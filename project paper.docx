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Default Extension="jpg" ContentType="image/jpg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center"/>
        <w:spacing w:lineRule="exact" w:line="520"/>
        <w:ind w:left="435" w:right="44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48"/>
          <w:szCs w:val="48"/>
        </w:rPr>
        <w:t>Task</w:t>
      </w:r>
      <w:r>
        <w:rPr>
          <w:rFonts w:cs="Times New Roman" w:hAnsi="Times New Roman" w:eastAsia="Times New Roman" w:ascii="Times New Roman"/>
          <w:color w:val="221F1F"/>
          <w:spacing w:val="97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48"/>
          <w:szCs w:val="48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-15"/>
          <w:w w:val="108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48"/>
          <w:szCs w:val="48"/>
        </w:rPr>
        <w:t>for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48"/>
          <w:szCs w:val="48"/>
        </w:rPr>
        <w:t>Maximizing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48"/>
          <w:szCs w:val="48"/>
        </w:rPr>
        <w:t>Performance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</w:r>
    </w:p>
    <w:p>
      <w:pPr>
        <w:rPr>
          <w:rFonts w:cs="Times New Roman" w:hAnsi="Times New Roman" w:eastAsia="Times New Roman" w:ascii="Times New Roman"/>
          <w:sz w:val="48"/>
          <w:szCs w:val="48"/>
        </w:rPr>
        <w:jc w:val="center"/>
        <w:spacing w:before="6" w:lineRule="auto" w:line="242"/>
        <w:ind w:left="760" w:right="765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48"/>
          <w:szCs w:val="48"/>
        </w:rPr>
        <w:t>and</w:t>
      </w:r>
      <w:r>
        <w:rPr>
          <w:rFonts w:cs="Times New Roman" w:hAnsi="Times New Roman" w:eastAsia="Times New Roman" w:ascii="Times New Roman"/>
          <w:color w:val="221F1F"/>
          <w:spacing w:val="91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48"/>
          <w:szCs w:val="48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48"/>
          <w:szCs w:val="48"/>
        </w:rPr>
        <w:t>Considering</w:t>
      </w:r>
      <w:r>
        <w:rPr>
          <w:rFonts w:cs="Times New Roman" w:hAnsi="Times New Roman" w:eastAsia="Times New Roman" w:ascii="Times New Roman"/>
          <w:color w:val="221F1F"/>
          <w:spacing w:val="-15"/>
          <w:w w:val="108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48"/>
          <w:szCs w:val="48"/>
        </w:rPr>
        <w:t>Fault</w:t>
      </w:r>
      <w:r>
        <w:rPr>
          <w:rFonts w:cs="Times New Roman" w:hAnsi="Times New Roman" w:eastAsia="Times New Roman" w:ascii="Times New Roman"/>
          <w:color w:val="221F1F"/>
          <w:spacing w:val="65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48"/>
          <w:szCs w:val="48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48"/>
          <w:szCs w:val="48"/>
        </w:rPr>
        <w:t>in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48"/>
          <w:szCs w:val="48"/>
        </w:rPr>
        <w:t>Heterogeneous</w:t>
      </w:r>
      <w:r>
        <w:rPr>
          <w:rFonts w:cs="Times New Roman" w:hAnsi="Times New Roman" w:eastAsia="Times New Roman" w:ascii="Times New Roman"/>
          <w:color w:val="221F1F"/>
          <w:spacing w:val="-21"/>
          <w:w w:val="113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48"/>
          <w:szCs w:val="48"/>
        </w:rPr>
        <w:t>Distributed</w:t>
      </w:r>
      <w:r>
        <w:rPr>
          <w:rFonts w:cs="Times New Roman" w:hAnsi="Times New Roman" w:eastAsia="Times New Roman" w:ascii="Times New Roman"/>
          <w:color w:val="221F1F"/>
          <w:spacing w:val="102"/>
          <w:w w:val="100"/>
          <w:sz w:val="48"/>
          <w:szCs w:val="4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48"/>
          <w:szCs w:val="48"/>
        </w:rPr>
        <w:t>Systems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48"/>
          <w:szCs w:val="48"/>
        </w:rPr>
      </w:r>
    </w:p>
    <w:p>
      <w:pPr>
        <w:rPr>
          <w:sz w:val="26"/>
          <w:szCs w:val="26"/>
        </w:rPr>
        <w:jc w:val="left"/>
        <w:spacing w:before="1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center"/>
        <w:ind w:left="4529" w:right="4535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2"/>
          <w:szCs w:val="22"/>
        </w:rPr>
        <w:t>Chi-Yeh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22"/>
          <w:szCs w:val="22"/>
        </w:rPr>
        <w:t>Chen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auto" w:line="266"/>
        <w:ind w:left="582" w:right="646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Abstract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—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Machine</w:t>
      </w:r>
      <w:r>
        <w:rPr>
          <w:rFonts w:cs="Times New Roman" w:hAnsi="Times New Roman" w:eastAsia="Times New Roman" w:ascii="Times New Roman"/>
          <w:color w:val="221F1F"/>
          <w:spacing w:val="4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network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failures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worsen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results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executing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applications</w:t>
      </w:r>
      <w:r>
        <w:rPr>
          <w:rFonts w:cs="Times New Roman" w:hAnsi="Times New Roman" w:eastAsia="Times New Roman" w:ascii="Times New Roman"/>
          <w:color w:val="221F1F"/>
          <w:spacing w:val="-6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system.</w:t>
      </w:r>
      <w:r>
        <w:rPr>
          <w:rFonts w:cs="Times New Roman" w:hAnsi="Times New Roman" w:eastAsia="Times New Roman" w:ascii="Times New Roman"/>
          <w:color w:val="221F1F"/>
          <w:spacing w:val="2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Therefo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e,</w:t>
      </w:r>
      <w:r>
        <w:rPr>
          <w:rFonts w:cs="Times New Roman" w:hAnsi="Times New Roman" w:eastAsia="Times New Roman" w:ascii="Times New Roman"/>
          <w:color w:val="221F1F"/>
          <w:spacing w:val="-2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applications</w:t>
      </w:r>
      <w:r>
        <w:rPr>
          <w:rFonts w:cs="Times New Roman" w:hAnsi="Times New Roman" w:eastAsia="Times New Roman" w:ascii="Times New Roman"/>
          <w:color w:val="221F1F"/>
          <w:spacing w:val="-6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system</w:t>
      </w:r>
      <w:r>
        <w:rPr>
          <w:rFonts w:cs="Times New Roman" w:hAnsi="Times New Roman" w:eastAsia="Times New Roman" w:ascii="Times New Roman"/>
          <w:color w:val="221F1F"/>
          <w:spacing w:val="-8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important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issue.</w:t>
      </w:r>
      <w:r>
        <w:rPr>
          <w:rFonts w:cs="Times New Roman" w:hAnsi="Times New Roman" w:eastAsia="Times New Roman" w:ascii="Times New Roman"/>
          <w:color w:val="221F1F"/>
          <w:spacing w:val="-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failed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machi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es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may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increa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2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-8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time.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work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studies</w:t>
      </w:r>
      <w:r>
        <w:rPr>
          <w:rFonts w:cs="Times New Roman" w:hAnsi="Times New Roman" w:eastAsia="Times New Roman" w:ascii="Times New Roman"/>
          <w:color w:val="221F1F"/>
          <w:spacing w:val="-8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-9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makespan</w:t>
      </w:r>
      <w:r>
        <w:rPr>
          <w:rFonts w:cs="Times New Roman" w:hAnsi="Times New Roman" w:eastAsia="Times New Roman" w:ascii="Times New Roman"/>
          <w:color w:val="221F1F"/>
          <w:spacing w:val="-2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sched</w:t>
      </w:r>
      <w:r>
        <w:rPr>
          <w:rFonts w:cs="Times New Roman" w:hAnsi="Times New Roman" w:eastAsia="Times New Roman" w:ascii="Times New Roman"/>
          <w:color w:val="221F1F"/>
          <w:spacing w:val="-2"/>
          <w:w w:val="114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le</w:t>
      </w:r>
      <w:r>
        <w:rPr>
          <w:rFonts w:cs="Times New Roman" w:hAnsi="Times New Roman" w:eastAsia="Times New Roman" w:ascii="Times New Roman"/>
          <w:color w:val="221F1F"/>
          <w:spacing w:val="-12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tasks</w:t>
      </w:r>
      <w:r>
        <w:rPr>
          <w:rFonts w:cs="Times New Roman" w:hAnsi="Times New Roman" w:eastAsia="Times New Roman" w:ascii="Times New Roman"/>
          <w:color w:val="221F1F"/>
          <w:spacing w:val="-2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heterog</w:t>
      </w:r>
      <w:r>
        <w:rPr>
          <w:rFonts w:cs="Times New Roman" w:hAnsi="Times New Roman" w:eastAsia="Times New Roman" w:ascii="Times New Roman"/>
          <w:color w:val="221F1F"/>
          <w:spacing w:val="-2"/>
          <w:w w:val="113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neous</w:t>
      </w:r>
      <w:r>
        <w:rPr>
          <w:rFonts w:cs="Times New Roman" w:hAnsi="Times New Roman" w:eastAsia="Times New Roman" w:ascii="Times New Roman"/>
          <w:color w:val="221F1F"/>
          <w:spacing w:val="1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distrib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systems.</w:t>
      </w:r>
      <w:r>
        <w:rPr>
          <w:rFonts w:cs="Times New Roman" w:hAnsi="Times New Roman" w:eastAsia="Times New Roman" w:ascii="Times New Roman"/>
          <w:color w:val="221F1F"/>
          <w:spacing w:val="-1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may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replicated</w:t>
      </w:r>
      <w:r>
        <w:rPr>
          <w:rFonts w:cs="Times New Roman" w:hAnsi="Times New Roman" w:eastAsia="Times New Roman" w:ascii="Times New Roman"/>
          <w:color w:val="221F1F"/>
          <w:spacing w:val="-8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many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times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reduce</w:t>
      </w:r>
      <w:r>
        <w:rPr>
          <w:rFonts w:cs="Times New Roman" w:hAnsi="Times New Roman" w:eastAsia="Times New Roman" w:ascii="Times New Roman"/>
          <w:color w:val="221F1F"/>
          <w:spacing w:val="-8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3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execution</w:t>
      </w:r>
      <w:r>
        <w:rPr>
          <w:rFonts w:cs="Times New Roman" w:hAnsi="Times New Roman" w:eastAsia="Times New Roman" w:ascii="Times New Roman"/>
          <w:color w:val="221F1F"/>
          <w:spacing w:val="-2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time.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two-phase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proposed.</w:t>
      </w:r>
      <w:r>
        <w:rPr>
          <w:rFonts w:cs="Times New Roman" w:hAnsi="Times New Roman" w:eastAsia="Times New Roman" w:ascii="Times New Roman"/>
          <w:color w:val="221F1F"/>
          <w:spacing w:val="-9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first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sz w:val="16"/>
          <w:szCs w:val="16"/>
        </w:rPr>
        <w:t>phase</w:t>
      </w:r>
      <w:r>
        <w:rPr>
          <w:rFonts w:cs="Times New Roman" w:hAnsi="Times New Roman" w:eastAsia="Times New Roman" w:ascii="Times New Roman"/>
          <w:color w:val="221F1F"/>
          <w:spacing w:val="-1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sz w:val="16"/>
          <w:szCs w:val="16"/>
        </w:rPr>
        <w:t>uses</w:t>
      </w:r>
      <w:r>
        <w:rPr>
          <w:rFonts w:cs="Times New Roman" w:hAnsi="Times New Roman" w:eastAsia="Times New Roman" w:ascii="Times New Roman"/>
          <w:color w:val="221F1F"/>
          <w:spacing w:val="-4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linear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program</w:t>
      </w:r>
      <w:r>
        <w:rPr>
          <w:rFonts w:cs="Times New Roman" w:hAnsi="Times New Roman" w:eastAsia="Times New Roman" w:ascii="Times New Roman"/>
          <w:color w:val="221F1F"/>
          <w:spacing w:val="-7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formul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tion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6"/>
          <w:szCs w:val="16"/>
        </w:rPr>
        <w:t>rounding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procedure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obtain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favorable</w:t>
      </w:r>
      <w:r>
        <w:rPr>
          <w:rFonts w:cs="Times New Roman" w:hAnsi="Times New Roman" w:eastAsia="Times New Roman" w:ascii="Times New Roman"/>
          <w:color w:val="221F1F"/>
          <w:spacing w:val="-7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minimize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-8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makesp</w:t>
      </w:r>
      <w:r>
        <w:rPr>
          <w:rFonts w:cs="Times New Roman" w:hAnsi="Times New Roman" w:eastAsia="Times New Roman" w:ascii="Times New Roman"/>
          <w:color w:val="221F1F"/>
          <w:spacing w:val="-2"/>
          <w:w w:val="1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n.</w:t>
      </w:r>
      <w:r>
        <w:rPr>
          <w:rFonts w:cs="Times New Roman" w:hAnsi="Times New Roman" w:eastAsia="Times New Roman" w:ascii="Times New Roman"/>
          <w:color w:val="221F1F"/>
          <w:spacing w:val="1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6"/>
          <w:szCs w:val="16"/>
        </w:rPr>
        <w:t>second</w:t>
      </w:r>
      <w:r>
        <w:rPr>
          <w:rFonts w:cs="Times New Roman" w:hAnsi="Times New Roman" w:eastAsia="Times New Roman" w:ascii="Times New Roman"/>
          <w:color w:val="221F1F"/>
          <w:spacing w:val="-14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6"/>
          <w:szCs w:val="16"/>
        </w:rPr>
        <w:t>phase</w:t>
      </w:r>
      <w:r>
        <w:rPr>
          <w:rFonts w:cs="Times New Roman" w:hAnsi="Times New Roman" w:eastAsia="Times New Roman" w:ascii="Times New Roman"/>
          <w:color w:val="221F1F"/>
          <w:spacing w:val="-2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applies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-7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method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16"/>
          <w:szCs w:val="16"/>
        </w:rPr>
        <w:t>based</w:t>
      </w:r>
      <w:r>
        <w:rPr>
          <w:rFonts w:cs="Times New Roman" w:hAnsi="Times New Roman" w:eastAsia="Times New Roman" w:ascii="Times New Roman"/>
          <w:color w:val="221F1F"/>
          <w:spacing w:val="-10"/>
          <w:w w:val="11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-9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executed</w:t>
      </w:r>
      <w:r>
        <w:rPr>
          <w:rFonts w:cs="Times New Roman" w:hAnsi="Times New Roman" w:eastAsia="Times New Roman" w:ascii="Times New Roman"/>
          <w:color w:val="221F1F"/>
          <w:spacing w:val="-8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time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6"/>
          <w:szCs w:val="16"/>
        </w:rPr>
        <w:t>communic</w:t>
      </w:r>
      <w:r>
        <w:rPr>
          <w:rFonts w:cs="Times New Roman" w:hAnsi="Times New Roman" w:eastAsia="Times New Roman" w:ascii="Times New Roman"/>
          <w:color w:val="221F1F"/>
          <w:spacing w:val="-2"/>
          <w:w w:val="106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6"/>
          <w:szCs w:val="16"/>
        </w:rPr>
        <w:t>tion</w:t>
      </w:r>
      <w:r>
        <w:rPr>
          <w:rFonts w:cs="Times New Roman" w:hAnsi="Times New Roman" w:eastAsia="Times New Roman" w:ascii="Times New Roman"/>
          <w:color w:val="221F1F"/>
          <w:spacing w:val="1"/>
          <w:w w:val="10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time.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During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executi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n,</w:t>
      </w:r>
      <w:r>
        <w:rPr>
          <w:rFonts w:cs="Times New Roman" w:hAnsi="Times New Roman" w:eastAsia="Times New Roman" w:ascii="Times New Roman"/>
          <w:color w:val="221F1F"/>
          <w:spacing w:val="-4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two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strategies</w:t>
      </w:r>
      <w:r>
        <w:rPr>
          <w:rFonts w:cs="Times New Roman" w:hAnsi="Times New Roman" w:eastAsia="Times New Roman" w:ascii="Times New Roman"/>
          <w:color w:val="221F1F"/>
          <w:spacing w:val="-9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considered.</w:t>
      </w:r>
      <w:r>
        <w:rPr>
          <w:rFonts w:cs="Times New Roman" w:hAnsi="Times New Roman" w:eastAsia="Times New Roman" w:ascii="Times New Roman"/>
          <w:color w:val="221F1F"/>
          <w:spacing w:val="-8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first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strategy,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replica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ion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set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process</w:t>
      </w:r>
      <w:r>
        <w:rPr>
          <w:rFonts w:cs="Times New Roman" w:hAnsi="Times New Roman" w:eastAsia="Times New Roman" w:ascii="Times New Roman"/>
          <w:color w:val="221F1F"/>
          <w:spacing w:val="-2"/>
          <w:w w:val="114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rs</w:t>
      </w:r>
      <w:r>
        <w:rPr>
          <w:rFonts w:cs="Times New Roman" w:hAnsi="Times New Roman" w:eastAsia="Times New Roman" w:ascii="Times New Roman"/>
          <w:color w:val="221F1F"/>
          <w:spacing w:val="-2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can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be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stopped.</w:t>
      </w:r>
      <w:r>
        <w:rPr>
          <w:rFonts w:cs="Times New Roman" w:hAnsi="Times New Roman" w:eastAsia="Times New Roman" w:ascii="Times New Roman"/>
          <w:color w:val="221F1F"/>
          <w:spacing w:val="-8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second</w:t>
      </w:r>
      <w:r>
        <w:rPr>
          <w:rFonts w:cs="Times New Roman" w:hAnsi="Times New Roman" w:eastAsia="Times New Roman" w:ascii="Times New Roman"/>
          <w:color w:val="221F1F"/>
          <w:spacing w:val="1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strategy,</w:t>
      </w:r>
      <w:r>
        <w:rPr>
          <w:rFonts w:cs="Times New Roman" w:hAnsi="Times New Roman" w:eastAsia="Times New Roman" w:ascii="Times New Roman"/>
          <w:color w:val="221F1F"/>
          <w:spacing w:val="-19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once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has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6"/>
          <w:szCs w:val="16"/>
        </w:rPr>
        <w:t>been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completed,</w:t>
      </w:r>
      <w:r>
        <w:rPr>
          <w:rFonts w:cs="Times New Roman" w:hAnsi="Times New Roman" w:eastAsia="Times New Roman" w:ascii="Times New Roman"/>
          <w:color w:val="221F1F"/>
          <w:spacing w:val="-8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other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6"/>
          <w:szCs w:val="16"/>
        </w:rPr>
        <w:t>replicatio</w:t>
      </w:r>
      <w:r>
        <w:rPr>
          <w:rFonts w:cs="Times New Roman" w:hAnsi="Times New Roman" w:eastAsia="Times New Roman" w:ascii="Times New Roman"/>
          <w:color w:val="221F1F"/>
          <w:spacing w:val="-2"/>
          <w:w w:val="106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3"/>
          <w:w w:val="10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are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immed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ately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aborted.</w:t>
      </w:r>
      <w:r>
        <w:rPr>
          <w:rFonts w:cs="Times New Roman" w:hAnsi="Times New Roman" w:eastAsia="Times New Roman" w:ascii="Times New Roman"/>
          <w:color w:val="221F1F"/>
          <w:spacing w:val="-9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compa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ison</w:t>
      </w:r>
      <w:r>
        <w:rPr>
          <w:rFonts w:cs="Times New Roman" w:hAnsi="Times New Roman" w:eastAsia="Times New Roman" w:ascii="Times New Roman"/>
          <w:color w:val="221F1F"/>
          <w:spacing w:val="-11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reveals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that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-8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6"/>
          <w:szCs w:val="16"/>
        </w:rPr>
        <w:t>significant</w:t>
      </w:r>
      <w:r>
        <w:rPr>
          <w:rFonts w:cs="Times New Roman" w:hAnsi="Times New Roman" w:eastAsia="Times New Roman" w:ascii="Times New Roman"/>
          <w:color w:val="221F1F"/>
          <w:spacing w:val="-2"/>
          <w:w w:val="102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outperfor</w:t>
      </w:r>
      <w:r>
        <w:rPr>
          <w:rFonts w:cs="Times New Roman" w:hAnsi="Times New Roman" w:eastAsia="Times New Roman" w:ascii="Times New Roman"/>
          <w:color w:val="221F1F"/>
          <w:spacing w:val="-2"/>
          <w:w w:val="107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ed</w:t>
      </w:r>
      <w:r>
        <w:rPr>
          <w:rFonts w:cs="Times New Roman" w:hAnsi="Times New Roman" w:eastAsia="Times New Roman" w:ascii="Times New Roman"/>
          <w:color w:val="221F1F"/>
          <w:spacing w:val="2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previous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y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-8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terms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schedule</w:t>
      </w:r>
      <w:r>
        <w:rPr>
          <w:rFonts w:cs="Times New Roman" w:hAnsi="Times New Roman" w:eastAsia="Times New Roman" w:ascii="Times New Roman"/>
          <w:color w:val="221F1F"/>
          <w:spacing w:val="-8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length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ratio,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speedup.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582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Index</w:t>
      </w:r>
      <w:r>
        <w:rPr>
          <w:rFonts w:cs="Times New Roman" w:hAnsi="Times New Roman" w:eastAsia="Times New Roman" w:ascii="Times New Roman"/>
          <w:color w:val="221F1F"/>
          <w:spacing w:val="8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Terms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sz w:val="16"/>
          <w:szCs w:val="16"/>
        </w:rPr>
        <w:t>—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Schedu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ing</w:t>
      </w:r>
      <w:r>
        <w:rPr>
          <w:rFonts w:cs="Times New Roman" w:hAnsi="Times New Roman" w:eastAsia="Times New Roman" w:ascii="Times New Roman"/>
          <w:color w:val="221F1F"/>
          <w:spacing w:val="-8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heterog</w:t>
      </w:r>
      <w:r>
        <w:rPr>
          <w:rFonts w:cs="Times New Roman" w:hAnsi="Times New Roman" w:eastAsia="Times New Roman" w:ascii="Times New Roman"/>
          <w:color w:val="221F1F"/>
          <w:spacing w:val="-2"/>
          <w:w w:val="11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neous</w:t>
      </w:r>
      <w:r>
        <w:rPr>
          <w:rFonts w:cs="Times New Roman" w:hAnsi="Times New Roman" w:eastAsia="Times New Roman" w:ascii="Times New Roman"/>
          <w:color w:val="221F1F"/>
          <w:spacing w:val="-1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systems,</w:t>
      </w:r>
      <w:r>
        <w:rPr>
          <w:rFonts w:cs="Times New Roman" w:hAnsi="Times New Roman" w:eastAsia="Times New Roman" w:ascii="Times New Roman"/>
          <w:color w:val="221F1F"/>
          <w:spacing w:val="-2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y,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preced</w:t>
      </w:r>
      <w:r>
        <w:rPr>
          <w:rFonts w:cs="Times New Roman" w:hAnsi="Times New Roman" w:eastAsia="Times New Roman" w:ascii="Times New Roman"/>
          <w:color w:val="221F1F"/>
          <w:spacing w:val="-2"/>
          <w:w w:val="115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nce</w:t>
      </w:r>
      <w:r>
        <w:rPr>
          <w:rFonts w:cs="Times New Roman" w:hAnsi="Times New Roman" w:eastAsia="Times New Roman" w:ascii="Times New Roman"/>
          <w:color w:val="221F1F"/>
          <w:spacing w:val="-8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constrai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6"/>
          <w:szCs w:val="16"/>
        </w:rPr>
        <w:t>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center"/>
        <w:spacing w:before="88" w:lineRule="exact" w:line="240"/>
        <w:ind w:left="5122" w:right="5130"/>
      </w:pPr>
      <w:r>
        <w:pict>
          <v:group style="position:absolute;margin-left:157.096pt;margin-top:12.0602pt;width:114.746pt;height:0pt;mso-position-horizontal-relative:page;mso-position-vertical-relative:paragraph;z-index:-1845" coordorigin="3142,241" coordsize="2295,0">
            <v:shape style="position:absolute;left:3142;top:241;width:2295;height:0" coordorigin="3142,241" coordsize="2295,0" path="m3142,241l5437,241e" filled="f" stroked="t" strokeweight="0.61022pt" strokecolor="#221F1F">
              <v:path arrowok="t"/>
            </v:shape>
            <w10:wrap type="none"/>
          </v:group>
        </w:pict>
      </w:r>
      <w:r>
        <w:pict>
          <v:group style="position:absolute;margin-left:294.633pt;margin-top:12.0602pt;width:114.803pt;height:0pt;mso-position-horizontal-relative:page;mso-position-vertical-relative:paragraph;z-index:-1844" coordorigin="5893,241" coordsize="2296,0">
            <v:shape style="position:absolute;left:5893;top:241;width:2296;height:0" coordorigin="5893,241" coordsize="2296,0" path="m5893,241l8189,241e" filled="f" stroked="t" strokeweight="0.61022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2"/>
          <w:sz w:val="24"/>
          <w:szCs w:val="24"/>
        </w:rPr>
        <w:t>Ç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7" w:lineRule="exact" w:line="280"/>
        <w:sectPr>
          <w:pgMar w:header="449" w:footer="0" w:top="640" w:bottom="0" w:left="420" w:right="380"/>
          <w:headerReference w:type="default" r:id="rId4"/>
          <w:pgSz w:w="11300" w:h="154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24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3"/>
          <w:szCs w:val="23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4"/>
          <w:sz w:val="23"/>
          <w:szCs w:val="2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8"/>
          <w:szCs w:val="18"/>
        </w:rPr>
        <w:t>NTRODUCTION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89" w:lineRule="auto" w:line="251"/>
        <w:ind w:left="536" w:right="-32"/>
      </w:pPr>
      <w:r>
        <w:pict>
          <v:shape type="#_x0000_t202" style="position:absolute;margin-left:26.1921pt;margin-top:5.53572pt;width:20.8136pt;height:26.6499pt;mso-position-horizontal-relative:page;mso-position-vertical-relative:paragraph;z-index:-184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53"/>
                      <w:szCs w:val="53"/>
                    </w:rPr>
                    <w:jc w:val="left"/>
                    <w:spacing w:lineRule="exact" w:line="480"/>
                    <w:ind w:right="-10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8"/>
                      <w:position w:val="1"/>
                      <w:sz w:val="53"/>
                      <w:szCs w:val="53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53"/>
                      <w:szCs w:val="5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5"/>
          <w:szCs w:val="15"/>
        </w:rPr>
        <w:t>S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technology</w:t>
      </w:r>
      <w:r>
        <w:rPr>
          <w:rFonts w:cs="Times New Roman" w:hAnsi="Times New Roman" w:eastAsia="Times New Roman" w:ascii="Times New Roman"/>
          <w:color w:val="221F1F"/>
          <w:spacing w:val="-2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advances,</w:t>
      </w:r>
      <w:r>
        <w:rPr>
          <w:rFonts w:cs="Times New Roman" w:hAnsi="Times New Roman" w:eastAsia="Times New Roman" w:ascii="Times New Roman"/>
          <w:color w:val="221F1F"/>
          <w:spacing w:val="-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powerful</w:t>
      </w:r>
      <w:r>
        <w:rPr>
          <w:rFonts w:cs="Times New Roman" w:hAnsi="Times New Roman" w:eastAsia="Times New Roman" w:ascii="Times New Roman"/>
          <w:color w:val="221F1F"/>
          <w:spacing w:val="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computers</w:t>
      </w:r>
      <w:r>
        <w:rPr>
          <w:rFonts w:cs="Times New Roman" w:hAnsi="Times New Roman" w:eastAsia="Times New Roman" w:ascii="Times New Roman"/>
          <w:color w:val="221F1F"/>
          <w:spacing w:val="4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high-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speed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networks</w:t>
      </w:r>
      <w:r>
        <w:rPr>
          <w:rFonts w:cs="Times New Roman" w:hAnsi="Times New Roman" w:eastAsia="Times New Roman" w:ascii="Times New Roman"/>
          <w:color w:val="221F1F"/>
          <w:spacing w:val="-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become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more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widely</w:t>
      </w:r>
      <w:r>
        <w:rPr>
          <w:rFonts w:cs="Times New Roman" w:hAnsi="Times New Roman" w:eastAsia="Times New Roman" w:ascii="Times New Roman"/>
          <w:color w:val="221F1F"/>
          <w:spacing w:val="-1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used.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Large-scale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left="104" w:right="-33"/>
      </w:pP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high-performance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distributed</w:t>
      </w:r>
      <w:r>
        <w:rPr>
          <w:rFonts w:cs="Times New Roman" w:hAnsi="Times New Roman" w:eastAsia="Times New Roman" w:ascii="Times New Roman"/>
          <w:color w:val="221F1F"/>
          <w:spacing w:val="2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computing</w:t>
      </w:r>
      <w:r>
        <w:rPr>
          <w:rFonts w:cs="Times New Roman" w:hAnsi="Times New Roman" w:eastAsia="Times New Roman" w:ascii="Times New Roman"/>
          <w:color w:val="221F1F"/>
          <w:spacing w:val="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environments,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computational</w:t>
      </w:r>
      <w:r>
        <w:rPr>
          <w:rFonts w:cs="Times New Roman" w:hAnsi="Times New Roman" w:eastAsia="Times New Roman" w:ascii="Times New Roman"/>
          <w:color w:val="221F1F"/>
          <w:spacing w:val="-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grids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easily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established,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but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they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give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rise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problems</w:t>
      </w:r>
      <w:r>
        <w:rPr>
          <w:rFonts w:cs="Times New Roman" w:hAnsi="Times New Roman" w:eastAsia="Times New Roman" w:ascii="Times New Roman"/>
          <w:color w:val="221F1F"/>
          <w:spacing w:val="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concerning</w:t>
      </w:r>
      <w:r>
        <w:rPr>
          <w:rFonts w:cs="Times New Roman" w:hAnsi="Times New Roman" w:eastAsia="Times New Roman" w:ascii="Times New Roman"/>
          <w:color w:val="221F1F"/>
          <w:spacing w:val="-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quality</w:t>
      </w:r>
      <w:r>
        <w:rPr>
          <w:rFonts w:cs="Times New Roman" w:hAnsi="Times New Roman" w:eastAsia="Times New Roman" w:ascii="Times New Roman"/>
          <w:color w:val="221F1F"/>
          <w:spacing w:val="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service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(QoS)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targets,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including</w:t>
      </w:r>
      <w:r>
        <w:rPr>
          <w:rFonts w:cs="Times New Roman" w:hAnsi="Times New Roman" w:eastAsia="Times New Roman" w:ascii="Times New Roman"/>
          <w:color w:val="221F1F"/>
          <w:spacing w:val="3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reliability,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color w:val="221F1F"/>
          <w:spacing w:val="2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throughput.</w:t>
      </w:r>
      <w:r>
        <w:rPr>
          <w:rFonts w:cs="Times New Roman" w:hAnsi="Times New Roman" w:eastAsia="Times New Roman" w:ascii="Times New Roman"/>
          <w:color w:val="221F1F"/>
          <w:spacing w:val="33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important</w:t>
      </w:r>
      <w:r>
        <w:rPr>
          <w:rFonts w:cs="Times New Roman" w:hAnsi="Times New Roman" w:eastAsia="Times New Roman" w:ascii="Times New Roman"/>
          <w:color w:val="221F1F"/>
          <w:spacing w:val="2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challenge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efficiently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1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dis-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tributed</w:t>
      </w:r>
      <w:r>
        <w:rPr>
          <w:rFonts w:cs="Times New Roman" w:hAnsi="Times New Roman" w:eastAsia="Times New Roman" w:ascii="Times New Roman"/>
          <w:color w:val="221F1F"/>
          <w:spacing w:val="3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system</w:t>
      </w:r>
      <w:r>
        <w:rPr>
          <w:rFonts w:cs="Times New Roman" w:hAnsi="Times New Roman" w:eastAsia="Times New Roman" w:ascii="Times New Roman"/>
          <w:color w:val="221F1F"/>
          <w:spacing w:val="2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develop</w:t>
      </w:r>
      <w:r>
        <w:rPr>
          <w:rFonts w:cs="Times New Roman" w:hAnsi="Times New Roman" w:eastAsia="Times New Roman" w:ascii="Times New Roman"/>
          <w:color w:val="221F1F"/>
          <w:spacing w:val="26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3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algorithms.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1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minimize</w:t>
      </w:r>
      <w:r>
        <w:rPr>
          <w:rFonts w:cs="Times New Roman" w:hAnsi="Times New Roman" w:eastAsia="Times New Roman" w:ascii="Times New Roman"/>
          <w:color w:val="221F1F"/>
          <w:spacing w:val="1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makespan</w:t>
      </w:r>
      <w:r>
        <w:rPr>
          <w:rFonts w:cs="Times New Roman" w:hAnsi="Times New Roman" w:eastAsia="Times New Roman" w:ascii="Times New Roman"/>
          <w:color w:val="221F1F"/>
          <w:spacing w:val="2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prob-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proven</w:t>
      </w:r>
      <w:r>
        <w:rPr>
          <w:rFonts w:cs="Times New Roman" w:hAnsi="Times New Roman" w:eastAsia="Times New Roman" w:ascii="Times New Roman"/>
          <w:color w:val="221F1F"/>
          <w:spacing w:val="28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11"/>
          <w:w w:val="11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-Complete</w:t>
      </w:r>
      <w:r>
        <w:rPr>
          <w:rFonts w:cs="Times New Roman" w:hAnsi="Times New Roman" w:eastAsia="Times New Roman" w:ascii="Times New Roman"/>
          <w:color w:val="221F1F"/>
          <w:spacing w:val="3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[10].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Therefore,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solving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color w:val="221F1F"/>
          <w:spacing w:val="-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polynomial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difficult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sz w:val="19"/>
          <w:szCs w:val="19"/>
        </w:rPr>
        <w:t>effi-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cient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approximation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heuristics</w:t>
      </w:r>
      <w:r>
        <w:rPr>
          <w:rFonts w:cs="Times New Roman" w:hAnsi="Times New Roman" w:eastAsia="Times New Roman" w:ascii="Times New Roman"/>
          <w:color w:val="221F1F"/>
          <w:spacing w:val="4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sought.</w:t>
      </w:r>
      <w:r>
        <w:rPr>
          <w:rFonts w:cs="Times New Roman" w:hAnsi="Times New Roman" w:eastAsia="Times New Roman" w:ascii="Times New Roman"/>
          <w:color w:val="221F1F"/>
          <w:spacing w:val="4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large-scale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systems,</w:t>
      </w:r>
      <w:r>
        <w:rPr>
          <w:rFonts w:cs="Times New Roman" w:hAnsi="Times New Roman" w:eastAsia="Times New Roman" w:ascii="Times New Roman"/>
          <w:color w:val="221F1F"/>
          <w:spacing w:val="33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machine</w:t>
      </w:r>
      <w:r>
        <w:rPr>
          <w:rFonts w:cs="Times New Roman" w:hAnsi="Times New Roman" w:eastAsia="Times New Roman" w:ascii="Times New Roman"/>
          <w:color w:val="221F1F"/>
          <w:spacing w:val="39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network</w:t>
      </w:r>
      <w:r>
        <w:rPr>
          <w:rFonts w:cs="Times New Roman" w:hAnsi="Times New Roman" w:eastAsia="Times New Roman" w:ascii="Times New Roman"/>
          <w:color w:val="221F1F"/>
          <w:spacing w:val="3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failures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worsen</w:t>
      </w:r>
      <w:r>
        <w:rPr>
          <w:rFonts w:cs="Times New Roman" w:hAnsi="Times New Roman" w:eastAsia="Times New Roman" w:ascii="Times New Roman"/>
          <w:color w:val="221F1F"/>
          <w:spacing w:val="3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9"/>
          <w:szCs w:val="19"/>
        </w:rPr>
        <w:t>effec-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tiveness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executed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applications.</w:t>
      </w:r>
      <w:r>
        <w:rPr>
          <w:rFonts w:cs="Times New Roman" w:hAnsi="Times New Roman" w:eastAsia="Times New Roman" w:ascii="Times New Roman"/>
          <w:color w:val="221F1F"/>
          <w:spacing w:val="5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Therefore,</w:t>
      </w:r>
      <w:r>
        <w:rPr>
          <w:rFonts w:cs="Times New Roman" w:hAnsi="Times New Roman" w:eastAsia="Times New Roman" w:ascii="Times New Roman"/>
          <w:color w:val="221F1F"/>
          <w:spacing w:val="-1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reliabil-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ity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applications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important</w:t>
      </w:r>
      <w:r>
        <w:rPr>
          <w:rFonts w:cs="Times New Roman" w:hAnsi="Times New Roman" w:eastAsia="Times New Roman" w:ascii="Times New Roman"/>
          <w:color w:val="221F1F"/>
          <w:spacing w:val="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problem.</w:t>
      </w:r>
      <w:r>
        <w:rPr>
          <w:rFonts w:cs="Times New Roman" w:hAnsi="Times New Roman" w:eastAsia="Times New Roman" w:ascii="Times New Roman"/>
          <w:color w:val="221F1F"/>
          <w:spacing w:val="-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Recently,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many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studies</w:t>
      </w:r>
      <w:r>
        <w:rPr>
          <w:rFonts w:cs="Times New Roman" w:hAnsi="Times New Roman" w:eastAsia="Times New Roman" w:ascii="Times New Roman"/>
          <w:color w:val="221F1F"/>
          <w:spacing w:val="21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addressed</w:t>
      </w:r>
      <w:r>
        <w:rPr>
          <w:rFonts w:cs="Times New Roman" w:hAnsi="Times New Roman" w:eastAsia="Times New Roman" w:ascii="Times New Roman"/>
          <w:color w:val="221F1F"/>
          <w:spacing w:val="5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bi-criteria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(makespan</w:t>
      </w:r>
      <w:r>
        <w:rPr>
          <w:rFonts w:cs="Times New Roman" w:hAnsi="Times New Roman" w:eastAsia="Times New Roman" w:ascii="Times New Roman"/>
          <w:color w:val="221F1F"/>
          <w:spacing w:val="2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reliabil-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ity)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multiprocessor</w:t>
      </w:r>
      <w:r>
        <w:rPr>
          <w:rFonts w:cs="Times New Roman" w:hAnsi="Times New Roman" w:eastAsia="Times New Roman" w:ascii="Times New Roman"/>
          <w:color w:val="221F1F"/>
          <w:spacing w:val="2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3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[2],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[7],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[8],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[11],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[14],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[22],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[23].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active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data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common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means</w:t>
      </w:r>
      <w:r>
        <w:rPr>
          <w:rFonts w:cs="Times New Roman" w:hAnsi="Times New Roman" w:eastAsia="Times New Roman" w:ascii="Times New Roman"/>
          <w:color w:val="221F1F"/>
          <w:spacing w:val="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increasing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system.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Intuitively,</w:t>
      </w:r>
      <w:r>
        <w:rPr>
          <w:rFonts w:cs="Times New Roman" w:hAnsi="Times New Roman" w:eastAsia="Times New Roman" w:ascii="Times New Roman"/>
          <w:color w:val="221F1F"/>
          <w:spacing w:val="-1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adding</w:t>
      </w:r>
      <w:r>
        <w:rPr>
          <w:rFonts w:cs="Times New Roman" w:hAnsi="Times New Roman" w:eastAsia="Times New Roman" w:ascii="Times New Roman"/>
          <w:color w:val="221F1F"/>
          <w:spacing w:val="1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replications</w:t>
      </w:r>
      <w:r>
        <w:rPr>
          <w:rFonts w:cs="Times New Roman" w:hAnsi="Times New Roman" w:eastAsia="Times New Roman" w:ascii="Times New Roman"/>
          <w:color w:val="221F1F"/>
          <w:spacing w:val="-1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increases</w:t>
      </w:r>
      <w:r>
        <w:rPr>
          <w:rFonts w:cs="Times New Roman" w:hAnsi="Times New Roman" w:eastAsia="Times New Roman" w:ascii="Times New Roman"/>
          <w:color w:val="221F1F"/>
          <w:spacing w:val="-1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not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only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but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also,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general,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schedule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length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[11].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left="104" w:right="-32" w:firstLine="239"/>
      </w:pPr>
      <w:r>
        <w:pict>
          <v:group style="position:absolute;margin-left:91.5766pt;margin-top:67.0439pt;width:108.362pt;height:0.54275pt;mso-position-horizontal-relative:page;mso-position-vertical-relative:paragraph;z-index:-1843" coordorigin="1832,1341" coordsize="2167,11">
            <v:shape style="position:absolute;left:1839;top:1346;width:2152;height:0" coordorigin="1839,1346" coordsize="2152,0" path="m1839,1346l3991,1346e" filled="f" stroked="t" strokeweight="0.32675pt" strokecolor="#221F1F">
              <v:path arrowok="t"/>
            </v:shape>
            <v:shape style="position:absolute;left:1837;top:1346;width:2156;height:0" coordorigin="1837,1346" coordsize="2156,0" path="m1837,1346l3993,1346e" filled="f" stroked="t" strokeweight="0.5427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Local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Fault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(LNFR)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mechanism</w:t>
      </w:r>
      <w:r>
        <w:rPr>
          <w:rFonts w:cs="Times New Roman" w:hAnsi="Times New Roman" w:eastAsia="Times New Roman" w:ascii="Times New Roman"/>
          <w:color w:val="221F1F"/>
          <w:spacing w:val="12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sup-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ports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fault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4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grid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systems.</w:t>
      </w:r>
      <w:r>
        <w:rPr>
          <w:rFonts w:cs="Times New Roman" w:hAnsi="Times New Roman" w:eastAsia="Times New Roman" w:ascii="Times New Roman"/>
          <w:color w:val="221F1F"/>
          <w:spacing w:val="38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fails,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3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repaired</w:t>
      </w:r>
      <w:r>
        <w:rPr>
          <w:rFonts w:cs="Times New Roman" w:hAnsi="Times New Roman" w:eastAsia="Times New Roman" w:ascii="Times New Roman"/>
          <w:color w:val="221F1F"/>
          <w:spacing w:val="32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replaced;</w:t>
      </w:r>
      <w:r>
        <w:rPr>
          <w:rFonts w:cs="Times New Roman" w:hAnsi="Times New Roman" w:eastAsia="Times New Roman" w:ascii="Times New Roman"/>
          <w:color w:val="221F1F"/>
          <w:spacing w:val="3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once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becomes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operational</w:t>
      </w:r>
      <w:r>
        <w:rPr>
          <w:rFonts w:cs="Times New Roman" w:hAnsi="Times New Roman" w:eastAsia="Times New Roman" w:ascii="Times New Roman"/>
          <w:color w:val="221F1F"/>
          <w:spacing w:val="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again,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execution</w:t>
      </w:r>
      <w:r>
        <w:rPr>
          <w:rFonts w:cs="Times New Roman" w:hAnsi="Times New Roman" w:eastAsia="Times New Roman" w:ascii="Times New Roman"/>
          <w:color w:val="221F1F"/>
          <w:spacing w:val="4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resumed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3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action.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failures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grid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systems</w:t>
      </w:r>
      <w:r>
        <w:rPr>
          <w:rFonts w:cs="Times New Roman" w:hAnsi="Times New Roman" w:eastAsia="Times New Roman" w:ascii="Times New Roman"/>
          <w:color w:val="221F1F"/>
          <w:spacing w:val="3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43" w:right="-30" w:hanging="239"/>
      </w:pPr>
      <w:r>
        <w:rPr>
          <w:rFonts w:cs="Times New Roman" w:hAnsi="Times New Roman" w:eastAsia="Times New Roman" w:ascii="Times New Roman"/>
          <w:color w:val="221F1F"/>
          <w:w w:val="19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sz w:val="16"/>
          <w:szCs w:val="16"/>
        </w:rPr>
        <w:t>  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author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Department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Computer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Science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sz w:val="16"/>
          <w:szCs w:val="16"/>
        </w:rPr>
        <w:t>Information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Enginee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ing,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Cheng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Kung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University,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1,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Ta-Hsueh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Road,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Tainan,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Taiwan,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ROC.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E-mail: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sz w:val="16"/>
          <w:szCs w:val="16"/>
        </w:rPr>
        <w:t> </w:t>
      </w:r>
      <w:hyperlink r:id="rId5"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chency@csie.nck</w:t>
        </w:r>
        <w:r>
          <w:rPr>
            <w:rFonts w:cs="Times New Roman" w:hAnsi="Times New Roman" w:eastAsia="Times New Roman" w:ascii="Times New Roman"/>
            <w:color w:val="221F1F"/>
            <w:spacing w:val="-2"/>
            <w:w w:val="100"/>
            <w:sz w:val="16"/>
            <w:szCs w:val="16"/>
          </w:rPr>
          <w:t>u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.edu.tw.</w:t>
        </w:r>
      </w:hyperlink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76" w:lineRule="auto" w:line="234"/>
        <w:ind w:left="104" w:right="-2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Manuscript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6"/>
          <w:szCs w:val="16"/>
        </w:rPr>
        <w:t>received</w:t>
      </w:r>
      <w:r>
        <w:rPr>
          <w:rFonts w:cs="Times New Roman" w:hAnsi="Times New Roman" w:eastAsia="Times New Roman" w:ascii="Times New Roman"/>
          <w:color w:val="221F1F"/>
          <w:spacing w:val="5"/>
          <w:w w:val="9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24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July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2014;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revised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Nov.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2014;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6"/>
          <w:szCs w:val="16"/>
        </w:rPr>
        <w:t>accepted</w:t>
      </w:r>
      <w:r>
        <w:rPr>
          <w:rFonts w:cs="Times New Roman" w:hAnsi="Times New Roman" w:eastAsia="Times New Roman" w:ascii="Times New Roman"/>
          <w:color w:val="221F1F"/>
          <w:spacing w:val="4"/>
          <w:w w:val="9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sz w:val="16"/>
          <w:szCs w:val="16"/>
        </w:rPr>
        <w:t>Feb.</w:t>
      </w:r>
      <w:r>
        <w:rPr>
          <w:rFonts w:cs="Times New Roman" w:hAnsi="Times New Roman" w:eastAsia="Times New Roman" w:ascii="Times New Roman"/>
          <w:color w:val="221F1F"/>
          <w:spacing w:val="6"/>
          <w:w w:val="9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2015.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Date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3"/>
          <w:w w:val="8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publication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12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sz w:val="16"/>
          <w:szCs w:val="16"/>
        </w:rPr>
        <w:t>Feb.</w:t>
      </w:r>
      <w:r>
        <w:rPr>
          <w:rFonts w:cs="Times New Roman" w:hAnsi="Times New Roman" w:eastAsia="Times New Roman" w:ascii="Times New Roman"/>
          <w:color w:val="221F1F"/>
          <w:spacing w:val="1"/>
          <w:w w:val="9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2015;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date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3"/>
          <w:w w:val="8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current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version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Jan.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2016.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6"/>
          <w:sz w:val="16"/>
          <w:szCs w:val="16"/>
        </w:rPr>
        <w:t>Recommended</w:t>
      </w:r>
      <w:r>
        <w:rPr>
          <w:rFonts w:cs="Times New Roman" w:hAnsi="Times New Roman" w:eastAsia="Times New Roman" w:ascii="Times New Roman"/>
          <w:color w:val="221F1F"/>
          <w:spacing w:val="-1"/>
          <w:w w:val="9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6"/>
          <w:szCs w:val="16"/>
        </w:rPr>
        <w:t>acceptance</w:t>
      </w:r>
      <w:r>
        <w:rPr>
          <w:rFonts w:cs="Times New Roman" w:hAnsi="Times New Roman" w:eastAsia="Times New Roman" w:ascii="Times New Roman"/>
          <w:color w:val="221F1F"/>
          <w:spacing w:val="-3"/>
          <w:w w:val="9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6"/>
          <w:szCs w:val="16"/>
        </w:rPr>
        <w:t>Trystram.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04" w:right="-4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informati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obtaining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reprints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this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article,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please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send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e-mail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to: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104" w:right="708"/>
      </w:pPr>
      <w:hyperlink r:id="rId6">
        <w:r>
          <w:rPr>
            <w:rFonts w:cs="Times New Roman" w:hAnsi="Times New Roman" w:eastAsia="Times New Roman" w:ascii="Times New Roman"/>
            <w:color w:val="221F1F"/>
            <w:spacing w:val="0"/>
            <w:w w:val="97"/>
            <w:sz w:val="16"/>
            <w:szCs w:val="16"/>
          </w:rPr>
          <w:t>reprints@ieee.or</w:t>
        </w:r>
        <w:r>
          <w:rPr>
            <w:rFonts w:cs="Times New Roman" w:hAnsi="Times New Roman" w:eastAsia="Times New Roman" w:ascii="Times New Roman"/>
            <w:color w:val="221F1F"/>
            <w:spacing w:val="-2"/>
            <w:w w:val="97"/>
            <w:sz w:val="16"/>
            <w:szCs w:val="16"/>
          </w:rPr>
          <w:t>g</w:t>
        </w:r>
        <w:r>
          <w:rPr>
            <w:rFonts w:cs="Times New Roman" w:hAnsi="Times New Roman" w:eastAsia="Times New Roman" w:ascii="Times New Roman"/>
            <w:color w:val="221F1F"/>
            <w:spacing w:val="0"/>
            <w:w w:val="97"/>
            <w:sz w:val="16"/>
            <w:szCs w:val="16"/>
          </w:rPr>
          <w:t>,</w:t>
        </w:r>
        <w:r>
          <w:rPr>
            <w:rFonts w:cs="Times New Roman" w:hAnsi="Times New Roman" w:eastAsia="Times New Roman" w:ascii="Times New Roman"/>
            <w:color w:val="221F1F"/>
            <w:spacing w:val="-1"/>
            <w:w w:val="97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and</w:t>
        </w:r>
        <w:r>
          <w:rPr>
            <w:rFonts w:cs="Times New Roman" w:hAnsi="Times New Roman" w:eastAsia="Times New Roman" w:ascii="Times New Roman"/>
            <w:color w:val="221F1F"/>
            <w:spacing w:val="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221F1F"/>
            <w:spacing w:val="0"/>
            <w:w w:val="95"/>
            <w:sz w:val="16"/>
            <w:szCs w:val="16"/>
          </w:rPr>
          <w:t>reference</w:t>
        </w:r>
        <w:r>
          <w:rPr>
            <w:rFonts w:cs="Times New Roman" w:hAnsi="Times New Roman" w:eastAsia="Times New Roman" w:ascii="Times New Roman"/>
            <w:color w:val="221F1F"/>
            <w:spacing w:val="-1"/>
            <w:w w:val="95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the</w:t>
        </w:r>
        <w:r>
          <w:rPr>
            <w:rFonts w:cs="Times New Roman" w:hAnsi="Times New Roman" w:eastAsia="Times New Roman" w:ascii="Times New Roman"/>
            <w:color w:val="221F1F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Digital</w:t>
        </w:r>
        <w:r>
          <w:rPr>
            <w:rFonts w:cs="Times New Roman" w:hAnsi="Times New Roman" w:eastAsia="Times New Roman" w:ascii="Times New Roman"/>
            <w:color w:val="221F1F"/>
            <w:spacing w:val="1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Object</w:t>
        </w:r>
        <w:r>
          <w:rPr>
            <w:rFonts w:cs="Times New Roman" w:hAnsi="Times New Roman" w:eastAsia="Times New Roman" w:ascii="Times New Roman"/>
            <w:color w:val="221F1F"/>
            <w:spacing w:val="-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Identif</w:t>
        </w:r>
        <w:r>
          <w:rPr>
            <w:rFonts w:cs="Times New Roman" w:hAnsi="Times New Roman" w:eastAsia="Times New Roman" w:ascii="Times New Roman"/>
            <w:color w:val="221F1F"/>
            <w:spacing w:val="-2"/>
            <w:w w:val="100"/>
            <w:sz w:val="16"/>
            <w:szCs w:val="16"/>
          </w:rPr>
          <w:t>i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er</w:t>
        </w:r>
        <w:r>
          <w:rPr>
            <w:rFonts w:cs="Times New Roman" w:hAnsi="Times New Roman" w:eastAsia="Times New Roman" w:ascii="Times New Roman"/>
            <w:color w:val="221F1F"/>
            <w:spacing w:val="-1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below.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Digital</w:t>
        </w:r>
        <w:r>
          <w:rPr>
            <w:rFonts w:cs="Times New Roman" w:hAnsi="Times New Roman" w:eastAsia="Times New Roman" w:ascii="Times New Roman"/>
            <w:color w:val="221F1F"/>
            <w:spacing w:val="1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Object</w:t>
        </w:r>
        <w:r>
          <w:rPr>
            <w:rFonts w:cs="Times New Roman" w:hAnsi="Times New Roman" w:eastAsia="Times New Roman" w:ascii="Times New Roman"/>
            <w:color w:val="221F1F"/>
            <w:spacing w:val="-11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Identifier</w:t>
        </w:r>
        <w:r>
          <w:rPr>
            <w:rFonts w:cs="Times New Roman" w:hAnsi="Times New Roman" w:eastAsia="Times New Roman" w:ascii="Times New Roman"/>
            <w:color w:val="221F1F"/>
            <w:spacing w:val="-15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no.</w:t>
        </w:r>
        <w:r>
          <w:rPr>
            <w:rFonts w:cs="Times New Roman" w:hAnsi="Times New Roman" w:eastAsia="Times New Roman" w:ascii="Times New Roman"/>
            <w:color w:val="221F1F"/>
            <w:spacing w:val="-4"/>
            <w:w w:val="100"/>
            <w:sz w:val="16"/>
            <w:szCs w:val="16"/>
          </w:rPr>
          <w:t> 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0"/>
            <w:sz w:val="16"/>
            <w:szCs w:val="16"/>
          </w:rPr>
          <w:t>10.1109/</w:t>
        </w:r>
        <w:r>
          <w:rPr>
            <w:rFonts w:cs="Times New Roman" w:hAnsi="Times New Roman" w:eastAsia="Times New Roman" w:ascii="Times New Roman"/>
            <w:color w:val="221F1F"/>
            <w:spacing w:val="-2"/>
            <w:w w:val="100"/>
            <w:sz w:val="16"/>
            <w:szCs w:val="16"/>
          </w:rPr>
          <w:t>T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1"/>
            <w:sz w:val="16"/>
            <w:szCs w:val="16"/>
          </w:rPr>
          <w:t>PDS.2015.24</w:t>
        </w:r>
        <w:r>
          <w:rPr>
            <w:rFonts w:cs="Times New Roman" w:hAnsi="Times New Roman" w:eastAsia="Times New Roman" w:ascii="Times New Roman"/>
            <w:color w:val="221F1F"/>
            <w:spacing w:val="-2"/>
            <w:w w:val="101"/>
            <w:sz w:val="16"/>
            <w:szCs w:val="16"/>
          </w:rPr>
          <w:t>0</w:t>
        </w:r>
        <w:r>
          <w:rPr>
            <w:rFonts w:cs="Times New Roman" w:hAnsi="Times New Roman" w:eastAsia="Times New Roman" w:ascii="Times New Roman"/>
            <w:color w:val="221F1F"/>
            <w:spacing w:val="0"/>
            <w:w w:val="99"/>
            <w:sz w:val="16"/>
            <w:szCs w:val="16"/>
          </w:rPr>
          <w:t>3861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6"/>
            <w:szCs w:val="16"/>
          </w:rPr>
        </w:r>
      </w:hyperlink>
    </w:p>
    <w:p>
      <w:pPr>
        <w:rPr>
          <w:sz w:val="17"/>
          <w:szCs w:val="17"/>
        </w:rPr>
        <w:jc w:val="left"/>
        <w:spacing w:before="8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right="7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classified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two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categories—unrecoverable</w:t>
      </w:r>
      <w:r>
        <w:rPr>
          <w:rFonts w:cs="Times New Roman" w:hAnsi="Times New Roman" w:eastAsia="Times New Roman" w:ascii="Times New Roman"/>
          <w:color w:val="221F1F"/>
          <w:spacing w:val="1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recover-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able.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Software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failures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caused</w:t>
      </w:r>
      <w:r>
        <w:rPr>
          <w:rFonts w:cs="Times New Roman" w:hAnsi="Times New Roman" w:eastAsia="Times New Roman" w:ascii="Times New Roman"/>
          <w:color w:val="221F1F"/>
          <w:spacing w:val="1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embedded</w:t>
      </w:r>
      <w:r>
        <w:rPr>
          <w:rFonts w:cs="Times New Roman" w:hAnsi="Times New Roman" w:eastAsia="Times New Roman" w:ascii="Times New Roman"/>
          <w:color w:val="221F1F"/>
          <w:spacing w:val="2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faults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programs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unrecoverable.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recovering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module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installed</w:t>
      </w:r>
      <w:r>
        <w:rPr>
          <w:rFonts w:cs="Times New Roman" w:hAnsi="Times New Roman" w:eastAsia="Times New Roman" w:ascii="Times New Roman"/>
          <w:color w:val="221F1F"/>
          <w:spacing w:val="2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2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links,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failures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unrecoverable.</w:t>
      </w:r>
      <w:r>
        <w:rPr>
          <w:rFonts w:cs="Times New Roman" w:hAnsi="Times New Roman" w:eastAsia="Times New Roman" w:ascii="Times New Roman"/>
          <w:color w:val="221F1F"/>
          <w:spacing w:val="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Hardware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failures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unrecoverable</w:t>
      </w:r>
      <w:r>
        <w:rPr>
          <w:rFonts w:cs="Times New Roman" w:hAnsi="Times New Roman" w:eastAsia="Times New Roman" w:ascii="Times New Roman"/>
          <w:color w:val="221F1F"/>
          <w:spacing w:val="2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recoverable.</w:t>
      </w:r>
      <w:r>
        <w:rPr>
          <w:rFonts w:cs="Times New Roman" w:hAnsi="Times New Roman" w:eastAsia="Times New Roman" w:ascii="Times New Roman"/>
          <w:color w:val="221F1F"/>
          <w:spacing w:val="24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recoverable</w:t>
      </w:r>
      <w:r>
        <w:rPr>
          <w:rFonts w:cs="Times New Roman" w:hAnsi="Times New Roman" w:eastAsia="Times New Roman" w:ascii="Times New Roman"/>
          <w:color w:val="221F1F"/>
          <w:spacing w:val="23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failures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caused</w:t>
      </w:r>
      <w:r>
        <w:rPr>
          <w:rFonts w:cs="Times New Roman" w:hAnsi="Times New Roman" w:eastAsia="Times New Roman" w:ascii="Times New Roman"/>
          <w:color w:val="221F1F"/>
          <w:spacing w:val="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human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error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color w:val="221F1F"/>
          <w:spacing w:val="1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overload.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unre-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coverable</w:t>
      </w:r>
      <w:r>
        <w:rPr>
          <w:rFonts w:cs="Times New Roman" w:hAnsi="Times New Roman" w:eastAsia="Times New Roman" w:ascii="Times New Roman"/>
          <w:color w:val="221F1F"/>
          <w:spacing w:val="-1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hardware</w:t>
      </w:r>
      <w:r>
        <w:rPr>
          <w:rFonts w:cs="Times New Roman" w:hAnsi="Times New Roman" w:eastAsia="Times New Roman" w:ascii="Times New Roman"/>
          <w:color w:val="221F1F"/>
          <w:spacing w:val="3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will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results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termination</w:t>
      </w:r>
      <w:r>
        <w:rPr>
          <w:rFonts w:cs="Times New Roman" w:hAnsi="Times New Roman" w:eastAsia="Times New Roman" w:ascii="Times New Roman"/>
          <w:color w:val="221F1F"/>
          <w:spacing w:val="34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current</w:t>
      </w:r>
      <w:r>
        <w:rPr>
          <w:rFonts w:cs="Times New Roman" w:hAnsi="Times New Roman" w:eastAsia="Times New Roman" w:ascii="Times New Roman"/>
          <w:color w:val="221F1F"/>
          <w:spacing w:val="-7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[13].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right="78" w:firstLine="2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application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represented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directed</w:t>
      </w:r>
      <w:r>
        <w:rPr>
          <w:rFonts w:cs="Times New Roman" w:hAnsi="Times New Roman" w:eastAsia="Times New Roman" w:ascii="Times New Roman"/>
          <w:color w:val="221F1F"/>
          <w:spacing w:val="28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acyclic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22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(DAG)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nodes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represent</w:t>
      </w:r>
      <w:r>
        <w:rPr>
          <w:rFonts w:cs="Times New Roman" w:hAnsi="Times New Roman" w:eastAsia="Times New Roman" w:ascii="Times New Roman"/>
          <w:color w:val="221F1F"/>
          <w:spacing w:val="24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edges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represent</w:t>
      </w:r>
      <w:r>
        <w:rPr>
          <w:rFonts w:cs="Times New Roman" w:hAnsi="Times New Roman" w:eastAsia="Times New Roman" w:ascii="Times New Roman"/>
          <w:color w:val="221F1F"/>
          <w:spacing w:val="1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precedence</w:t>
      </w:r>
      <w:r>
        <w:rPr>
          <w:rFonts w:cs="Times New Roman" w:hAnsi="Times New Roman" w:eastAsia="Times New Roman" w:ascii="Times New Roman"/>
          <w:color w:val="221F1F"/>
          <w:spacing w:val="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constraints</w:t>
      </w:r>
      <w:r>
        <w:rPr>
          <w:rFonts w:cs="Times New Roman" w:hAnsi="Times New Roman" w:eastAsia="Times New Roman" w:ascii="Times New Roman"/>
          <w:color w:val="221F1F"/>
          <w:spacing w:val="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among</w:t>
      </w:r>
      <w:r>
        <w:rPr>
          <w:rFonts w:cs="Times New Roman" w:hAnsi="Times New Roman" w:eastAsia="Times New Roman" w:ascii="Times New Roman"/>
          <w:color w:val="221F1F"/>
          <w:spacing w:val="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Many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effective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heuristic</w:t>
      </w:r>
      <w:r>
        <w:rPr>
          <w:rFonts w:cs="Times New Roman" w:hAnsi="Times New Roman" w:eastAsia="Times New Roman" w:ascii="Times New Roman"/>
          <w:color w:val="221F1F"/>
          <w:spacing w:val="4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4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posed</w:t>
      </w:r>
      <w:r>
        <w:rPr>
          <w:rFonts w:cs="Times New Roman" w:hAnsi="Times New Roman" w:eastAsia="Times New Roman" w:ascii="Times New Roman"/>
          <w:color w:val="221F1F"/>
          <w:spacing w:val="-9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DAG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scheduling,</w:t>
      </w:r>
      <w:r>
        <w:rPr>
          <w:rFonts w:cs="Times New Roman" w:hAnsi="Times New Roman" w:eastAsia="Times New Roman" w:ascii="Times New Roman"/>
          <w:color w:val="221F1F"/>
          <w:spacing w:val="-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including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mapping</w:t>
      </w:r>
      <w:r>
        <w:rPr>
          <w:rFonts w:cs="Times New Roman" w:hAnsi="Times New Roman" w:eastAsia="Times New Roman" w:ascii="Times New Roman"/>
          <w:color w:val="221F1F"/>
          <w:spacing w:val="6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heuristic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(MH)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[9],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dynamic-level</w:t>
      </w:r>
      <w:r>
        <w:rPr>
          <w:rFonts w:cs="Times New Roman" w:hAnsi="Times New Roman" w:eastAsia="Times New Roman" w:ascii="Times New Roman"/>
          <w:color w:val="221F1F"/>
          <w:spacing w:val="3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(DLS)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[25],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levelized-min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(LMT)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[18],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Criti-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cal-Path-on-a-Machine</w:t>
      </w:r>
      <w:r>
        <w:rPr>
          <w:rFonts w:cs="Times New Roman" w:hAnsi="Times New Roman" w:eastAsia="Times New Roman" w:ascii="Times New Roman"/>
          <w:color w:val="221F1F"/>
          <w:spacing w:val="-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(CPOP)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[30],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heteroge-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neous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earliest-finish-time</w:t>
      </w:r>
      <w:r>
        <w:rPr>
          <w:rFonts w:cs="Times New Roman" w:hAnsi="Times New Roman" w:eastAsia="Times New Roman" w:ascii="Times New Roman"/>
          <w:color w:val="221F1F"/>
          <w:spacing w:val="2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(HEFT)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2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[28],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[30]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Dominant</w:t>
      </w:r>
      <w:r>
        <w:rPr>
          <w:rFonts w:cs="Times New Roman" w:hAnsi="Times New Roman" w:eastAsia="Times New Roman" w:ascii="Times New Roman"/>
          <w:color w:val="221F1F"/>
          <w:spacing w:val="4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Sequence</w:t>
      </w:r>
      <w:r>
        <w:rPr>
          <w:rFonts w:cs="Times New Roman" w:hAnsi="Times New Roman" w:eastAsia="Times New Roman" w:ascii="Times New Roman"/>
          <w:color w:val="221F1F"/>
          <w:spacing w:val="2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Clustering</w:t>
      </w:r>
      <w:r>
        <w:rPr>
          <w:rFonts w:cs="Times New Roman" w:hAnsi="Times New Roman" w:eastAsia="Times New Roman" w:ascii="Times New Roman"/>
          <w:color w:val="221F1F"/>
          <w:spacing w:val="4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(DSC)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3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[31].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Recently,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few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have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been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-7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minimize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schedule</w:t>
      </w:r>
      <w:r>
        <w:rPr>
          <w:rFonts w:cs="Times New Roman" w:hAnsi="Times New Roman" w:eastAsia="Times New Roman" w:ascii="Times New Roman"/>
          <w:color w:val="221F1F"/>
          <w:spacing w:val="1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length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increase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reliability.</w:t>
      </w:r>
      <w:r>
        <w:rPr>
          <w:rFonts w:cs="Times New Roman" w:hAnsi="Times New Roman" w:eastAsia="Times New Roman" w:ascii="Times New Roman"/>
          <w:color w:val="221F1F"/>
          <w:spacing w:val="17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et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al.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[17]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posed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two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embedded</w:t>
      </w:r>
      <w:r>
        <w:rPr>
          <w:rFonts w:cs="Times New Roman" w:hAnsi="Times New Roman" w:eastAsia="Times New Roman" w:ascii="Times New Roman"/>
          <w:color w:val="221F1F"/>
          <w:spacing w:val="16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heterogeneous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systems.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Tang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et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al.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[27]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-5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reliability-aware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sched-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uling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1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(RASD)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small-scale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heterogeneous</w:t>
      </w:r>
      <w:r>
        <w:rPr>
          <w:rFonts w:cs="Times New Roman" w:hAnsi="Times New Roman" w:eastAsia="Times New Roman" w:ascii="Times New Roman"/>
          <w:color w:val="221F1F"/>
          <w:spacing w:val="2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dis-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tributed</w:t>
      </w:r>
      <w:r>
        <w:rPr>
          <w:rFonts w:cs="Times New Roman" w:hAnsi="Times New Roman" w:eastAsia="Times New Roman" w:ascii="Times New Roman"/>
          <w:color w:val="221F1F"/>
          <w:spacing w:val="3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systems.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et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al.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[29]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presented</w:t>
      </w:r>
      <w:r>
        <w:rPr>
          <w:rFonts w:cs="Times New Roman" w:hAnsi="Times New Roman" w:eastAsia="Times New Roman" w:ascii="Times New Roman"/>
          <w:color w:val="221F1F"/>
          <w:spacing w:val="13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Hierarchical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Reliability-Driven</w:t>
      </w:r>
      <w:r>
        <w:rPr>
          <w:rFonts w:cs="Times New Roman" w:hAnsi="Times New Roman" w:eastAsia="Times New Roman" w:ascii="Times New Roman"/>
          <w:color w:val="221F1F"/>
          <w:spacing w:val="1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2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4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(HRDS)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grid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computing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system.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right="78" w:firstLine="238"/>
        <w:sectPr>
          <w:type w:val="continuous"/>
          <w:pgSz w:w="11300" w:h="15440"/>
          <w:pgMar w:top="640" w:bottom="0" w:left="420" w:right="380"/>
          <w:cols w:num="2" w:equalWidth="off">
            <w:col w:w="5126" w:space="239"/>
            <w:col w:w="513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Ahmad</w:t>
      </w:r>
      <w:r>
        <w:rPr>
          <w:rFonts w:cs="Times New Roman" w:hAnsi="Times New Roman" w:eastAsia="Times New Roman" w:ascii="Times New Roman"/>
          <w:color w:val="221F1F"/>
          <w:spacing w:val="-2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Kwok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[1]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-2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technique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system-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atically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decomposes</w:t>
      </w:r>
      <w:r>
        <w:rPr>
          <w:rFonts w:cs="Times New Roman" w:hAnsi="Times New Roman" w:eastAsia="Times New Roman" w:ascii="Times New Roman"/>
          <w:color w:val="221F1F"/>
          <w:spacing w:val="1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11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critical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path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node,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in-branch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node,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out-branch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bindings.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These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bind-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ings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help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determine</w:t>
      </w:r>
      <w:r>
        <w:rPr>
          <w:rFonts w:cs="Times New Roman" w:hAnsi="Times New Roman" w:eastAsia="Times New Roman" w:ascii="Times New Roman"/>
          <w:color w:val="221F1F"/>
          <w:spacing w:val="34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relative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importance</w:t>
      </w:r>
      <w:r>
        <w:rPr>
          <w:rFonts w:cs="Times New Roman" w:hAnsi="Times New Roman" w:eastAsia="Times New Roman" w:ascii="Times New Roman"/>
          <w:color w:val="221F1F"/>
          <w:spacing w:val="3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nodes.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color w:val="221F1F"/>
          <w:spacing w:val="1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improved</w:t>
      </w:r>
      <w:r>
        <w:rPr>
          <w:rFonts w:cs="Times New Roman" w:hAnsi="Times New Roman" w:eastAsia="Times New Roman" w:ascii="Times New Roman"/>
          <w:color w:val="221F1F"/>
          <w:spacing w:val="11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duplica-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technique,</w:t>
      </w:r>
      <w:r>
        <w:rPr>
          <w:rFonts w:cs="Times New Roman" w:hAnsi="Times New Roman" w:eastAsia="Times New Roman" w:ascii="Times New Roman"/>
          <w:color w:val="221F1F"/>
          <w:spacing w:val="1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reduces</w:t>
      </w:r>
      <w:r>
        <w:rPr>
          <w:rFonts w:cs="Times New Roman" w:hAnsi="Times New Roman" w:eastAsia="Times New Roman" w:ascii="Times New Roman"/>
          <w:color w:val="221F1F"/>
          <w:spacing w:val="1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start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important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nodes.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Girault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et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al.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[12]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presented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two-step</w:t>
      </w:r>
      <w:r>
        <w:rPr>
          <w:rFonts w:cs="Times New Roman" w:hAnsi="Times New Roman" w:eastAsia="Times New Roman" w:ascii="Times New Roman"/>
          <w:color w:val="221F1F"/>
          <w:spacing w:val="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heuristic</w:t>
      </w:r>
      <w:r>
        <w:rPr>
          <w:rFonts w:cs="Times New Roman" w:hAnsi="Times New Roman" w:eastAsia="Times New Roman" w:ascii="Times New Roman"/>
          <w:color w:val="221F1F"/>
          <w:spacing w:val="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optimizing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both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makespan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reliability,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adds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center"/>
        <w:ind w:left="2362" w:right="2368"/>
      </w:pPr>
      <w:r>
        <w:rPr>
          <w:rFonts w:cs="Times New Roman" w:hAnsi="Times New Roman" w:eastAsia="Times New Roman" w:ascii="Times New Roman"/>
          <w:color w:val="221F1F"/>
          <w:spacing w:val="0"/>
          <w:w w:val="109"/>
          <w:sz w:val="12"/>
          <w:szCs w:val="12"/>
        </w:rPr>
        <w:t>1045-9219</w:t>
      </w:r>
      <w:r>
        <w:rPr>
          <w:rFonts w:cs="Times New Roman" w:hAnsi="Times New Roman" w:eastAsia="Times New Roman" w:ascii="Times New Roman"/>
          <w:color w:val="221F1F"/>
          <w:spacing w:val="-3"/>
          <w:w w:val="10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2"/>
          <w:szCs w:val="12"/>
        </w:rPr>
        <w:t>  </w:t>
      </w:r>
      <w:r>
        <w:rPr>
          <w:rFonts w:cs="Times New Roman" w:hAnsi="Times New Roman" w:eastAsia="Times New Roman" w:ascii="Times New Roman"/>
          <w:color w:val="221F1F"/>
          <w:spacing w:val="20"/>
          <w:w w:val="109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2"/>
          <w:szCs w:val="12"/>
        </w:rPr>
        <w:t>2015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2"/>
          <w:szCs w:val="12"/>
        </w:rPr>
        <w:t>IEEE.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2"/>
          <w:szCs w:val="12"/>
        </w:rPr>
        <w:t>Personal</w:t>
      </w:r>
      <w:r>
        <w:rPr>
          <w:rFonts w:cs="Times New Roman" w:hAnsi="Times New Roman" w:eastAsia="Times New Roman" w:ascii="Times New Roman"/>
          <w:color w:val="221F1F"/>
          <w:spacing w:val="-6"/>
          <w:w w:val="11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2"/>
          <w:szCs w:val="12"/>
        </w:rPr>
        <w:t>use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2"/>
          <w:szCs w:val="12"/>
        </w:rPr>
        <w:t>is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2"/>
          <w:szCs w:val="12"/>
        </w:rPr>
        <w:t>permitted,</w:t>
      </w:r>
      <w:r>
        <w:rPr>
          <w:rFonts w:cs="Times New Roman" w:hAnsi="Times New Roman" w:eastAsia="Times New Roman" w:ascii="Times New Roman"/>
          <w:color w:val="221F1F"/>
          <w:spacing w:val="-4"/>
          <w:w w:val="108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2"/>
          <w:szCs w:val="12"/>
        </w:rPr>
        <w:t>but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2"/>
          <w:szCs w:val="12"/>
        </w:rPr>
        <w:t>republication/</w:t>
      </w:r>
      <w:r>
        <w:rPr>
          <w:rFonts w:cs="Times New Roman" w:hAnsi="Times New Roman" w:eastAsia="Times New Roman" w:ascii="Times New Roman"/>
          <w:color w:val="221F1F"/>
          <w:spacing w:val="-2"/>
          <w:w w:val="105"/>
          <w:sz w:val="12"/>
          <w:szCs w:val="12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2"/>
          <w:szCs w:val="12"/>
        </w:rPr>
        <w:t>edistribution</w:t>
      </w:r>
      <w:r>
        <w:rPr>
          <w:rFonts w:cs="Times New Roman" w:hAnsi="Times New Roman" w:eastAsia="Times New Roman" w:ascii="Times New Roman"/>
          <w:color w:val="221F1F"/>
          <w:spacing w:val="-3"/>
          <w:w w:val="10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2"/>
          <w:szCs w:val="12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2"/>
          <w:szCs w:val="12"/>
        </w:rPr>
        <w:t>equires</w:t>
      </w:r>
      <w:r>
        <w:rPr>
          <w:rFonts w:cs="Times New Roman" w:hAnsi="Times New Roman" w:eastAsia="Times New Roman" w:ascii="Times New Roman"/>
          <w:color w:val="221F1F"/>
          <w:spacing w:val="19"/>
          <w:w w:val="105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2"/>
          <w:szCs w:val="12"/>
        </w:rPr>
        <w:t>EEE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2"/>
          <w:szCs w:val="12"/>
        </w:rPr>
        <w:t>permission.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center"/>
        <w:spacing w:lineRule="exact" w:line="120"/>
        <w:ind w:left="2623" w:right="2628"/>
        <w:sectPr>
          <w:type w:val="continuous"/>
          <w:pgSz w:w="11300" w:h="15440"/>
          <w:pgMar w:top="640" w:bottom="0" w:left="420" w:right="380"/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7"/>
          <w:sz w:val="12"/>
          <w:szCs w:val="12"/>
        </w:rPr>
        <w:t>See</w:t>
      </w:r>
      <w:r>
        <w:rPr>
          <w:rFonts w:cs="Times New Roman" w:hAnsi="Times New Roman" w:eastAsia="Times New Roman" w:ascii="Times New Roman"/>
          <w:color w:val="221F1F"/>
          <w:spacing w:val="23"/>
          <w:w w:val="107"/>
          <w:sz w:val="12"/>
          <w:szCs w:val="12"/>
        </w:rPr>
        <w:t> </w:t>
      </w:r>
      <w:hyperlink r:id="rId7">
        <w:r>
          <w:rPr>
            <w:rFonts w:cs="Times New Roman" w:hAnsi="Times New Roman" w:eastAsia="Times New Roman" w:ascii="Times New Roman"/>
            <w:color w:val="221F1F"/>
            <w:spacing w:val="0"/>
            <w:w w:val="107"/>
            <w:sz w:val="12"/>
            <w:szCs w:val="12"/>
          </w:rPr>
          <w:t>http://www.ieee.org/publ</w:t>
        </w:r>
        <w:r>
          <w:rPr>
            <w:rFonts w:cs="Times New Roman" w:hAnsi="Times New Roman" w:eastAsia="Times New Roman" w:ascii="Times New Roman"/>
            <w:color w:val="221F1F"/>
            <w:spacing w:val="-2"/>
            <w:w w:val="107"/>
            <w:sz w:val="12"/>
            <w:szCs w:val="12"/>
          </w:rPr>
          <w:t>i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7"/>
            <w:sz w:val="12"/>
            <w:szCs w:val="12"/>
          </w:rPr>
          <w:t>cations_standards/publica</w:t>
        </w:r>
        <w:r>
          <w:rPr>
            <w:rFonts w:cs="Times New Roman" w:hAnsi="Times New Roman" w:eastAsia="Times New Roman" w:ascii="Times New Roman"/>
            <w:color w:val="221F1F"/>
            <w:spacing w:val="-2"/>
            <w:w w:val="107"/>
            <w:sz w:val="12"/>
            <w:szCs w:val="12"/>
          </w:rPr>
          <w:t>t</w:t>
        </w:r>
        <w:r>
          <w:rPr>
            <w:rFonts w:cs="Times New Roman" w:hAnsi="Times New Roman" w:eastAsia="Times New Roman" w:ascii="Times New Roman"/>
            <w:color w:val="221F1F"/>
            <w:spacing w:val="0"/>
            <w:w w:val="107"/>
            <w:sz w:val="12"/>
            <w:szCs w:val="12"/>
          </w:rPr>
          <w:t>ions/rights/index.html</w:t>
        </w:r>
      </w:hyperlink>
      <w:r>
        <w:rPr>
          <w:rFonts w:cs="Times New Roman" w:hAnsi="Times New Roman" w:eastAsia="Times New Roman" w:ascii="Times New Roman"/>
          <w:color w:val="221F1F"/>
          <w:spacing w:val="-13"/>
          <w:w w:val="10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2"/>
          <w:szCs w:val="12"/>
        </w:rPr>
        <w:t>for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2"/>
          <w:szCs w:val="12"/>
        </w:rPr>
        <w:t>more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2"/>
          <w:szCs w:val="12"/>
        </w:rPr>
        <w:t>nformation.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2"/>
          <w:szCs w:val="12"/>
        </w:rPr>
      </w:r>
    </w:p>
    <w:p>
      <w:pPr>
        <w:rPr>
          <w:sz w:val="22"/>
          <w:szCs w:val="22"/>
        </w:rPr>
        <w:jc w:val="left"/>
        <w:spacing w:before="8" w:lineRule="exact" w:line="220"/>
        <w:sectPr>
          <w:pgMar w:header="449" w:footer="0" w:top="640" w:bottom="280" w:left="420" w:right="320"/>
          <w:headerReference w:type="default" r:id="rId8"/>
          <w:pgSz w:w="11300" w:h="154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26" w:lineRule="auto" w:line="251"/>
        <w:ind w:left="104" w:right="-33"/>
      </w:pP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random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replications</w:t>
      </w:r>
      <w:r>
        <w:rPr>
          <w:rFonts w:cs="Times New Roman" w:hAnsi="Times New Roman" w:eastAsia="Times New Roman" w:ascii="Times New Roman"/>
          <w:color w:val="221F1F"/>
          <w:spacing w:val="2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reach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17"/>
          <w:w w:val="1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threshold,</w:t>
      </w:r>
      <w:r>
        <w:rPr>
          <w:rFonts w:cs="Times New Roman" w:hAnsi="Times New Roman" w:eastAsia="Times New Roman" w:ascii="Times New Roman"/>
          <w:color w:val="221F1F"/>
          <w:spacing w:val="5"/>
          <w:w w:val="1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then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computes</w:t>
      </w:r>
      <w:r>
        <w:rPr>
          <w:rFonts w:cs="Times New Roman" w:hAnsi="Times New Roman" w:eastAsia="Times New Roman" w:ascii="Times New Roman"/>
          <w:color w:val="221F1F"/>
          <w:spacing w:val="-6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temporal</w:t>
      </w:r>
      <w:r>
        <w:rPr>
          <w:rFonts w:cs="Times New Roman" w:hAnsi="Times New Roman" w:eastAsia="Times New Roman" w:ascii="Times New Roman"/>
          <w:color w:val="221F1F"/>
          <w:spacing w:val="1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allocation</w:t>
      </w:r>
      <w:r>
        <w:rPr>
          <w:rFonts w:cs="Times New Roman" w:hAnsi="Times New Roman" w:eastAsia="Times New Roman" w:ascii="Times New Roman"/>
          <w:color w:val="221F1F"/>
          <w:spacing w:val="-2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function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minimize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makespan.</w:t>
      </w:r>
      <w:r>
        <w:rPr>
          <w:rFonts w:cs="Times New Roman" w:hAnsi="Times New Roman" w:eastAsia="Times New Roman" w:ascii="Times New Roman"/>
          <w:color w:val="221F1F"/>
          <w:spacing w:val="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Jeannot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et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al.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[20]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optimal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4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3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whose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objective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maximize</w:t>
      </w:r>
      <w:r>
        <w:rPr>
          <w:rFonts w:cs="Times New Roman" w:hAnsi="Times New Roman" w:eastAsia="Times New Roman" w:ascii="Times New Roman"/>
          <w:color w:val="221F1F"/>
          <w:spacing w:val="9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5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subject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makespan</w:t>
      </w:r>
      <w:r>
        <w:rPr>
          <w:rFonts w:cs="Times New Roman" w:hAnsi="Times New Roman" w:eastAsia="Times New Roman" w:ascii="Times New Roman"/>
          <w:color w:val="221F1F"/>
          <w:spacing w:val="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minimization;</w:t>
      </w:r>
      <w:r>
        <w:rPr>
          <w:rFonts w:cs="Times New Roman" w:hAnsi="Times New Roman" w:eastAsia="Times New Roman" w:ascii="Times New Roman"/>
          <w:color w:val="221F1F"/>
          <w:spacing w:val="-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they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also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vided</w:t>
      </w:r>
      <w:r>
        <w:rPr>
          <w:rFonts w:cs="Times New Roman" w:hAnsi="Times New Roman" w:eastAsia="Times New Roman" w:ascii="Times New Roman"/>
          <w:color w:val="221F1F"/>
          <w:spacing w:val="4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2"/>
          <w:w w:val="8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25"/>
          <w:w w:val="15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9"/>
          <w:w w:val="15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-approximation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4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Pareto-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front.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independent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arbitrary</w:t>
      </w:r>
      <w:r>
        <w:rPr>
          <w:rFonts w:cs="Times New Roman" w:hAnsi="Times New Roman" w:eastAsia="Times New Roman" w:ascii="Times New Roman"/>
          <w:color w:val="221F1F"/>
          <w:spacing w:val="5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89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89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89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9"/>
          <w:w w:val="8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-approximation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algorithm.</w:t>
      </w:r>
      <w:r>
        <w:rPr>
          <w:rFonts w:cs="Times New Roman" w:hAnsi="Times New Roman" w:eastAsia="Times New Roman" w:ascii="Times New Roman"/>
          <w:color w:val="221F1F"/>
          <w:spacing w:val="2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Hashimoto</w:t>
      </w:r>
      <w:r>
        <w:rPr>
          <w:rFonts w:cs="Times New Roman" w:hAnsi="Times New Roman" w:eastAsia="Times New Roman" w:ascii="Times New Roman"/>
          <w:color w:val="221F1F"/>
          <w:spacing w:val="2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et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al.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[15],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[16]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2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2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2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realize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fault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tolerance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multiprocessor</w:t>
      </w:r>
      <w:r>
        <w:rPr>
          <w:rFonts w:cs="Times New Roman" w:hAnsi="Times New Roman" w:eastAsia="Times New Roman" w:ascii="Times New Roman"/>
          <w:color w:val="221F1F"/>
          <w:spacing w:val="1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systems.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partitions</w:t>
      </w:r>
      <w:r>
        <w:rPr>
          <w:rFonts w:cs="Times New Roman" w:hAnsi="Times New Roman" w:eastAsia="Times New Roman" w:ascii="Times New Roman"/>
          <w:color w:val="221F1F"/>
          <w:spacing w:val="1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19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subsets</w:t>
      </w:r>
      <w:r>
        <w:rPr>
          <w:rFonts w:cs="Times New Roman" w:hAnsi="Times New Roman" w:eastAsia="Times New Roman" w:ascii="Times New Roman"/>
          <w:color w:val="221F1F"/>
          <w:spacing w:val="2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based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height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graph.</w:t>
      </w:r>
      <w:r>
        <w:rPr>
          <w:rFonts w:cs="Times New Roman" w:hAnsi="Times New Roman" w:eastAsia="Times New Roman" w:ascii="Times New Roman"/>
          <w:color w:val="221F1F"/>
          <w:spacing w:val="25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subset,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4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successively</w:t>
      </w:r>
      <w:r>
        <w:rPr>
          <w:rFonts w:cs="Times New Roman" w:hAnsi="Times New Roman" w:eastAsia="Times New Roman" w:ascii="Times New Roman"/>
          <w:color w:val="221F1F"/>
          <w:spacing w:val="1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dupli-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cates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schedules</w:t>
      </w:r>
      <w:r>
        <w:rPr>
          <w:rFonts w:cs="Times New Roman" w:hAnsi="Times New Roman" w:eastAsia="Times New Roman" w:ascii="Times New Roman"/>
          <w:color w:val="221F1F"/>
          <w:spacing w:val="1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subset.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Bouguerra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[4]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presented</w:t>
      </w:r>
      <w:r>
        <w:rPr>
          <w:rFonts w:cs="Times New Roman" w:hAnsi="Times New Roman" w:eastAsia="Times New Roman" w:ascii="Times New Roman"/>
          <w:color w:val="221F1F"/>
          <w:spacing w:val="3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bi-objective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4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4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optimizing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application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makespan</w:t>
      </w:r>
      <w:r>
        <w:rPr>
          <w:rFonts w:cs="Times New Roman" w:hAnsi="Times New Roman" w:eastAsia="Times New Roman" w:ascii="Times New Roman"/>
          <w:color w:val="221F1F"/>
          <w:spacing w:val="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color w:val="221F1F"/>
          <w:spacing w:val="2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fail-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ure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rates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increasing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decreasing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over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time.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left="104" w:right="-33" w:firstLine="23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failures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may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extend</w:t>
      </w:r>
      <w:r>
        <w:rPr>
          <w:rFonts w:cs="Times New Roman" w:hAnsi="Times New Roman" w:eastAsia="Times New Roman" w:ascii="Times New Roman"/>
          <w:color w:val="221F1F"/>
          <w:spacing w:val="-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1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time.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schedule</w:t>
      </w:r>
      <w:r>
        <w:rPr>
          <w:rFonts w:cs="Times New Roman" w:hAnsi="Times New Roman" w:eastAsia="Times New Roman" w:ascii="Times New Roman"/>
          <w:color w:val="221F1F"/>
          <w:spacing w:val="2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without</w:t>
      </w:r>
      <w:r>
        <w:rPr>
          <w:rFonts w:cs="Times New Roman" w:hAnsi="Times New Roman" w:eastAsia="Times New Roman" w:ascii="Times New Roman"/>
          <w:color w:val="221F1F"/>
          <w:spacing w:val="4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3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short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makespan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occurs,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but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long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makespan.</w:t>
      </w:r>
      <w:r>
        <w:rPr>
          <w:rFonts w:cs="Times New Roman" w:hAnsi="Times New Roman" w:eastAsia="Times New Roman" w:ascii="Times New Roman"/>
          <w:color w:val="221F1F"/>
          <w:spacing w:val="1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makespan</w:t>
      </w:r>
      <w:r>
        <w:rPr>
          <w:rFonts w:cs="Times New Roman" w:hAnsi="Times New Roman" w:eastAsia="Times New Roman" w:ascii="Times New Roman"/>
          <w:color w:val="221F1F"/>
          <w:spacing w:val="1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reduced</w:t>
      </w:r>
      <w:r>
        <w:rPr>
          <w:rFonts w:cs="Times New Roman" w:hAnsi="Times New Roman" w:eastAsia="Times New Roman" w:ascii="Times New Roman"/>
          <w:color w:val="221F1F"/>
          <w:spacing w:val="2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properly</w:t>
      </w:r>
      <w:r>
        <w:rPr>
          <w:rFonts w:cs="Times New Roman" w:hAnsi="Times New Roman" w:eastAsia="Times New Roman" w:ascii="Times New Roman"/>
          <w:color w:val="221F1F"/>
          <w:spacing w:val="3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increasing</w:t>
      </w:r>
      <w:r>
        <w:rPr>
          <w:rFonts w:cs="Times New Roman" w:hAnsi="Times New Roman" w:eastAsia="Times New Roman" w:ascii="Times New Roman"/>
          <w:color w:val="221F1F"/>
          <w:spacing w:val="1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17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replications.</w:t>
      </w:r>
      <w:r>
        <w:rPr>
          <w:rFonts w:cs="Times New Roman" w:hAnsi="Times New Roman" w:eastAsia="Times New Roman" w:ascii="Times New Roman"/>
          <w:color w:val="221F1F"/>
          <w:spacing w:val="2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concentrates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-1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makespan.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2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algo-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rithm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two-phase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algorithm.</w:t>
      </w:r>
      <w:r>
        <w:rPr>
          <w:rFonts w:cs="Times New Roman" w:hAnsi="Times New Roman" w:eastAsia="Times New Roman" w:ascii="Times New Roman"/>
          <w:color w:val="221F1F"/>
          <w:spacing w:val="4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first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phase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finds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favorable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2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second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phase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applies</w:t>
      </w:r>
      <w:r>
        <w:rPr>
          <w:rFonts w:cs="Times New Roman" w:hAnsi="Times New Roman" w:eastAsia="Times New Roman" w:ascii="Times New Roman"/>
          <w:color w:val="221F1F"/>
          <w:spacing w:val="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method</w:t>
      </w:r>
      <w:r>
        <w:rPr>
          <w:rFonts w:cs="Times New Roman" w:hAnsi="Times New Roman" w:eastAsia="Times New Roman" w:ascii="Times New Roman"/>
          <w:color w:val="221F1F"/>
          <w:spacing w:val="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based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executed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time.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left="104" w:right="-32" w:firstLine="23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3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herein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transformed</w:t>
      </w:r>
      <w:r>
        <w:rPr>
          <w:rFonts w:cs="Times New Roman" w:hAnsi="Times New Roman" w:eastAsia="Times New Roman" w:ascii="Times New Roman"/>
          <w:color w:val="221F1F"/>
          <w:spacing w:val="4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color w:val="221F1F"/>
          <w:spacing w:val="-6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allocating</w:t>
      </w:r>
      <w:r>
        <w:rPr>
          <w:rFonts w:cs="Times New Roman" w:hAnsi="Times New Roman" w:eastAsia="Times New Roman" w:ascii="Times New Roman"/>
          <w:color w:val="221F1F"/>
          <w:spacing w:val="-5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malleable</w:t>
      </w:r>
      <w:r>
        <w:rPr>
          <w:rFonts w:cs="Times New Roman" w:hAnsi="Times New Roman" w:eastAsia="Times New Roman" w:ascii="Times New Roman"/>
          <w:color w:val="221F1F"/>
          <w:spacing w:val="-4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features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associated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analyzed,</w:t>
      </w:r>
      <w:r>
        <w:rPr>
          <w:rFonts w:cs="Times New Roman" w:hAnsi="Times New Roman" w:eastAsia="Times New Roman" w:ascii="Times New Roman"/>
          <w:color w:val="221F1F"/>
          <w:spacing w:val="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221F1F"/>
          <w:spacing w:val="1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latter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equals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total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2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2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multiprocessor</w:t>
      </w:r>
      <w:r>
        <w:rPr>
          <w:rFonts w:cs="Times New Roman" w:hAnsi="Times New Roman" w:eastAsia="Times New Roman" w:ascii="Times New Roman"/>
          <w:color w:val="221F1F"/>
          <w:spacing w:val="2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system.</w:t>
      </w:r>
      <w:r>
        <w:rPr>
          <w:rFonts w:cs="Times New Roman" w:hAnsi="Times New Roman" w:eastAsia="Times New Roman" w:ascii="Times New Roman"/>
          <w:color w:val="221F1F"/>
          <w:spacing w:val="1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allocation</w:t>
      </w:r>
      <w:r>
        <w:rPr>
          <w:rFonts w:cs="Times New Roman" w:hAnsi="Times New Roman" w:eastAsia="Times New Roman" w:ascii="Times New Roman"/>
          <w:color w:val="221F1F"/>
          <w:spacing w:val="-2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method,</w:t>
      </w:r>
      <w:r>
        <w:rPr>
          <w:rFonts w:cs="Times New Roman" w:hAnsi="Times New Roman" w:eastAsia="Times New Roman" w:ascii="Times New Roman"/>
          <w:color w:val="221F1F"/>
          <w:spacing w:val="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uses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linear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program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formulation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rounding</w:t>
      </w:r>
      <w:r>
        <w:rPr>
          <w:rFonts w:cs="Times New Roman" w:hAnsi="Times New Roman" w:eastAsia="Times New Roman" w:ascii="Times New Roman"/>
          <w:color w:val="221F1F"/>
          <w:spacing w:val="33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procedure</w:t>
      </w:r>
      <w:r>
        <w:rPr>
          <w:rFonts w:cs="Times New Roman" w:hAnsi="Times New Roman" w:eastAsia="Times New Roman" w:ascii="Times New Roman"/>
          <w:color w:val="221F1F"/>
          <w:spacing w:val="28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feasible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3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minimize</w:t>
      </w:r>
      <w:r>
        <w:rPr>
          <w:rFonts w:cs="Times New Roman" w:hAnsi="Times New Roman" w:eastAsia="Times New Roman" w:ascii="Times New Roman"/>
          <w:color w:val="221F1F"/>
          <w:spacing w:val="1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makespan,</w:t>
      </w:r>
      <w:r>
        <w:rPr>
          <w:rFonts w:cs="Times New Roman" w:hAnsi="Times New Roman" w:eastAsia="Times New Roman" w:ascii="Times New Roman"/>
          <w:color w:val="221F1F"/>
          <w:spacing w:val="2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presented.</w:t>
      </w:r>
      <w:r>
        <w:rPr>
          <w:rFonts w:cs="Times New Roman" w:hAnsi="Times New Roman" w:eastAsia="Times New Roman" w:ascii="Times New Roman"/>
          <w:color w:val="221F1F"/>
          <w:spacing w:val="12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method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evaluating</w:t>
      </w:r>
      <w:r>
        <w:rPr>
          <w:rFonts w:cs="Times New Roman" w:hAnsi="Times New Roman" w:eastAsia="Times New Roman" w:ascii="Times New Roman"/>
          <w:color w:val="221F1F"/>
          <w:spacing w:val="1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1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finish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also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developed.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experimental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results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reveal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2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significantly</w:t>
      </w:r>
      <w:r>
        <w:rPr>
          <w:rFonts w:cs="Times New Roman" w:hAnsi="Times New Roman" w:eastAsia="Times New Roman" w:ascii="Times New Roman"/>
          <w:color w:val="221F1F"/>
          <w:spacing w:val="-1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out-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performs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previously</w:t>
      </w:r>
      <w:r>
        <w:rPr>
          <w:rFonts w:cs="Times New Roman" w:hAnsi="Times New Roman" w:eastAsia="Times New Roman" w:ascii="Times New Roman"/>
          <w:color w:val="221F1F"/>
          <w:spacing w:val="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developed</w:t>
      </w:r>
      <w:r>
        <w:rPr>
          <w:rFonts w:cs="Times New Roman" w:hAnsi="Times New Roman" w:eastAsia="Times New Roman" w:ascii="Times New Roman"/>
          <w:color w:val="221F1F"/>
          <w:spacing w:val="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methods</w:t>
      </w:r>
      <w:r>
        <w:rPr>
          <w:rFonts w:cs="Times New Roman" w:hAnsi="Times New Roman" w:eastAsia="Times New Roman" w:ascii="Times New Roman"/>
          <w:color w:val="221F1F"/>
          <w:spacing w:val="6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sched-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ule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length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ratio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(SLR),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5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speedup.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left="104" w:right="-32" w:firstLine="23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paper</w:t>
      </w:r>
      <w:r>
        <w:rPr>
          <w:rFonts w:cs="Times New Roman" w:hAnsi="Times New Roman" w:eastAsia="Times New Roman" w:ascii="Times New Roman"/>
          <w:color w:val="221F1F"/>
          <w:spacing w:val="11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organized</w:t>
      </w:r>
      <w:r>
        <w:rPr>
          <w:rFonts w:cs="Times New Roman" w:hAnsi="Times New Roman" w:eastAsia="Times New Roman" w:ascii="Times New Roman"/>
          <w:color w:val="221F1F"/>
          <w:spacing w:val="1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follows.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introduces</w:t>
      </w:r>
      <w:r>
        <w:rPr>
          <w:rFonts w:cs="Times New Roman" w:hAnsi="Times New Roman" w:eastAsia="Times New Roman" w:ascii="Times New Roman"/>
          <w:color w:val="221F1F"/>
          <w:spacing w:val="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basic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definitions,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notation,</w:t>
      </w:r>
      <w:r>
        <w:rPr>
          <w:rFonts w:cs="Times New Roman" w:hAnsi="Times New Roman" w:eastAsia="Times New Roman" w:ascii="Times New Roman"/>
          <w:color w:val="221F1F"/>
          <w:spacing w:val="1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assumptions.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presents</w:t>
      </w:r>
      <w:r>
        <w:rPr>
          <w:rFonts w:cs="Times New Roman" w:hAnsi="Times New Roman" w:eastAsia="Times New Roman" w:ascii="Times New Roman"/>
          <w:color w:val="221F1F"/>
          <w:spacing w:val="2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allocation</w:t>
      </w:r>
      <w:r>
        <w:rPr>
          <w:rFonts w:cs="Times New Roman" w:hAnsi="Times New Roman" w:eastAsia="Times New Roman" w:ascii="Times New Roman"/>
          <w:color w:val="221F1F"/>
          <w:spacing w:val="-1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method.</w:t>
      </w:r>
      <w:r>
        <w:rPr>
          <w:rFonts w:cs="Times New Roman" w:hAnsi="Times New Roman" w:eastAsia="Times New Roman" w:ascii="Times New Roman"/>
          <w:color w:val="221F1F"/>
          <w:spacing w:val="1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4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presents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algorithm.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5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summarizes</w:t>
      </w:r>
      <w:r>
        <w:rPr>
          <w:rFonts w:cs="Times New Roman" w:hAnsi="Times New Roman" w:eastAsia="Times New Roman" w:ascii="Times New Roman"/>
          <w:color w:val="221F1F"/>
          <w:spacing w:val="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experimen-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results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concerning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reliability.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6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draws</w:t>
      </w:r>
      <w:r>
        <w:rPr>
          <w:rFonts w:cs="Times New Roman" w:hAnsi="Times New Roman" w:eastAsia="Times New Roman" w:ascii="Times New Roman"/>
          <w:color w:val="221F1F"/>
          <w:spacing w:val="1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conclusions.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ind w:left="104" w:right="175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3"/>
          <w:szCs w:val="2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8"/>
          <w:szCs w:val="18"/>
        </w:rPr>
        <w:t>SSUMPTIONS</w:t>
      </w:r>
      <w:r>
        <w:rPr>
          <w:rFonts w:cs="Times New Roman" w:hAnsi="Times New Roman" w:eastAsia="Times New Roman" w:ascii="Times New Roman"/>
          <w:color w:val="221F1F"/>
          <w:spacing w:val="18"/>
          <w:w w:val="10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23"/>
          <w:szCs w:val="23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8"/>
          <w:szCs w:val="18"/>
        </w:rPr>
        <w:t>OTATION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89" w:lineRule="auto" w:line="251"/>
        <w:ind w:left="104" w:right="-32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considers</w:t>
      </w:r>
      <w:r>
        <w:rPr>
          <w:rFonts w:cs="Times New Roman" w:hAnsi="Times New Roman" w:eastAsia="Times New Roman" w:ascii="Times New Roman"/>
          <w:color w:val="221F1F"/>
          <w:spacing w:val="4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heterogeneous</w:t>
      </w:r>
      <w:r>
        <w:rPr>
          <w:rFonts w:cs="Times New Roman" w:hAnsi="Times New Roman" w:eastAsia="Times New Roman" w:ascii="Times New Roman"/>
          <w:color w:val="221F1F"/>
          <w:spacing w:val="3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distributed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system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many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computing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resources</w:t>
      </w:r>
      <w:r>
        <w:rPr>
          <w:rFonts w:cs="Times New Roman" w:hAnsi="Times New Roman" w:eastAsia="Times New Roman" w:ascii="Times New Roman"/>
          <w:color w:val="221F1F"/>
          <w:spacing w:val="-1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various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capabilities.</w:t>
      </w:r>
      <w:r>
        <w:rPr>
          <w:rFonts w:cs="Times New Roman" w:hAnsi="Times New Roman" w:eastAsia="Times New Roman" w:ascii="Times New Roman"/>
          <w:color w:val="221F1F"/>
          <w:spacing w:val="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topology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distributed</w:t>
      </w:r>
      <w:r>
        <w:rPr>
          <w:rFonts w:cs="Times New Roman" w:hAnsi="Times New Roman" w:eastAsia="Times New Roman" w:ascii="Times New Roman"/>
          <w:color w:val="221F1F"/>
          <w:spacing w:val="1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system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mod-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eled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undirected</w:t>
      </w:r>
      <w:r>
        <w:rPr>
          <w:rFonts w:cs="Times New Roman" w:hAnsi="Times New Roman" w:eastAsia="Times New Roman" w:ascii="Times New Roman"/>
          <w:color w:val="221F1F"/>
          <w:spacing w:val="32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37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GT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P;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221F1F"/>
          <w:spacing w:val="33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repre-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sents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processors,</w:t>
      </w:r>
      <w:r>
        <w:rPr>
          <w:rFonts w:cs="Times New Roman" w:hAnsi="Times New Roman" w:eastAsia="Times New Roman" w:ascii="Times New Roman"/>
          <w:color w:val="221F1F"/>
          <w:spacing w:val="3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assumed</w:t>
      </w:r>
      <w:r>
        <w:rPr>
          <w:rFonts w:cs="Times New Roman" w:hAnsi="Times New Roman" w:eastAsia="Times New Roman" w:ascii="Times New Roman"/>
          <w:color w:val="221F1F"/>
          <w:spacing w:val="3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fully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6" w:lineRule="exact" w:line="220"/>
        <w:ind w:right="136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specification,</w:t>
      </w:r>
      <w:r>
        <w:rPr>
          <w:rFonts w:cs="Times New Roman" w:hAnsi="Times New Roman" w:eastAsia="Times New Roman" w:ascii="Times New Roman"/>
          <w:color w:val="221F1F"/>
          <w:spacing w:val="26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let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i;i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internal</w:t>
      </w:r>
      <w:r>
        <w:rPr>
          <w:rFonts w:cs="Times New Roman" w:hAnsi="Times New Roman" w:eastAsia="Times New Roman" w:ascii="Times New Roman"/>
          <w:color w:val="221F1F"/>
          <w:spacing w:val="31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12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link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9"/>
          <w:w w:val="10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8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18"/>
          <w:w w:val="108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weight</w:t>
      </w:r>
      <w:r>
        <w:rPr>
          <w:rFonts w:cs="Times New Roman" w:hAnsi="Times New Roman" w:eastAsia="Times New Roman" w:ascii="Times New Roman"/>
          <w:color w:val="221F1F"/>
          <w:spacing w:val="-8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-3"/>
          <w:sz w:val="13"/>
          <w:szCs w:val="13"/>
        </w:rPr>
        <w:t>i;i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99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0" w:lineRule="auto" w:line="243"/>
        <w:ind w:right="135" w:firstLine="2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applicat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2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represented</w:t>
      </w:r>
      <w:r>
        <w:rPr>
          <w:rFonts w:cs="Times New Roman" w:hAnsi="Times New Roman" w:eastAsia="Times New Roman" w:ascii="Times New Roman"/>
          <w:color w:val="221F1F"/>
          <w:spacing w:val="17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generic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tasks,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linked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others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preced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nce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const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aint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prece-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dence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constrain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first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determ</w:t>
      </w:r>
      <w:r>
        <w:rPr>
          <w:rFonts w:cs="Times New Roman" w:hAnsi="Times New Roman" w:eastAsia="Times New Roman" w:ascii="Times New Roman"/>
          <w:color w:val="221F1F"/>
          <w:spacing w:val="-2"/>
          <w:w w:val="113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ned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analyzing</w:t>
      </w:r>
      <w:r>
        <w:rPr>
          <w:rFonts w:cs="Times New Roman" w:hAnsi="Times New Roman" w:eastAsia="Times New Roman" w:ascii="Times New Roman"/>
          <w:color w:val="221F1F"/>
          <w:spacing w:val="32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data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flow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among</w:t>
      </w:r>
      <w:r>
        <w:rPr>
          <w:rFonts w:cs="Times New Roman" w:hAnsi="Times New Roman" w:eastAsia="Times New Roman" w:ascii="Times New Roman"/>
          <w:color w:val="221F1F"/>
          <w:spacing w:val="1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Let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sz w:val="19"/>
          <w:szCs w:val="19"/>
        </w:rPr>
        <w:t>V;</w:t>
      </w:r>
      <w:r>
        <w:rPr>
          <w:rFonts w:cs="Times New Roman" w:hAnsi="Times New Roman" w:eastAsia="Times New Roman" w:ascii="Times New Roman"/>
          <w:color w:val="221F1F"/>
          <w:spacing w:val="-5"/>
          <w:w w:val="8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E;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7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direct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2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acyclic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graph,</w:t>
      </w:r>
      <w:r>
        <w:rPr>
          <w:rFonts w:cs="Times New Roman" w:hAnsi="Times New Roman" w:eastAsia="Times New Roman" w:ascii="Times New Roman"/>
          <w:color w:val="221F1F"/>
          <w:spacing w:val="18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221F1F"/>
          <w:spacing w:val="18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7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49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position w:val="-3"/>
          <w:sz w:val="13"/>
          <w:szCs w:val="13"/>
        </w:rPr>
        <w:t>n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repres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nts</w:t>
      </w:r>
      <w:r>
        <w:rPr>
          <w:rFonts w:cs="Times New Roman" w:hAnsi="Times New Roman" w:eastAsia="Times New Roman" w:ascii="Times New Roman"/>
          <w:color w:val="221F1F"/>
          <w:spacing w:val="21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7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1"/>
          <w:w w:val="7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7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precedence</w:t>
      </w:r>
      <w:r>
        <w:rPr>
          <w:rFonts w:cs="Times New Roman" w:hAnsi="Times New Roman" w:eastAsia="Times New Roman" w:ascii="Times New Roman"/>
          <w:color w:val="221F1F"/>
          <w:spacing w:val="3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constr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ints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among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3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tasks.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situati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2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arc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i;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5"/>
          <w:w w:val="9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color w:val="221F1F"/>
          <w:spacing w:val="24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must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complete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processed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before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49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executed.</w:t>
      </w:r>
      <w:r>
        <w:rPr>
          <w:rFonts w:cs="Times New Roman" w:hAnsi="Times New Roman" w:eastAsia="Times New Roman" w:ascii="Times New Roman"/>
          <w:color w:val="221F1F"/>
          <w:spacing w:val="9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called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prede-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cessor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succe</w:t>
      </w:r>
      <w:r>
        <w:rPr>
          <w:rFonts w:cs="Times New Roman" w:hAnsi="Times New Roman" w:eastAsia="Times New Roman" w:ascii="Times New Roman"/>
          <w:color w:val="221F1F"/>
          <w:spacing w:val="-2"/>
          <w:w w:val="108"/>
          <w:position w:val="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sor</w:t>
      </w:r>
      <w:r>
        <w:rPr>
          <w:rFonts w:cs="Times New Roman" w:hAnsi="Times New Roman" w:eastAsia="Times New Roman" w:ascii="Times New Roman"/>
          <w:color w:val="221F1F"/>
          <w:spacing w:val="44"/>
          <w:w w:val="10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weight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its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comput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tional</w:t>
      </w:r>
      <w:r>
        <w:rPr>
          <w:rFonts w:cs="Times New Roman" w:hAnsi="Times New Roman" w:eastAsia="Times New Roman" w:ascii="Times New Roman"/>
          <w:color w:val="221F1F"/>
          <w:spacing w:val="47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weight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03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edge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its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communic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tion</w:t>
      </w:r>
      <w:r>
        <w:rPr>
          <w:rFonts w:cs="Times New Roman" w:hAnsi="Times New Roman" w:eastAsia="Times New Roman" w:ascii="Times New Roman"/>
          <w:color w:val="221F1F"/>
          <w:spacing w:val="24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cost.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Let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12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process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rs</w:t>
      </w:r>
      <w:r>
        <w:rPr>
          <w:rFonts w:cs="Times New Roman" w:hAnsi="Times New Roman" w:eastAsia="Times New Roman" w:ascii="Times New Roman"/>
          <w:color w:val="221F1F"/>
          <w:spacing w:val="24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allocated</w:t>
      </w:r>
      <w:r>
        <w:rPr>
          <w:rFonts w:cs="Times New Roman" w:hAnsi="Times New Roman" w:eastAsia="Times New Roman" w:ascii="Times New Roman"/>
          <w:color w:val="221F1F"/>
          <w:spacing w:val="16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process-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     </w:t>
      </w:r>
      <w:r>
        <w:rPr>
          <w:rFonts w:cs="Times New Roman" w:hAnsi="Times New Roman" w:eastAsia="Times New Roman" w:ascii="Times New Roman"/>
          <w:color w:val="221F1F"/>
          <w:spacing w:val="18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process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8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   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denoted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6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7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color w:val="221F1F"/>
          <w:spacing w:val="-1"/>
          <w:w w:val="93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communic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tion</w:t>
      </w:r>
      <w:r>
        <w:rPr>
          <w:rFonts w:cs="Times New Roman" w:hAnsi="Times New Roman" w:eastAsia="Times New Roman" w:ascii="Times New Roman"/>
          <w:color w:val="221F1F"/>
          <w:spacing w:val="24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link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k;x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denoted</w:t>
      </w:r>
      <w:r>
        <w:rPr>
          <w:rFonts w:cs="Times New Roman" w:hAnsi="Times New Roman" w:eastAsia="Times New Roman" w:ascii="Times New Roman"/>
          <w:color w:val="221F1F"/>
          <w:spacing w:val="10"/>
          <w:w w:val="11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-3"/>
          <w:sz w:val="13"/>
          <w:szCs w:val="13"/>
        </w:rPr>
        <w:t>c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03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k;x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03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color w:val="221F1F"/>
          <w:spacing w:val="-1"/>
          <w:w w:val="93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04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-3"/>
          <w:sz w:val="13"/>
          <w:szCs w:val="13"/>
        </w:rPr>
        <w:t>k;x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com-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munic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tion</w:t>
      </w:r>
      <w:r>
        <w:rPr>
          <w:rFonts w:cs="Times New Roman" w:hAnsi="Times New Roman" w:eastAsia="Times New Roman" w:ascii="Times New Roman"/>
          <w:color w:val="221F1F"/>
          <w:spacing w:val="17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edge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position w:val="0"/>
          <w:sz w:val="19"/>
          <w:szCs w:val="19"/>
        </w:rPr>
        <w:t>depends</w:t>
      </w:r>
      <w:r>
        <w:rPr>
          <w:rFonts w:cs="Times New Roman" w:hAnsi="Times New Roman" w:eastAsia="Times New Roman" w:ascii="Times New Roman"/>
          <w:color w:val="221F1F"/>
          <w:spacing w:val="7"/>
          <w:w w:val="115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source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proces-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sor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destination</w:t>
      </w:r>
      <w:r>
        <w:rPr>
          <w:rFonts w:cs="Times New Roman" w:hAnsi="Times New Roman" w:eastAsia="Times New Roman" w:ascii="Times New Roman"/>
          <w:color w:val="221F1F"/>
          <w:spacing w:val="2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process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620" w:val="left"/>
        </w:tabs>
        <w:jc w:val="both"/>
        <w:spacing w:lineRule="auto" w:line="236"/>
        <w:ind w:left="238" w:right="84" w:hanging="238"/>
      </w:pP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Definition</w:t>
      </w:r>
      <w:r>
        <w:rPr>
          <w:rFonts w:cs="Times New Roman" w:hAnsi="Times New Roman" w:eastAsia="Times New Roman" w:ascii="Times New Roman"/>
          <w:color w:val="221F1F"/>
          <w:spacing w:val="-7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7"/>
          <w:w w:val="8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link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k;x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given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ab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-3"/>
          <w:sz w:val="13"/>
          <w:szCs w:val="13"/>
        </w:rPr>
        <w:t>c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k;x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otherwise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-3"/>
          <w:sz w:val="13"/>
          <w:szCs w:val="13"/>
        </w:rPr>
        <w:t>c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k;x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7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color w:val="221F1F"/>
          <w:spacing w:val="-1"/>
          <w:w w:val="93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04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-3"/>
          <w:sz w:val="13"/>
          <w:szCs w:val="13"/>
        </w:rPr>
        <w:t>k;x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3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45"/>
        <w:ind w:right="135" w:firstLine="2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direct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predecessors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30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represented</w:t>
      </w:r>
      <w:r>
        <w:rPr>
          <w:rFonts w:cs="Times New Roman" w:hAnsi="Times New Roman" w:eastAsia="Times New Roman" w:ascii="Times New Roman"/>
          <w:color w:val="221F1F"/>
          <w:spacing w:val="7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9"/>
          <w:szCs w:val="19"/>
        </w:rPr>
        <w:t>pred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9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direct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successors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8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represented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0"/>
          <w:sz w:val="19"/>
          <w:szCs w:val="19"/>
        </w:rPr>
        <w:t>succ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35"/>
          <w:w w:val="108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without</w:t>
      </w:r>
      <w:r>
        <w:rPr>
          <w:rFonts w:cs="Times New Roman" w:hAnsi="Times New Roman" w:eastAsia="Times New Roman" w:ascii="Times New Roman"/>
          <w:color w:val="221F1F"/>
          <w:spacing w:val="50"/>
          <w:w w:val="10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predecessor</w:t>
      </w:r>
      <w:r>
        <w:rPr>
          <w:rFonts w:cs="Times New Roman" w:hAnsi="Times New Roman" w:eastAsia="Times New Roman" w:ascii="Times New Roman"/>
          <w:color w:val="221F1F"/>
          <w:spacing w:val="14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called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entry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without</w:t>
      </w:r>
      <w:r>
        <w:rPr>
          <w:rFonts w:cs="Times New Roman" w:hAnsi="Times New Roman" w:eastAsia="Times New Roman" w:ascii="Times New Roman"/>
          <w:color w:val="221F1F"/>
          <w:spacing w:val="-2"/>
          <w:w w:val="11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successor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called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exit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Without</w:t>
      </w:r>
      <w:r>
        <w:rPr>
          <w:rFonts w:cs="Times New Roman" w:hAnsi="Times New Roman" w:eastAsia="Times New Roman" w:ascii="Times New Roman"/>
          <w:color w:val="221F1F"/>
          <w:spacing w:val="36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loss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generality,</w:t>
      </w:r>
      <w:r>
        <w:rPr>
          <w:rFonts w:cs="Times New Roman" w:hAnsi="Times New Roman" w:eastAsia="Times New Roman" w:ascii="Times New Roman"/>
          <w:color w:val="221F1F"/>
          <w:spacing w:val="37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DAG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assumed</w:t>
      </w:r>
      <w:r>
        <w:rPr>
          <w:rFonts w:cs="Times New Roman" w:hAnsi="Times New Roman" w:eastAsia="Times New Roman" w:ascii="Times New Roman"/>
          <w:color w:val="221F1F"/>
          <w:spacing w:val="5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have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only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entry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entry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only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exit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exit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multiple</w:t>
      </w:r>
      <w:r>
        <w:rPr>
          <w:rFonts w:cs="Times New Roman" w:hAnsi="Times New Roman" w:eastAsia="Times New Roman" w:ascii="Times New Roman"/>
          <w:color w:val="221F1F"/>
          <w:spacing w:val="28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exit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entry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exist,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may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0"/>
          <w:sz w:val="19"/>
          <w:szCs w:val="19"/>
        </w:rPr>
        <w:t>con-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nected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zero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time-weight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edges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single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pseudo-exit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single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pseudo-entry</w:t>
      </w:r>
      <w:r>
        <w:rPr>
          <w:rFonts w:cs="Times New Roman" w:hAnsi="Times New Roman" w:eastAsia="Times New Roman" w:ascii="Times New Roman"/>
          <w:color w:val="221F1F"/>
          <w:spacing w:val="-8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zero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time-weight.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Table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presents</w:t>
      </w:r>
      <w:r>
        <w:rPr>
          <w:rFonts w:cs="Times New Roman" w:hAnsi="Times New Roman" w:eastAsia="Times New Roman" w:ascii="Times New Roman"/>
          <w:color w:val="221F1F"/>
          <w:spacing w:val="-2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notation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terminology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position w:val="0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herein.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21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2.1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20"/>
          <w:szCs w:val="20"/>
        </w:rPr>
        <w:t>Ana</w:t>
      </w:r>
      <w:r>
        <w:rPr>
          <w:rFonts w:cs="Times New Roman" w:hAnsi="Times New Roman" w:eastAsia="Times New Roman" w:ascii="Times New Roman"/>
          <w:color w:val="221F1F"/>
          <w:spacing w:val="2"/>
          <w:w w:val="116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20"/>
          <w:szCs w:val="20"/>
        </w:rPr>
        <w:t>ysis</w:t>
      </w:r>
      <w:r>
        <w:rPr>
          <w:rFonts w:cs="Times New Roman" w:hAnsi="Times New Roman" w:eastAsia="Times New Roman" w:ascii="Times New Roman"/>
          <w:color w:val="221F1F"/>
          <w:spacing w:val="-5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of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20"/>
          <w:szCs w:val="20"/>
        </w:rPr>
        <w:t>Task</w:t>
      </w:r>
      <w:r>
        <w:rPr>
          <w:rFonts w:cs="Times New Roman" w:hAnsi="Times New Roman" w:eastAsia="Times New Roman" w:ascii="Times New Roman"/>
          <w:color w:val="221F1F"/>
          <w:spacing w:val="-9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20"/>
          <w:szCs w:val="20"/>
        </w:rPr>
        <w:t>Reliab</w:t>
      </w:r>
      <w:r>
        <w:rPr>
          <w:rFonts w:cs="Times New Roman" w:hAnsi="Times New Roman" w:eastAsia="Times New Roman" w:ascii="Times New Roman"/>
          <w:color w:val="221F1F"/>
          <w:spacing w:val="2"/>
          <w:w w:val="11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20"/>
          <w:szCs w:val="20"/>
        </w:rPr>
        <w:t>lity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1" w:lineRule="auto" w:line="248"/>
        <w:ind w:right="131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widely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accepted</w:t>
      </w:r>
      <w:r>
        <w:rPr>
          <w:rFonts w:cs="Times New Roman" w:hAnsi="Times New Roman" w:eastAsia="Times New Roman" w:ascii="Times New Roman"/>
          <w:color w:val="221F1F"/>
          <w:spacing w:val="5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3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model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Shatz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Wang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[24]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com-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munication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links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system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assumed</w:t>
      </w:r>
      <w:r>
        <w:rPr>
          <w:rFonts w:cs="Times New Roman" w:hAnsi="Times New Roman" w:eastAsia="Times New Roman" w:ascii="Times New Roman"/>
          <w:color w:val="221F1F"/>
          <w:spacing w:val="-5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follow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Poisson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process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resource</w:t>
      </w:r>
      <w:r>
        <w:rPr>
          <w:rFonts w:cs="Times New Roman" w:hAnsi="Times New Roman" w:eastAsia="Times New Roman" w:ascii="Times New Roman"/>
          <w:color w:val="221F1F"/>
          <w:spacing w:val="3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characterized</w:t>
      </w:r>
      <w:r>
        <w:rPr>
          <w:rFonts w:cs="Times New Roman" w:hAnsi="Times New Roman" w:eastAsia="Times New Roman" w:ascii="Times New Roman"/>
          <w:color w:val="221F1F"/>
          <w:spacing w:val="3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constant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rate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unit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Restated,</w:t>
      </w:r>
      <w:r>
        <w:rPr>
          <w:rFonts w:cs="Times New Roman" w:hAnsi="Times New Roman" w:eastAsia="Times New Roman" w:ascii="Times New Roman"/>
          <w:color w:val="221F1F"/>
          <w:spacing w:val="3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38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resource</w:t>
      </w:r>
      <w:r>
        <w:rPr>
          <w:rFonts w:cs="Times New Roman" w:hAnsi="Times New Roman" w:eastAsia="Times New Roman" w:ascii="Times New Roman"/>
          <w:color w:val="221F1F"/>
          <w:spacing w:val="-2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during</w:t>
      </w:r>
      <w:r>
        <w:rPr>
          <w:rFonts w:cs="Times New Roman" w:hAnsi="Times New Roman" w:eastAsia="Times New Roman" w:ascii="Times New Roman"/>
          <w:color w:val="221F1F"/>
          <w:spacing w:val="1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interval</w:t>
      </w:r>
      <w:r>
        <w:rPr>
          <w:rFonts w:cs="Times New Roman" w:hAnsi="Times New Roman" w:eastAsia="Times New Roman" w:ascii="Times New Roman"/>
          <w:color w:val="221F1F"/>
          <w:spacing w:val="-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</w:rPr>
        <w:t>d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rate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pro-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cessor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6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6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denoted</w:t>
      </w:r>
      <w:r>
        <w:rPr>
          <w:rFonts w:cs="Times New Roman" w:hAnsi="Times New Roman" w:eastAsia="Times New Roman" w:ascii="Times New Roman"/>
          <w:color w:val="221F1F"/>
          <w:spacing w:val="11"/>
          <w:w w:val="11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34"/>
          <w:w w:val="126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rate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link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denoted</w:t>
      </w:r>
      <w:r>
        <w:rPr>
          <w:rFonts w:cs="Times New Roman" w:hAnsi="Times New Roman" w:eastAsia="Times New Roman" w:ascii="Times New Roman"/>
          <w:color w:val="221F1F"/>
          <w:spacing w:val="5"/>
          <w:w w:val="11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position w:val="-3"/>
          <w:sz w:val="13"/>
          <w:szCs w:val="13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position w:val="-6"/>
          <w:sz w:val="11"/>
          <w:szCs w:val="11"/>
        </w:rPr>
        <w:t>i;j</w:t>
      </w:r>
      <w:r>
        <w:rPr>
          <w:rFonts w:cs="Times New Roman" w:hAnsi="Times New Roman" w:eastAsia="Times New Roman" w:ascii="Times New Roman"/>
          <w:color w:val="221F1F"/>
          <w:spacing w:val="-13"/>
          <w:w w:val="12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internal</w:t>
      </w:r>
      <w:r>
        <w:rPr>
          <w:rFonts w:cs="Times New Roman" w:hAnsi="Times New Roman" w:eastAsia="Times New Roman" w:ascii="Times New Roman"/>
          <w:color w:val="221F1F"/>
          <w:spacing w:val="15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-5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considered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failure-free,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1"/>
          <w:szCs w:val="11"/>
        </w:rPr>
        <w:t>i;i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Plank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Elwasif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[21]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demonstrate</w:t>
      </w:r>
      <w:r>
        <w:rPr>
          <w:rFonts w:cs="Times New Roman" w:hAnsi="Times New Roman" w:eastAsia="Times New Roman" w:ascii="Times New Roman"/>
          <w:color w:val="221F1F"/>
          <w:spacing w:val="49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modeling</w:t>
      </w:r>
      <w:r>
        <w:rPr>
          <w:rFonts w:cs="Times New Roman" w:hAnsi="Times New Roman" w:eastAsia="Times New Roman" w:ascii="Times New Roman"/>
          <w:color w:val="221F1F"/>
          <w:spacing w:val="51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resource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Poisson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process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useful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assumption.</w:t>
      </w:r>
      <w:r>
        <w:rPr>
          <w:rFonts w:cs="Times New Roman" w:hAnsi="Times New Roman" w:eastAsia="Times New Roman" w:ascii="Times New Roman"/>
          <w:color w:val="221F1F"/>
          <w:spacing w:val="-6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fail-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ure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9"/>
          <w:w w:val="10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8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18"/>
          <w:w w:val="108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recoverable</w:t>
      </w:r>
      <w:r>
        <w:rPr>
          <w:rFonts w:cs="Times New Roman" w:hAnsi="Times New Roman" w:eastAsia="Times New Roman" w:ascii="Times New Roman"/>
          <w:color w:val="221F1F"/>
          <w:spacing w:val="-6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left="2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2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2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reliable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0"/>
        <w:ind w:right="1493"/>
        <w:sectPr>
          <w:type w:val="continuous"/>
          <w:pgSz w:w="11300" w:h="15440"/>
          <w:pgMar w:top="640" w:bottom="0" w:left="420" w:right="320"/>
          <w:cols w:num="2" w:equalWidth="off">
            <w:col w:w="5126" w:space="239"/>
            <w:col w:w="519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fails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color w:val="221F1F"/>
          <w:spacing w:val="21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16"/>
          <w:w w:val="107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"/>
        <w:ind w:left="104" w:right="-3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linked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links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edge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-10"/>
          <w:w w:val="13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bidirectional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link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incident</w:t>
      </w:r>
      <w:r>
        <w:rPr>
          <w:rFonts w:cs="Times New Roman" w:hAnsi="Times New Roman" w:eastAsia="Times New Roman" w:ascii="Times New Roman"/>
          <w:color w:val="221F1F"/>
          <w:spacing w:val="14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11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4"/>
          <w:w w:val="109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computation</w:t>
      </w:r>
      <w:r>
        <w:rPr>
          <w:rFonts w:cs="Times New Roman" w:hAnsi="Times New Roman" w:eastAsia="Times New Roman" w:ascii="Times New Roman"/>
          <w:color w:val="221F1F"/>
          <w:spacing w:val="-1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capacity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refers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-3"/>
          <w:w w:val="11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opera-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tions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unit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time,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namely,</w:t>
      </w:r>
      <w:r>
        <w:rPr>
          <w:rFonts w:cs="Times New Roman" w:hAnsi="Times New Roman" w:eastAsia="Times New Roman" w:ascii="Times New Roman"/>
          <w:color w:val="221F1F"/>
          <w:spacing w:val="21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weight</w:t>
      </w:r>
      <w:r>
        <w:rPr>
          <w:rFonts w:cs="Times New Roman" w:hAnsi="Times New Roman" w:eastAsia="Times New Roman" w:ascii="Times New Roman"/>
          <w:color w:val="221F1F"/>
          <w:spacing w:val="2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right="-48"/>
      </w:pP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1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1"/>
          <w:w w:val="11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-1"/>
          <w:w w:val="119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1"/>
          <w:w w:val="105"/>
          <w:position w:val="-3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6"/>
          <w:sz w:val="11"/>
          <w:szCs w:val="11"/>
        </w:rPr>
        <w:t>i;j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6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before="47"/>
        <w:ind w:right="-4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313"/>
          <w:position w:val="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w w:val="233"/>
          <w:position w:val="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w w:val="108"/>
          <w:position w:val="3"/>
          <w:sz w:val="11"/>
          <w:szCs w:val="11"/>
        </w:rPr>
        <w:t>l</w:t>
      </w:r>
      <w:r>
        <w:rPr>
          <w:rFonts w:cs="Times New Roman" w:hAnsi="Times New Roman" w:eastAsia="Times New Roman" w:ascii="Times New Roman"/>
          <w:color w:val="221F1F"/>
          <w:w w:val="103"/>
          <w:position w:val="0"/>
          <w:sz w:val="10"/>
          <w:szCs w:val="10"/>
        </w:rPr>
        <w:t>k;x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ectPr>
          <w:type w:val="continuous"/>
          <w:pgSz w:w="11300" w:h="15440"/>
          <w:pgMar w:top="640" w:bottom="0" w:left="420" w:right="320"/>
          <w:cols w:num="5" w:equalWidth="off">
            <w:col w:w="5126" w:space="239"/>
            <w:col w:w="322" w:space="1055"/>
            <w:col w:w="1263" w:space="0"/>
            <w:col w:w="343" w:space="19"/>
            <w:col w:w="219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30"/>
          <w:position w:val="3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221F1F"/>
          <w:w w:val="99"/>
          <w:position w:val="1"/>
          <w:sz w:val="11"/>
          <w:szCs w:val="11"/>
        </w:rPr>
        <w:t>c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3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05"/>
          <w:position w:val="3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1"/>
          <w:szCs w:val="11"/>
        </w:rPr>
        <w:t>i;j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3"/>
          <w:szCs w:val="13"/>
        </w:rPr>
        <w:t>;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3"/>
          <w:sz w:val="13"/>
          <w:szCs w:val="13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1"/>
          <w:szCs w:val="11"/>
        </w:rPr>
        <w:t>k;x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3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233"/>
        <w:ind w:left="104" w:right="-37"/>
      </w:pPr>
      <w:r>
        <w:rPr>
          <w:rFonts w:cs="Times New Roman" w:hAnsi="Times New Roman" w:eastAsia="Times New Roman" w:ascii="Times New Roman"/>
          <w:color w:val="221F1F"/>
          <w:spacing w:val="1"/>
          <w:w w:val="118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8"/>
          <w:w w:val="118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8"/>
          <w:w w:val="11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capacity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refers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data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trans-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fer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rate,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namely,</w:t>
      </w:r>
      <w:r>
        <w:rPr>
          <w:rFonts w:cs="Times New Roman" w:hAnsi="Times New Roman" w:eastAsia="Times New Roman" w:ascii="Times New Roman"/>
          <w:color w:val="221F1F"/>
          <w:spacing w:val="16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weight</w:t>
      </w:r>
      <w:r>
        <w:rPr>
          <w:rFonts w:cs="Times New Roman" w:hAnsi="Times New Roman" w:eastAsia="Times New Roman" w:ascii="Times New Roman"/>
          <w:color w:val="221F1F"/>
          <w:spacing w:val="15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edge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two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" w:lineRule="auto" w:line="251"/>
        <w:ind w:left="104" w:right="-32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scheduled</w:t>
      </w:r>
      <w:r>
        <w:rPr>
          <w:rFonts w:cs="Times New Roman" w:hAnsi="Times New Roman" w:eastAsia="Times New Roman" w:ascii="Times New Roman"/>
          <w:color w:val="221F1F"/>
          <w:spacing w:val="17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single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processor,</w:t>
      </w:r>
      <w:r>
        <w:rPr>
          <w:rFonts w:cs="Times New Roman" w:hAnsi="Times New Roman" w:eastAsia="Times New Roman" w:ascii="Times New Roman"/>
          <w:color w:val="221F1F"/>
          <w:spacing w:val="1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communica-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tion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color w:val="221F1F"/>
          <w:spacing w:val="1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two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zero.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convenience</w:t>
      </w:r>
      <w:r>
        <w:rPr>
          <w:rFonts w:cs="Times New Roman" w:hAnsi="Times New Roman" w:eastAsia="Times New Roman" w:ascii="Times New Roman"/>
          <w:color w:val="221F1F"/>
          <w:spacing w:val="41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7"/>
        <w:ind w:left="1328" w:right="1309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1"/>
          <w:w w:val="105"/>
          <w:position w:val="-3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6"/>
          <w:sz w:val="11"/>
          <w:szCs w:val="11"/>
        </w:rPr>
        <w:t>i;j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6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1"/>
          <w:w w:val="35"/>
          <w:position w:val="0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-1"/>
          <w:w w:val="119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1"/>
          <w:w w:val="105"/>
          <w:position w:val="-3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6"/>
          <w:sz w:val="11"/>
          <w:szCs w:val="11"/>
        </w:rPr>
        <w:t>i;j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6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20"/>
        <w:ind w:left="-18" w:right="154"/>
        <w:sectPr>
          <w:type w:val="continuous"/>
          <w:pgSz w:w="11300" w:h="15440"/>
          <w:pgMar w:top="640" w:bottom="0" w:left="420" w:right="320"/>
          <w:cols w:num="2" w:equalWidth="off">
            <w:col w:w="5126" w:space="239"/>
            <w:col w:w="519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respectively,</w:t>
      </w:r>
      <w:r>
        <w:rPr>
          <w:rFonts w:cs="Times New Roman" w:hAnsi="Times New Roman" w:eastAsia="Times New Roman" w:ascii="Times New Roman"/>
          <w:color w:val="221F1F"/>
          <w:spacing w:val="-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221F1F"/>
          <w:spacing w:val="1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executed</w:t>
      </w:r>
      <w:r>
        <w:rPr>
          <w:rFonts w:cs="Times New Roman" w:hAnsi="Times New Roman" w:eastAsia="Times New Roman" w:ascii="Times New Roman"/>
          <w:color w:val="221F1F"/>
          <w:spacing w:val="9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1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executed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85"/>
        <w:ind w:left="104"/>
      </w:pPr>
      <w:r>
        <w:pict>
          <v:group style="position:absolute;margin-left:25.6709pt;margin-top:51.6727pt;width:515.133pt;height:1.286pt;mso-position-horizontal-relative:page;mso-position-vertical-relative:paragraph;z-index:-1841" coordorigin="513,1033" coordsize="10303,26">
            <v:shape style="position:absolute;left:524;top:1042;width:10282;height:0" coordorigin="524,1042" coordsize="10282,0" path="m524,1042l10806,1042e" filled="f" stroked="t" strokeweight="0.61025pt" strokecolor="#221F1F">
              <v:path arrowok="t"/>
            </v:shape>
            <v:shape style="position:absolute;left:522;top:1042;width:10286;height:0" coordorigin="522,1042" coordsize="10286,0" path="m522,1042l10808,1042e" filled="f" stroked="t" strokeweight="0.82625pt" strokecolor="#221F1F">
              <v:path arrowok="t"/>
            </v:shape>
            <v:shape style="position:absolute;left:524;top:1052;width:10282;height:0" coordorigin="524,1052" coordsize="10282,0" path="m524,1052l10806,1052e" filled="f" stroked="t" strokeweight="0.61pt" strokecolor="#221F1F">
              <v:path arrowok="t"/>
            </v:shape>
            <v:shape style="position:absolute;left:524;top:1047;width:10282;height:10" coordorigin="524,1047" coordsize="10282,10" path="m524,1047l10806,1047,10806,1057,524,1057e" filled="f" stroked="t" strokeweight="0.216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CH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N: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TASK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SCHEDULI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G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FOR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sz w:val="14"/>
          <w:szCs w:val="14"/>
        </w:rPr>
        <w:t>MAXI</w:t>
      </w:r>
      <w:r>
        <w:rPr>
          <w:rFonts w:cs="Times New Roman" w:hAnsi="Times New Roman" w:eastAsia="Times New Roman" w:ascii="Times New Roman"/>
          <w:color w:val="221F1F"/>
          <w:spacing w:val="2"/>
          <w:w w:val="93"/>
          <w:sz w:val="14"/>
          <w:szCs w:val="14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sz w:val="14"/>
          <w:szCs w:val="14"/>
        </w:rPr>
        <w:t>ZING</w:t>
      </w:r>
      <w:r>
        <w:rPr>
          <w:rFonts w:cs="Times New Roman" w:hAnsi="Times New Roman" w:eastAsia="Times New Roman" w:ascii="Times New Roman"/>
          <w:color w:val="221F1F"/>
          <w:spacing w:val="7"/>
          <w:w w:val="9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4"/>
          <w:szCs w:val="14"/>
        </w:rPr>
        <w:t>PERFORMA</w:t>
      </w:r>
      <w:r>
        <w:rPr>
          <w:rFonts w:cs="Times New Roman" w:hAnsi="Times New Roman" w:eastAsia="Times New Roman" w:ascii="Times New Roman"/>
          <w:color w:val="221F1F"/>
          <w:spacing w:val="2"/>
          <w:w w:val="104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4"/>
          <w:szCs w:val="14"/>
        </w:rPr>
        <w:t>CE</w:t>
      </w:r>
      <w:r>
        <w:rPr>
          <w:rFonts w:cs="Times New Roman" w:hAnsi="Times New Roman" w:eastAsia="Times New Roman" w:ascii="Times New Roman"/>
          <w:color w:val="221F1F"/>
          <w:spacing w:val="5"/>
          <w:w w:val="10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4"/>
          <w:szCs w:val="14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2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CONSI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4"/>
          <w:szCs w:val="14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ERING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FAU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RECO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4"/>
          <w:szCs w:val="14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ERY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IN...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4"/>
          <w:szCs w:val="14"/>
        </w:rPr>
        <w:t>523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31"/>
        <w:ind w:left="4856" w:right="4863"/>
      </w:pPr>
      <w:r>
        <w:rPr>
          <w:rFonts w:cs="Times New Roman" w:hAnsi="Times New Roman" w:eastAsia="Times New Roman" w:ascii="Times New Roman"/>
          <w:color w:val="221F1F"/>
          <w:spacing w:val="0"/>
          <w:w w:val="97"/>
          <w:sz w:val="18"/>
          <w:szCs w:val="18"/>
        </w:rPr>
        <w:t>TABLE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exact" w:line="200"/>
        <w:ind w:left="4197" w:right="42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Notation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8"/>
          <w:szCs w:val="18"/>
        </w:rPr>
        <w:t>Terminology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104"/>
      </w:pPr>
      <w:r>
        <w:pict>
          <v:group style="position:absolute;margin-left:25.6719pt;margin-top:12.7238pt;width:515.132pt;height:0.82625pt;mso-position-horizontal-relative:page;mso-position-vertical-relative:paragraph;z-index:-1839" coordorigin="513,254" coordsize="10303,17">
            <v:shape style="position:absolute;left:524;top:263;width:1213;height:0" coordorigin="524,263" coordsize="1213,0" path="m524,263l1737,263e" filled="f" stroked="t" strokeweight="0.61025pt" strokecolor="#221F1F">
              <v:path arrowok="t"/>
            </v:shape>
            <v:shape style="position:absolute;left:522;top:263;width:1218;height:0" coordorigin="522,263" coordsize="1218,0" path="m522,263l1739,263e" filled="f" stroked="t" strokeweight="0.82625pt" strokecolor="#221F1F">
              <v:path arrowok="t"/>
            </v:shape>
            <v:shape style="position:absolute;left:1737;top:263;width:9069;height:0" coordorigin="1737,263" coordsize="9069,0" path="m1737,263l10806,263e" filled="f" stroked="t" strokeweight="0.61025pt" strokecolor="#221F1F">
              <v:path arrowok="t"/>
            </v:shape>
            <v:shape style="position:absolute;left:1735;top:263;width:9073;height:0" coordorigin="1735,263" coordsize="9073,0" path="m1735,263l10808,263e" filled="f" stroked="t" strokeweight="0.8262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                       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8"/>
          <w:szCs w:val="18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8"/>
          <w:szCs w:val="18"/>
        </w:rPr>
        <w:t>links.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82"/>
        <w:ind w:left="104"/>
      </w:pPr>
      <w:r>
        <w:rPr>
          <w:rFonts w:cs="Times New Roman" w:hAnsi="Times New Roman" w:eastAsia="Times New Roman" w:ascii="Times New Roman"/>
          <w:color w:val="221F1F"/>
          <w:w w:val="99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w w:val="129"/>
          <w:position w:val="-3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position w:val="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position w:val="-3"/>
          <w:sz w:val="12"/>
          <w:szCs w:val="12"/>
        </w:rPr>
        <w:t>i;j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position w:val="-3"/>
          <w:sz w:val="12"/>
          <w:szCs w:val="12"/>
        </w:rPr>
        <w:t>                                       </w:t>
      </w:r>
      <w:r>
        <w:rPr>
          <w:rFonts w:cs="Times New Roman" w:hAnsi="Times New Roman" w:eastAsia="Times New Roman" w:ascii="Times New Roman"/>
          <w:color w:val="221F1F"/>
          <w:spacing w:val="16"/>
          <w:w w:val="120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8"/>
          <w:szCs w:val="18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8"/>
          <w:szCs w:val="18"/>
        </w:rPr>
        <w:t>bidirectional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8"/>
          <w:szCs w:val="18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link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8"/>
          <w:szCs w:val="18"/>
        </w:rPr>
        <w:t>between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8"/>
          <w:szCs w:val="18"/>
        </w:rPr>
        <w:t>incident</w:t>
      </w:r>
      <w:r>
        <w:rPr>
          <w:rFonts w:cs="Times New Roman" w:hAnsi="Times New Roman" w:eastAsia="Times New Roman" w:ascii="Times New Roman"/>
          <w:color w:val="221F1F"/>
          <w:spacing w:val="7"/>
          <w:w w:val="109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8"/>
          <w:szCs w:val="18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3"/>
          <w:w w:val="109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3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18"/>
          <w:w w:val="109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3"/>
          <w:sz w:val="12"/>
          <w:szCs w:val="12"/>
        </w:rPr>
        <w:t>j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w w:val="97"/>
          <w:position w:val="1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221F1F"/>
          <w:w w:val="76"/>
          <w:position w:val="1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w w:val="99"/>
          <w:position w:val="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21"/>
          <w:w w:val="68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8"/>
          <w:szCs w:val="18"/>
        </w:rPr>
        <w:t>weight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8"/>
          <w:szCs w:val="18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21"/>
          <w:w w:val="112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0"/>
          <w:w w:val="112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221F1F"/>
          <w:spacing w:val="16"/>
          <w:w w:val="112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(the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1"/>
          <w:sz w:val="18"/>
          <w:szCs w:val="18"/>
        </w:rPr>
        <w:t>number</w:t>
      </w:r>
      <w:r>
        <w:rPr>
          <w:rFonts w:cs="Times New Roman" w:hAnsi="Times New Roman" w:eastAsia="Times New Roman" w:ascii="Times New Roman"/>
          <w:color w:val="221F1F"/>
          <w:spacing w:val="-8"/>
          <w:w w:val="114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8"/>
          <w:szCs w:val="18"/>
        </w:rPr>
        <w:t>operations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per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unit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1"/>
          <w:sz w:val="18"/>
          <w:szCs w:val="18"/>
        </w:rPr>
        <w:t>time.)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w w:val="97"/>
          <w:position w:val="2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221F1F"/>
          <w:w w:val="76"/>
          <w:position w:val="2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w w:val="104"/>
          <w:position w:val="2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w w:val="128"/>
          <w:position w:val="-1"/>
          <w:sz w:val="12"/>
          <w:szCs w:val="12"/>
        </w:rPr>
        <w:t>i;j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4"/>
          <w:w w:val="68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2"/>
          <w:sz w:val="18"/>
          <w:szCs w:val="18"/>
        </w:rPr>
        <w:t>weight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edge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position w:val="2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position w:val="-1"/>
          <w:sz w:val="12"/>
          <w:szCs w:val="12"/>
        </w:rPr>
        <w:t>i;j</w:t>
      </w:r>
      <w:r>
        <w:rPr>
          <w:rFonts w:cs="Times New Roman" w:hAnsi="Times New Roman" w:eastAsia="Times New Roman" w:ascii="Times New Roman"/>
          <w:color w:val="221F1F"/>
          <w:spacing w:val="16"/>
          <w:w w:val="12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(the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data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transfer</w:t>
      </w:r>
      <w:r>
        <w:rPr>
          <w:rFonts w:cs="Times New Roman" w:hAnsi="Times New Roman" w:eastAsia="Times New Roman" w:ascii="Times New Roman"/>
          <w:color w:val="221F1F"/>
          <w:spacing w:val="5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rate.)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78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1"/>
          <w:w w:val="7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                       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tasks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8"/>
          <w:szCs w:val="18"/>
        </w:rPr>
        <w:t>precedence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8"/>
          <w:szCs w:val="18"/>
        </w:rPr>
        <w:t>constraints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8"/>
          <w:szCs w:val="18"/>
        </w:rPr>
        <w:t>among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8"/>
          <w:szCs w:val="18"/>
        </w:rPr>
        <w:t>tasks.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w w:val="97"/>
          <w:position w:val="1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221F1F"/>
          <w:w w:val="76"/>
          <w:position w:val="1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w w:val="95"/>
          <w:position w:val="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25"/>
          <w:w w:val="68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8"/>
          <w:szCs w:val="18"/>
        </w:rPr>
        <w:t>weight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17"/>
          <w:w w:val="107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1"/>
          <w:sz w:val="18"/>
          <w:szCs w:val="18"/>
        </w:rPr>
        <w:t>(computational</w:t>
      </w:r>
      <w:r>
        <w:rPr>
          <w:rFonts w:cs="Times New Roman" w:hAnsi="Times New Roman" w:eastAsia="Times New Roman" w:ascii="Times New Roman"/>
          <w:color w:val="221F1F"/>
          <w:spacing w:val="39"/>
          <w:w w:val="107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1"/>
          <w:sz w:val="18"/>
          <w:szCs w:val="18"/>
        </w:rPr>
        <w:t>cost.)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w w:val="97"/>
          <w:position w:val="2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221F1F"/>
          <w:w w:val="76"/>
          <w:position w:val="2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02"/>
          <w:position w:val="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position w:val="-1"/>
          <w:sz w:val="12"/>
          <w:szCs w:val="12"/>
        </w:rPr>
        <w:t>i;j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4"/>
          <w:w w:val="68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2"/>
          <w:sz w:val="18"/>
          <w:szCs w:val="18"/>
        </w:rPr>
        <w:t>weight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edge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position w:val="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1"/>
          <w:sz w:val="12"/>
          <w:szCs w:val="12"/>
        </w:rPr>
        <w:t>i;j</w:t>
      </w:r>
      <w:r>
        <w:rPr>
          <w:rFonts w:cs="Times New Roman" w:hAnsi="Times New Roman" w:eastAsia="Times New Roman" w:ascii="Times New Roman"/>
          <w:color w:val="221F1F"/>
          <w:spacing w:val="33"/>
          <w:w w:val="11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(communication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cost.)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spacing w:val="1"/>
          <w:w w:val="113"/>
          <w:position w:val="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1"/>
          <w:sz w:val="12"/>
          <w:szCs w:val="12"/>
        </w:rPr>
        <w:t>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21"/>
          <w:w w:val="113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1"/>
          <w:sz w:val="18"/>
          <w:szCs w:val="18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that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1"/>
          <w:sz w:val="18"/>
          <w:szCs w:val="18"/>
        </w:rPr>
        <w:t>allocated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04"/>
      </w:pPr>
      <w:r>
        <w:rPr>
          <w:rFonts w:cs="Times New Roman" w:hAnsi="Times New Roman" w:eastAsia="Times New Roman" w:ascii="Times New Roman"/>
          <w:color w:val="221F1F"/>
          <w:w w:val="127"/>
          <w:position w:val="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21F1F"/>
          <w:w w:val="104"/>
          <w:position w:val="-1"/>
          <w:sz w:val="12"/>
          <w:szCs w:val="12"/>
        </w:rPr>
        <w:t>p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x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                                      </w:t>
      </w:r>
      <w:r>
        <w:rPr>
          <w:rFonts w:cs="Times New Roman" w:hAnsi="Times New Roman" w:eastAsia="Times New Roman" w:ascii="Times New Roman"/>
          <w:color w:val="221F1F"/>
          <w:spacing w:val="12"/>
          <w:w w:val="68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time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2"/>
          <w:w w:val="104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x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2"/>
          <w:sz w:val="18"/>
          <w:szCs w:val="18"/>
        </w:rPr>
        <w:t>namely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1"/>
          <w:sz w:val="12"/>
          <w:szCs w:val="12"/>
        </w:rPr>
        <w:t>p</w:t>
      </w:r>
      <w:r>
        <w:rPr>
          <w:rFonts w:cs="Times New Roman" w:hAnsi="Times New Roman" w:eastAsia="Times New Roman" w:ascii="Times New Roman"/>
          <w:color w:val="221F1F"/>
          <w:spacing w:val="-19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76"/>
          <w:position w:val="2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x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2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position w:val="2"/>
          <w:sz w:val="18"/>
          <w:szCs w:val="18"/>
        </w:rPr>
        <w:t>=w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-1"/>
          <w:sz w:val="12"/>
          <w:szCs w:val="12"/>
        </w:rPr>
        <w:t>x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w w:val="127"/>
          <w:position w:val="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21F1F"/>
          <w:w w:val="100"/>
          <w:position w:val="-1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02"/>
          <w:position w:val="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position w:val="-1"/>
          <w:sz w:val="12"/>
          <w:szCs w:val="12"/>
        </w:rPr>
        <w:t>i;j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k;x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                                  </w:t>
      </w:r>
      <w:r>
        <w:rPr>
          <w:rFonts w:cs="Times New Roman" w:hAnsi="Times New Roman" w:eastAsia="Times New Roman" w:ascii="Times New Roman"/>
          <w:color w:val="221F1F"/>
          <w:spacing w:val="2"/>
          <w:w w:val="68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1"/>
          <w:sz w:val="18"/>
          <w:szCs w:val="18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time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6"/>
          <w:position w:val="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1"/>
          <w:sz w:val="12"/>
          <w:szCs w:val="12"/>
        </w:rPr>
        <w:t>i;j</w:t>
      </w:r>
      <w:r>
        <w:rPr>
          <w:rFonts w:cs="Times New Roman" w:hAnsi="Times New Roman" w:eastAsia="Times New Roman" w:ascii="Times New Roman"/>
          <w:color w:val="221F1F"/>
          <w:spacing w:val="20"/>
          <w:w w:val="116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link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k;x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1"/>
          <w:sz w:val="18"/>
          <w:szCs w:val="18"/>
        </w:rPr>
        <w:t>namely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position w:val="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position w:val="-1"/>
          <w:sz w:val="12"/>
          <w:szCs w:val="12"/>
        </w:rPr>
        <w:t>i;j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k;x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1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02"/>
          <w:position w:val="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position w:val="-1"/>
          <w:sz w:val="12"/>
          <w:szCs w:val="12"/>
        </w:rPr>
        <w:t>i;j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position w:val="1"/>
          <w:sz w:val="18"/>
          <w:szCs w:val="18"/>
        </w:rPr>
        <w:t>=w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1"/>
          <w:sz w:val="12"/>
          <w:szCs w:val="12"/>
        </w:rPr>
        <w:t>k;x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w w:val="126"/>
          <w:position w:val="1"/>
          <w:sz w:val="18"/>
          <w:szCs w:val="18"/>
        </w:rPr>
        <w:t>pre</w:t>
      </w:r>
      <w:r>
        <w:rPr>
          <w:rFonts w:cs="Times New Roman" w:hAnsi="Times New Roman" w:eastAsia="Times New Roman" w:ascii="Times New Roman"/>
          <w:color w:val="221F1F"/>
          <w:spacing w:val="1"/>
          <w:w w:val="126"/>
          <w:position w:val="1"/>
          <w:sz w:val="18"/>
          <w:szCs w:val="18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                                     </w:t>
      </w:r>
      <w:r>
        <w:rPr>
          <w:rFonts w:cs="Times New Roman" w:hAnsi="Times New Roman" w:eastAsia="Times New Roman" w:ascii="Times New Roman"/>
          <w:color w:val="221F1F"/>
          <w:spacing w:val="22"/>
          <w:w w:val="68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direct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1"/>
          <w:sz w:val="18"/>
          <w:szCs w:val="18"/>
        </w:rPr>
        <w:t>predecessors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w w:val="117"/>
          <w:position w:val="2"/>
          <w:sz w:val="18"/>
          <w:szCs w:val="18"/>
        </w:rPr>
        <w:t>suc</w:t>
      </w:r>
      <w:r>
        <w:rPr>
          <w:rFonts w:cs="Times New Roman" w:hAnsi="Times New Roman" w:eastAsia="Times New Roman" w:ascii="Times New Roman"/>
          <w:color w:val="221F1F"/>
          <w:spacing w:val="1"/>
          <w:w w:val="117"/>
          <w:position w:val="2"/>
          <w:sz w:val="18"/>
          <w:szCs w:val="18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                                      </w:t>
      </w:r>
      <w:r>
        <w:rPr>
          <w:rFonts w:cs="Times New Roman" w:hAnsi="Times New Roman" w:eastAsia="Times New Roman" w:ascii="Times New Roman"/>
          <w:color w:val="221F1F"/>
          <w:spacing w:val="19"/>
          <w:w w:val="68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direct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2"/>
          <w:sz w:val="18"/>
          <w:szCs w:val="18"/>
        </w:rPr>
        <w:t>successors</w:t>
      </w:r>
      <w:r>
        <w:rPr>
          <w:rFonts w:cs="Times New Roman" w:hAnsi="Times New Roman" w:eastAsia="Times New Roman" w:ascii="Times New Roman"/>
          <w:color w:val="221F1F"/>
          <w:spacing w:val="-6"/>
          <w:w w:val="109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04"/>
      </w:pPr>
      <w:r>
        <w:rPr>
          <w:rFonts w:cs="Times New Roman" w:hAnsi="Times New Roman" w:eastAsia="Times New Roman" w:ascii="Times New Roman"/>
          <w:color w:val="221F1F"/>
          <w:spacing w:val="1"/>
          <w:w w:val="227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18"/>
          <w:w w:val="129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rate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spacing w:val="1"/>
          <w:w w:val="227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0"/>
          <w:sz w:val="12"/>
          <w:szCs w:val="12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0"/>
          <w:szCs w:val="10"/>
        </w:rPr>
        <w:t>i;j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0"/>
          <w:szCs w:val="10"/>
        </w:rPr>
        <w:t> 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7"/>
          <w:w w:val="124"/>
          <w:position w:val="-3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rate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link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4"/>
          <w:position w:val="3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position w:val="0"/>
          <w:sz w:val="12"/>
          <w:szCs w:val="12"/>
        </w:rPr>
        <w:t>i;j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20"/>
        <w:ind w:left="104"/>
      </w:pPr>
      <w:r>
        <w:rPr>
          <w:rFonts w:cs="Times New Roman" w:hAnsi="Times New Roman" w:eastAsia="Times New Roman" w:ascii="Times New Roman"/>
          <w:color w:val="221F1F"/>
          <w:w w:val="99"/>
          <w:position w:val="2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221F1F"/>
          <w:spacing w:val="-34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2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2"/>
          <w:sz w:val="12"/>
          <w:szCs w:val="12"/>
        </w:rPr>
        <w:t>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20"/>
          <w:w w:val="129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2"/>
          <w:sz w:val="18"/>
          <w:szCs w:val="18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that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failure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2"/>
          <w:sz w:val="18"/>
          <w:szCs w:val="18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9"/>
          <w:w w:val="108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19"/>
          <w:w w:val="108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2"/>
          <w:sz w:val="18"/>
          <w:szCs w:val="18"/>
        </w:rPr>
        <w:t>recoverable.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w w:val="112"/>
          <w:position w:val="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221F1F"/>
          <w:w w:val="35"/>
          <w:position w:val="4"/>
          <w:sz w:val="18"/>
          <w:szCs w:val="18"/>
        </w:rPr>
        <w:t>½</w:t>
      </w:r>
      <w:r>
        <w:rPr>
          <w:rFonts w:cs="Times New Roman" w:hAnsi="Times New Roman" w:eastAsia="Times New Roman" w:ascii="Times New Roman"/>
          <w:color w:val="221F1F"/>
          <w:w w:val="119"/>
          <w:position w:val="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w w:val="108"/>
          <w:position w:val="1"/>
          <w:sz w:val="12"/>
          <w:szCs w:val="12"/>
        </w:rPr>
        <w:t>e</w:t>
      </w:r>
      <w:r>
        <w:rPr>
          <w:rFonts w:cs="Times New Roman" w:hAnsi="Times New Roman" w:eastAsia="Times New Roman" w:ascii="Times New Roman"/>
          <w:color w:val="221F1F"/>
          <w:w w:val="131"/>
          <w:position w:val="-1"/>
          <w:sz w:val="10"/>
          <w:szCs w:val="10"/>
        </w:rPr>
        <w:t>i;j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2"/>
          <w:szCs w:val="12"/>
        </w:rPr>
        <w:t>;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1"/>
          <w:sz w:val="12"/>
          <w:szCs w:val="12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0"/>
          <w:szCs w:val="10"/>
        </w:rPr>
        <w:t>k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2"/>
          <w:szCs w:val="12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0"/>
          <w:szCs w:val="10"/>
        </w:rPr>
        <w:t>x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                    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4"/>
          <w:sz w:val="18"/>
          <w:szCs w:val="18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6"/>
          <w:w w:val="109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4"/>
          <w:sz w:val="18"/>
          <w:szCs w:val="18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5"/>
          <w:w w:val="109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4"/>
          <w:sz w:val="18"/>
          <w:szCs w:val="18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11"/>
          <w:w w:val="109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4"/>
          <w:sz w:val="18"/>
          <w:szCs w:val="18"/>
        </w:rPr>
        <w:t>between</w:t>
      </w:r>
      <w:r>
        <w:rPr>
          <w:rFonts w:cs="Times New Roman" w:hAnsi="Times New Roman" w:eastAsia="Times New Roman" w:ascii="Times New Roman"/>
          <w:color w:val="221F1F"/>
          <w:spacing w:val="7"/>
          <w:w w:val="109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4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13"/>
          <w:w w:val="109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4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"/>
          <w:sz w:val="12"/>
          <w:szCs w:val="12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4"/>
          <w:sz w:val="18"/>
          <w:szCs w:val="18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2"/>
          <w:szCs w:val="12"/>
        </w:rPr>
        <w:t>k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4"/>
          <w:sz w:val="18"/>
          <w:szCs w:val="18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2"/>
          <w:szCs w:val="12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4"/>
          <w:sz w:val="18"/>
          <w:szCs w:val="18"/>
        </w:rPr>
        <w:t>respectively.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20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4"/>
          <w:sz w:val="18"/>
          <w:szCs w:val="18"/>
        </w:rPr>
        <w:t>½</w:t>
      </w:r>
      <w:r>
        <w:rPr>
          <w:rFonts w:cs="Times New Roman" w:hAnsi="Times New Roman" w:eastAsia="Times New Roman" w:ascii="Times New Roman"/>
          <w:color w:val="221F1F"/>
          <w:spacing w:val="1"/>
          <w:w w:val="119"/>
          <w:position w:val="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-1"/>
          <w:w w:val="108"/>
          <w:position w:val="1"/>
          <w:sz w:val="12"/>
          <w:szCs w:val="12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-2"/>
          <w:sz w:val="10"/>
          <w:szCs w:val="10"/>
        </w:rPr>
        <w:t>i;j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position w:val="-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2"/>
          <w:szCs w:val="12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0"/>
          <w:szCs w:val="10"/>
        </w:rPr>
        <w:t>k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2"/>
          <w:szCs w:val="12"/>
        </w:rPr>
        <w:t>;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1"/>
          <w:sz w:val="12"/>
          <w:szCs w:val="12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0"/>
          <w:szCs w:val="10"/>
        </w:rPr>
        <w:t>x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                     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4"/>
          <w:sz w:val="18"/>
          <w:szCs w:val="18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4"/>
          <w:sz w:val="18"/>
          <w:szCs w:val="18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4"/>
          <w:sz w:val="18"/>
          <w:szCs w:val="18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19"/>
          <w:w w:val="108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4"/>
          <w:sz w:val="18"/>
          <w:szCs w:val="18"/>
        </w:rPr>
        <w:t>between</w:t>
      </w:r>
      <w:r>
        <w:rPr>
          <w:rFonts w:cs="Times New Roman" w:hAnsi="Times New Roman" w:eastAsia="Times New Roman" w:ascii="Times New Roman"/>
          <w:color w:val="221F1F"/>
          <w:spacing w:val="12"/>
          <w:w w:val="108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4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16"/>
          <w:w w:val="108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4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"/>
          <w:sz w:val="12"/>
          <w:szCs w:val="12"/>
        </w:rPr>
        <w:t>j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4"/>
          <w:sz w:val="18"/>
          <w:szCs w:val="18"/>
        </w:rPr>
        <w:t>namely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4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221F1F"/>
          <w:spacing w:val="-1"/>
          <w:w w:val="35"/>
          <w:position w:val="4"/>
          <w:sz w:val="18"/>
          <w:szCs w:val="18"/>
        </w:rPr>
        <w:t>½</w:t>
      </w:r>
      <w:r>
        <w:rPr>
          <w:rFonts w:cs="Times New Roman" w:hAnsi="Times New Roman" w:eastAsia="Times New Roman" w:ascii="Times New Roman"/>
          <w:color w:val="221F1F"/>
          <w:spacing w:val="1"/>
          <w:w w:val="119"/>
          <w:position w:val="4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-1"/>
          <w:w w:val="108"/>
          <w:position w:val="1"/>
          <w:sz w:val="12"/>
          <w:szCs w:val="12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-2"/>
          <w:sz w:val="10"/>
          <w:szCs w:val="10"/>
        </w:rPr>
        <w:t>i;j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position w:val="-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2"/>
          <w:szCs w:val="12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0"/>
          <w:szCs w:val="10"/>
        </w:rPr>
        <w:t>k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2"/>
          <w:szCs w:val="12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0"/>
          <w:szCs w:val="10"/>
        </w:rPr>
        <w:t>x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-1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20"/>
        <w:ind w:left="104"/>
      </w:pPr>
      <w:r>
        <w:rPr>
          <w:rFonts w:cs="Times New Roman" w:hAnsi="Times New Roman" w:eastAsia="Times New Roman" w:ascii="Times New Roman"/>
          <w:color w:val="221F1F"/>
          <w:w w:val="112"/>
          <w:position w:val="3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221F1F"/>
          <w:w w:val="35"/>
          <w:position w:val="3"/>
          <w:sz w:val="18"/>
          <w:szCs w:val="18"/>
        </w:rPr>
        <w:t>½</w:t>
      </w:r>
      <w:r>
        <w:rPr>
          <w:rFonts w:cs="Times New Roman" w:hAnsi="Times New Roman" w:eastAsia="Times New Roman" w:ascii="Times New Roman"/>
          <w:color w:val="221F1F"/>
          <w:w w:val="119"/>
          <w:position w:val="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w w:val="100"/>
          <w:position w:val="0"/>
          <w:sz w:val="12"/>
          <w:szCs w:val="12"/>
        </w:rPr>
        <w:t>v</w:t>
      </w:r>
      <w:r>
        <w:rPr>
          <w:rFonts w:cs="Times New Roman" w:hAnsi="Times New Roman" w:eastAsia="Times New Roman" w:ascii="Times New Roman"/>
          <w:color w:val="221F1F"/>
          <w:w w:val="133"/>
          <w:position w:val="-3"/>
          <w:sz w:val="10"/>
          <w:szCs w:val="10"/>
        </w:rPr>
        <w:t>i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-3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2"/>
          <w:szCs w:val="12"/>
        </w:rPr>
        <w:t>;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2"/>
          <w:szCs w:val="12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0"/>
          <w:szCs w:val="10"/>
        </w:rPr>
        <w:t>x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                          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3"/>
          <w:sz w:val="18"/>
          <w:szCs w:val="18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12"/>
          <w:w w:val="11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3"/>
          <w:sz w:val="18"/>
          <w:szCs w:val="18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3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2"/>
          <w:w w:val="104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3"/>
          <w:sz w:val="18"/>
          <w:szCs w:val="18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2"/>
          <w:szCs w:val="12"/>
        </w:rPr>
        <w:t>x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3"/>
          <w:sz w:val="18"/>
          <w:szCs w:val="18"/>
        </w:rPr>
        <w:t>½</w:t>
      </w:r>
      <w:r>
        <w:rPr>
          <w:rFonts w:cs="Times New Roman" w:hAnsi="Times New Roman" w:eastAsia="Times New Roman" w:ascii="Times New Roman"/>
          <w:color w:val="221F1F"/>
          <w:spacing w:val="1"/>
          <w:w w:val="119"/>
          <w:position w:val="3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2"/>
          <w:szCs w:val="12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33"/>
          <w:position w:val="-3"/>
          <w:sz w:val="10"/>
          <w:szCs w:val="10"/>
        </w:rPr>
        <w:t>i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-3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2"/>
          <w:szCs w:val="12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0"/>
          <w:szCs w:val="10"/>
        </w:rPr>
        <w:t>x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                          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3"/>
          <w:sz w:val="18"/>
          <w:szCs w:val="18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3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2"/>
          <w:w w:val="104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3"/>
          <w:sz w:val="18"/>
          <w:szCs w:val="18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2"/>
          <w:szCs w:val="12"/>
        </w:rPr>
        <w:t>x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04"/>
      </w:pPr>
      <w:r>
        <w:rPr>
          <w:rFonts w:cs="Times New Roman" w:hAnsi="Times New Roman" w:eastAsia="Times New Roman" w:ascii="Times New Roman"/>
          <w:color w:val="221F1F"/>
          <w:spacing w:val="1"/>
          <w:w w:val="139"/>
          <w:position w:val="2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2"/>
          <w:sz w:val="18"/>
          <w:szCs w:val="18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33"/>
          <w:position w:val="-3"/>
          <w:sz w:val="10"/>
          <w:szCs w:val="10"/>
        </w:rPr>
        <w:t>i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-3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;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1"/>
          <w:sz w:val="12"/>
          <w:szCs w:val="12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0"/>
          <w:szCs w:val="10"/>
        </w:rPr>
        <w:t>x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3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                          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2"/>
          <w:sz w:val="18"/>
          <w:szCs w:val="18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-13"/>
          <w:w w:val="111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2"/>
          <w:sz w:val="18"/>
          <w:szCs w:val="18"/>
        </w:rPr>
        <w:t>overhead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4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2"/>
          <w:w w:val="104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x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spacing w:val="-59"/>
          <w:w w:val="127"/>
          <w:position w:val="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21F1F"/>
          <w:spacing w:val="-31"/>
          <w:w w:val="199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2"/>
          <w:sz w:val="12"/>
          <w:szCs w:val="12"/>
        </w:rPr>
        <w:t>p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2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16"/>
          <w:w w:val="68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mean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1"/>
          <w:sz w:val="18"/>
          <w:szCs w:val="18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time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spacing w:val="-59"/>
          <w:w w:val="127"/>
          <w:position w:val="1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21F1F"/>
          <w:spacing w:val="-31"/>
          <w:w w:val="199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02"/>
          <w:position w:val="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position w:val="-2"/>
          <w:sz w:val="12"/>
          <w:szCs w:val="12"/>
        </w:rPr>
        <w:t>i;j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4"/>
          <w:w w:val="68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mean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1"/>
          <w:sz w:val="18"/>
          <w:szCs w:val="18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time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edge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2"/>
          <w:position w:val="1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position w:val="-2"/>
          <w:sz w:val="12"/>
          <w:szCs w:val="12"/>
        </w:rPr>
        <w:t>i;j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40"/>
        <w:ind w:left="104"/>
      </w:pPr>
      <w:r>
        <w:rPr>
          <w:rFonts w:cs="Times New Roman" w:hAnsi="Times New Roman" w:eastAsia="Times New Roman" w:ascii="Times New Roman"/>
          <w:color w:val="221F1F"/>
          <w:spacing w:val="-91"/>
          <w:w w:val="100"/>
          <w:position w:val="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2"/>
          <w:sz w:val="18"/>
          <w:szCs w:val="18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57"/>
          <w:position w:val="-3"/>
          <w:sz w:val="10"/>
          <w:szCs w:val="10"/>
        </w:rPr>
        <w:t>j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3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                              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mean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3"/>
          <w:sz w:val="18"/>
          <w:szCs w:val="18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5"/>
          <w:w w:val="109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3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"/>
          <w:sz w:val="12"/>
          <w:szCs w:val="12"/>
        </w:rPr>
        <w:t>j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40"/>
        <w:ind w:left="104"/>
      </w:pPr>
      <w:r>
        <w:rPr>
          <w:rFonts w:cs="Times New Roman" w:hAnsi="Times New Roman" w:eastAsia="Times New Roman" w:ascii="Times New Roman"/>
          <w:color w:val="221F1F"/>
          <w:spacing w:val="-91"/>
          <w:w w:val="100"/>
          <w:position w:val="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2"/>
          <w:sz w:val="18"/>
          <w:szCs w:val="18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-1"/>
          <w:sz w:val="12"/>
          <w:szCs w:val="12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-3"/>
          <w:sz w:val="10"/>
          <w:szCs w:val="10"/>
        </w:rPr>
        <w:t>i;j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3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                           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mean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3"/>
          <w:sz w:val="18"/>
          <w:szCs w:val="18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6"/>
          <w:w w:val="109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3"/>
          <w:sz w:val="18"/>
          <w:szCs w:val="18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5"/>
          <w:w w:val="109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3"/>
          <w:sz w:val="18"/>
          <w:szCs w:val="18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11"/>
          <w:w w:val="109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3"/>
          <w:sz w:val="18"/>
          <w:szCs w:val="18"/>
        </w:rPr>
        <w:t>between</w:t>
      </w:r>
      <w:r>
        <w:rPr>
          <w:rFonts w:cs="Times New Roman" w:hAnsi="Times New Roman" w:eastAsia="Times New Roman" w:ascii="Times New Roman"/>
          <w:color w:val="221F1F"/>
          <w:spacing w:val="7"/>
          <w:w w:val="109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3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13"/>
          <w:w w:val="109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3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"/>
          <w:sz w:val="12"/>
          <w:szCs w:val="12"/>
        </w:rPr>
        <w:t>j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20"/>
        <w:ind w:left="104"/>
      </w:pPr>
      <w:r>
        <w:rPr>
          <w:rFonts w:cs="Times New Roman" w:hAnsi="Times New Roman" w:eastAsia="Times New Roman" w:ascii="Times New Roman"/>
          <w:color w:val="221F1F"/>
          <w:spacing w:val="-114"/>
          <w:w w:val="139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99"/>
          <w:position w:val="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0"/>
          <w:sz w:val="18"/>
          <w:szCs w:val="18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2"/>
          <w:szCs w:val="12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33"/>
          <w:position w:val="-5"/>
          <w:sz w:val="10"/>
          <w:szCs w:val="10"/>
        </w:rPr>
        <w:t>i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5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                              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mean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2"/>
          <w:sz w:val="18"/>
          <w:szCs w:val="18"/>
        </w:rPr>
        <w:t>overhead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2"/>
          <w:w w:val="104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2"/>
          <w:szCs w:val="12"/>
        </w:rPr>
        <w:t>x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20"/>
        <w:ind w:left="104"/>
      </w:pPr>
      <w:r>
        <w:rPr>
          <w:rFonts w:cs="Times New Roman" w:hAnsi="Times New Roman" w:eastAsia="Times New Roman" w:ascii="Times New Roman"/>
          <w:color w:val="221F1F"/>
          <w:spacing w:val="1"/>
          <w:w w:val="116"/>
          <w:position w:val="2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0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0"/>
          <w:sz w:val="12"/>
          <w:szCs w:val="12"/>
        </w:rPr>
        <w:t>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6"/>
          <w:w w:val="116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mean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failed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2"/>
          <w:sz w:val="18"/>
          <w:szCs w:val="18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0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2"/>
          <w:sz w:val="18"/>
          <w:szCs w:val="18"/>
        </w:rPr>
        <w:t>namely</w:t>
      </w:r>
      <w:r>
        <w:rPr>
          <w:rFonts w:cs="Times New Roman" w:hAnsi="Times New Roman" w:eastAsia="Times New Roman" w:ascii="Times New Roman"/>
          <w:color w:val="221F1F"/>
          <w:spacing w:val="-17"/>
          <w:w w:val="113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2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31"/>
          <w:w w:val="113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93"/>
          <w:w w:val="100"/>
          <w:position w:val="2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2"/>
          <w:sz w:val="18"/>
          <w:szCs w:val="18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2"/>
          <w:szCs w:val="12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33"/>
          <w:position w:val="-3"/>
          <w:sz w:val="10"/>
          <w:szCs w:val="10"/>
        </w:rPr>
        <w:t>i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3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04"/>
      </w:pPr>
      <w:r>
        <w:rPr>
          <w:rFonts w:cs="Times New Roman" w:hAnsi="Times New Roman" w:eastAsia="Times New Roman" w:ascii="Times New Roman"/>
          <w:color w:val="221F1F"/>
          <w:spacing w:val="1"/>
          <w:w w:val="95"/>
          <w:position w:val="2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1"/>
          <w:sz w:val="12"/>
          <w:szCs w:val="12"/>
        </w:rPr>
        <w:t>p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                                     </w:t>
      </w:r>
      <w:r>
        <w:rPr>
          <w:rFonts w:cs="Times New Roman" w:hAnsi="Times New Roman" w:eastAsia="Times New Roman" w:ascii="Times New Roman"/>
          <w:color w:val="221F1F"/>
          <w:spacing w:val="15"/>
          <w:w w:val="68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time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2"/>
          <w:w w:val="104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that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executes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8"/>
          <w:position w:val="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9"/>
          <w:w w:val="118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2"/>
          <w:sz w:val="18"/>
          <w:szCs w:val="18"/>
        </w:rPr>
        <w:t>processors.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w w:val="98"/>
          <w:position w:val="1"/>
          <w:sz w:val="18"/>
          <w:szCs w:val="18"/>
        </w:rPr>
        <w:t>W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                                     </w:t>
      </w:r>
      <w:r>
        <w:rPr>
          <w:rFonts w:cs="Times New Roman" w:hAnsi="Times New Roman" w:eastAsia="Times New Roman" w:ascii="Times New Roman"/>
          <w:color w:val="221F1F"/>
          <w:spacing w:val="4"/>
          <w:w w:val="68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1"/>
          <w:sz w:val="18"/>
          <w:szCs w:val="18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work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1"/>
          <w:w w:val="104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that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executes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8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8"/>
          <w:w w:val="118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1"/>
          <w:sz w:val="18"/>
          <w:szCs w:val="18"/>
        </w:rPr>
        <w:t>processors.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04"/>
      </w:pPr>
      <w:r>
        <w:rPr>
          <w:rFonts w:cs="Times New Roman" w:hAnsi="Times New Roman" w:eastAsia="Times New Roman" w:ascii="Times New Roman"/>
          <w:color w:val="221F1F"/>
          <w:w w:val="106"/>
          <w:position w:val="2"/>
          <w:sz w:val="18"/>
          <w:szCs w:val="18"/>
        </w:rPr>
        <w:t>AL</w:t>
      </w:r>
      <w:r>
        <w:rPr>
          <w:rFonts w:cs="Times New Roman" w:hAnsi="Times New Roman" w:eastAsia="Times New Roman" w:ascii="Times New Roman"/>
          <w:color w:val="221F1F"/>
          <w:w w:val="76"/>
          <w:position w:val="2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w w:val="123"/>
          <w:position w:val="2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221F1F"/>
          <w:w w:val="68"/>
          <w:position w:val="2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w w:val="100"/>
          <w:position w:val="2"/>
          <w:sz w:val="18"/>
          <w:szCs w:val="18"/>
        </w:rPr>
        <w:t>                             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lower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position w:val="2"/>
          <w:sz w:val="18"/>
          <w:szCs w:val="18"/>
        </w:rPr>
        <w:t>bound</w:t>
      </w:r>
      <w:r>
        <w:rPr>
          <w:rFonts w:cs="Times New Roman" w:hAnsi="Times New Roman" w:eastAsia="Times New Roman" w:ascii="Times New Roman"/>
          <w:color w:val="221F1F"/>
          <w:spacing w:val="-9"/>
          <w:w w:val="115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2"/>
          <w:sz w:val="18"/>
          <w:szCs w:val="18"/>
        </w:rPr>
        <w:t>number</w:t>
      </w:r>
      <w:r>
        <w:rPr>
          <w:rFonts w:cs="Times New Roman" w:hAnsi="Times New Roman" w:eastAsia="Times New Roman" w:ascii="Times New Roman"/>
          <w:color w:val="221F1F"/>
          <w:spacing w:val="-8"/>
          <w:w w:val="114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allotted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                             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weight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8"/>
          <w:szCs w:val="18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6"/>
          <w:w w:val="10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overhead.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w w:val="109"/>
          <w:position w:val="1"/>
          <w:sz w:val="18"/>
          <w:szCs w:val="18"/>
        </w:rPr>
        <w:t>EST</w:t>
      </w:r>
      <w:r>
        <w:rPr>
          <w:rFonts w:cs="Times New Roman" w:hAnsi="Times New Roman" w:eastAsia="Times New Roman" w:ascii="Times New Roman"/>
          <w:color w:val="221F1F"/>
          <w:w w:val="76"/>
          <w:position w:val="1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w w:val="95"/>
          <w:position w:val="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1"/>
          <w:sz w:val="12"/>
          <w:szCs w:val="12"/>
        </w:rPr>
        <w:t>k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                               </w:t>
      </w:r>
      <w:r>
        <w:rPr>
          <w:rFonts w:cs="Times New Roman" w:hAnsi="Times New Roman" w:eastAsia="Times New Roman" w:ascii="Times New Roman"/>
          <w:color w:val="221F1F"/>
          <w:spacing w:val="20"/>
          <w:w w:val="68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earliest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start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time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2"/>
          <w:w w:val="104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1"/>
          <w:sz w:val="18"/>
          <w:szCs w:val="18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1"/>
          <w:sz w:val="12"/>
          <w:szCs w:val="12"/>
        </w:rPr>
        <w:t>k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04"/>
      </w:pPr>
      <w:r>
        <w:rPr>
          <w:rFonts w:cs="Times New Roman" w:hAnsi="Times New Roman" w:eastAsia="Times New Roman" w:ascii="Times New Roman"/>
          <w:color w:val="221F1F"/>
          <w:w w:val="114"/>
          <w:position w:val="2"/>
          <w:sz w:val="18"/>
          <w:szCs w:val="18"/>
        </w:rPr>
        <w:t>EFT</w:t>
      </w:r>
      <w:r>
        <w:rPr>
          <w:rFonts w:cs="Times New Roman" w:hAnsi="Times New Roman" w:eastAsia="Times New Roman" w:ascii="Times New Roman"/>
          <w:color w:val="221F1F"/>
          <w:w w:val="76"/>
          <w:position w:val="2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w w:val="95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1"/>
          <w:sz w:val="12"/>
          <w:szCs w:val="12"/>
        </w:rPr>
        <w:t>k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8"/>
          <w:position w:val="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                       </w:t>
      </w:r>
      <w:r>
        <w:rPr>
          <w:rFonts w:cs="Times New Roman" w:hAnsi="Times New Roman" w:eastAsia="Times New Roman" w:ascii="Times New Roman"/>
          <w:color w:val="221F1F"/>
          <w:spacing w:val="8"/>
          <w:w w:val="68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earliest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finish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time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1"/>
          <w:w w:val="104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k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with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other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tasks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8"/>
          <w:position w:val="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pict>
          <v:group style="position:absolute;margin-left:25.6709pt;margin-top:13.8753pt;width:515.133pt;height:1.286pt;mso-position-horizontal-relative:page;mso-position-vertical-relative:paragraph;z-index:-1840" coordorigin="513,278" coordsize="10303,26">
            <v:shape style="position:absolute;left:524;top:295;width:10282;height:0" coordorigin="524,295" coordsize="10282,0" path="m524,295l10806,295e" filled="f" stroked="t" strokeweight="0.61022pt" strokecolor="#221F1F">
              <v:path arrowok="t"/>
            </v:shape>
            <v:shape style="position:absolute;left:522;top:295;width:10286;height:0" coordorigin="522,295" coordsize="10286,0" path="m522,295l10808,295e" filled="f" stroked="t" strokeweight="0.82622pt" strokecolor="#221F1F">
              <v:path arrowok="t"/>
            </v:shape>
            <v:shape style="position:absolute;left:524;top:285;width:10282;height:0" coordorigin="524,285" coordsize="10282,0" path="m524,285l10806,285e" filled="f" stroked="t" strokeweight="0.61pt" strokecolor="#221F1F">
              <v:path arrowok="t"/>
            </v:shape>
            <v:shape style="position:absolute;left:524;top:280;width:10282;height:10" coordorigin="524,280" coordsize="10282,10" path="m10806,290l524,290,524,280,10806,280e" filled="f" stroked="t" strokeweight="0.216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w w:val="114"/>
          <w:position w:val="2"/>
          <w:sz w:val="18"/>
          <w:szCs w:val="18"/>
        </w:rPr>
        <w:t>EFT</w:t>
      </w:r>
      <w:r>
        <w:rPr>
          <w:rFonts w:cs="Times New Roman" w:hAnsi="Times New Roman" w:eastAsia="Times New Roman" w:ascii="Times New Roman"/>
          <w:color w:val="221F1F"/>
          <w:w w:val="76"/>
          <w:position w:val="2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02"/>
          <w:position w:val="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position w:val="-1"/>
          <w:sz w:val="12"/>
          <w:szCs w:val="12"/>
        </w:rPr>
        <w:t>i;j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8"/>
          <w:position w:val="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x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8"/>
          <w:szCs w:val="18"/>
        </w:rPr>
        <w:t>                    </w:t>
      </w:r>
      <w:r>
        <w:rPr>
          <w:rFonts w:cs="Times New Roman" w:hAnsi="Times New Roman" w:eastAsia="Times New Roman" w:ascii="Times New Roman"/>
          <w:color w:val="221F1F"/>
          <w:spacing w:val="11"/>
          <w:w w:val="68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earliest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8"/>
          <w:szCs w:val="18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finish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time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edge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6"/>
          <w:position w:val="2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1"/>
          <w:sz w:val="12"/>
          <w:szCs w:val="12"/>
        </w:rPr>
        <w:t>i;j</w:t>
      </w:r>
      <w:r>
        <w:rPr>
          <w:rFonts w:cs="Times New Roman" w:hAnsi="Times New Roman" w:eastAsia="Times New Roman" w:ascii="Times New Roman"/>
          <w:color w:val="221F1F"/>
          <w:spacing w:val="18"/>
          <w:w w:val="116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from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2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221F1F"/>
          <w:spacing w:val="3"/>
          <w:w w:val="121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1"/>
          <w:position w:val="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6"/>
          <w:w w:val="121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x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Rule="exact" w:line="240"/>
        <w:sectPr>
          <w:pgMar w:header="0" w:footer="0" w:top="400" w:bottom="280" w:left="420" w:right="380"/>
          <w:headerReference w:type="default" r:id="rId9"/>
          <w:pgSz w:w="11300" w:h="154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9" w:lineRule="exact" w:line="220"/>
        <w:ind w:left="104" w:right="-35"/>
      </w:pP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7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proces-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sor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40"/>
        <w:ind w:left="2843"/>
      </w:pPr>
      <w:r>
        <w:rPr>
          <w:rFonts w:cs="Times New Roman" w:hAnsi="Times New Roman" w:eastAsia="Times New Roman" w:ascii="Times New Roman"/>
          <w:color w:val="221F1F"/>
          <w:w w:val="233"/>
          <w:position w:val="-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position w:val="-1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8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10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31"/>
          <w:w w:val="113"/>
          <w:position w:val="-1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8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0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1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-8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4" w:lineRule="atLeast" w:line="220"/>
        <w:ind w:right="78"/>
        <w:sectPr>
          <w:type w:val="continuous"/>
          <w:pgSz w:w="11300" w:h="15440"/>
          <w:pgMar w:top="640" w:bottom="0" w:left="420" w:right="380"/>
          <w:cols w:num="2" w:equalWidth="off">
            <w:col w:w="5126" w:space="239"/>
            <w:col w:w="513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values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their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values,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respectively.</w:t>
      </w:r>
      <w:r>
        <w:rPr>
          <w:rFonts w:cs="Times New Roman" w:hAnsi="Times New Roman" w:eastAsia="Times New Roman" w:ascii="Times New Roman"/>
          <w:color w:val="221F1F"/>
          <w:spacing w:val="-3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work,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computational</w:t>
      </w:r>
      <w:r>
        <w:rPr>
          <w:rFonts w:cs="Times New Roman" w:hAnsi="Times New Roman" w:eastAsia="Times New Roman" w:ascii="Times New Roman"/>
          <w:color w:val="221F1F"/>
          <w:spacing w:val="2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2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38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solve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3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  <w:ind w:left="104" w:right="-48"/>
      </w:pP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-6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6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12"/>
          <w:position w:val="5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w w:val="35"/>
          <w:position w:val="5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w w:val="119"/>
          <w:position w:val="5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w w:val="97"/>
          <w:position w:val="2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w w:val="127"/>
          <w:position w:val="-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5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3"/>
          <w:sz w:val="13"/>
          <w:szCs w:val="13"/>
        </w:rPr>
        <w:t>        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1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13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10"/>
        <w:ind w:right="-51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compute</w:t>
      </w:r>
      <w:r>
        <w:rPr>
          <w:rFonts w:cs="Times New Roman" w:hAnsi="Times New Roman" w:eastAsia="Times New Roman" w:ascii="Times New Roman"/>
          <w:color w:val="221F1F"/>
          <w:spacing w:val="-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priorities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tasks.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/>
        <w:sectPr>
          <w:type w:val="continuous"/>
          <w:pgSz w:w="11300" w:h="15440"/>
          <w:pgMar w:top="640" w:bottom="0" w:left="420" w:right="380"/>
          <w:cols w:num="4" w:equalWidth="off">
            <w:col w:w="426" w:space="1297"/>
            <w:col w:w="1435" w:space="2207"/>
            <w:col w:w="4230" w:space="59"/>
            <w:col w:w="84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het-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04" w:right="-48"/>
      </w:pP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respectively.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96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3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6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0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3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6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erogeneous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computing</w:t>
      </w:r>
      <w:r>
        <w:rPr>
          <w:rFonts w:cs="Times New Roman" w:hAnsi="Times New Roman" w:eastAsia="Times New Roman" w:ascii="Times New Roman"/>
          <w:color w:val="221F1F"/>
          <w:spacing w:val="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system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processors,</w:t>
      </w:r>
      <w:r>
        <w:rPr>
          <w:rFonts w:cs="Times New Roman" w:hAnsi="Times New Roman" w:eastAsia="Times New Roman" w:ascii="Times New Roman"/>
          <w:color w:val="221F1F"/>
          <w:spacing w:val="-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-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computed</w:t>
      </w:r>
      <w:r>
        <w:rPr>
          <w:rFonts w:cs="Times New Roman" w:hAnsi="Times New Roman" w:eastAsia="Times New Roman" w:ascii="Times New Roman"/>
          <w:color w:val="221F1F"/>
          <w:spacing w:val="-9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140"/>
        <w:ind w:left="2310" w:right="1917"/>
        <w:sectPr>
          <w:type w:val="continuous"/>
          <w:pgSz w:w="11300" w:h="15440"/>
          <w:pgMar w:top="640" w:bottom="0" w:left="420" w:right="380"/>
          <w:cols w:num="3" w:equalWidth="off">
            <w:col w:w="1160" w:space="555"/>
            <w:col w:w="1989" w:space="1660"/>
            <w:col w:w="5136"/>
          </w:cols>
        </w:sectPr>
      </w:pPr>
      <w:r>
        <w:pict>
          <v:shape type="#_x0000_t202" style="position:absolute;margin-left:410.513pt;margin-top:1.44981pt;width:5.79696pt;height:6.6251pt;mso-position-horizontal-relative:page;mso-position-vertical-relative:paragraph;z-index:-183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4"/>
                      <w:sz w:val="13"/>
                      <w:szCs w:val="13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Sakkal Majalla" w:hAnsi="Sakkal Majalla" w:eastAsia="Sakkal Majalla" w:ascii="Sakkal Majalla"/>
          <w:color w:val="221F1F"/>
          <w:spacing w:val="0"/>
          <w:w w:val="334"/>
          <w:position w:val="-4"/>
          <w:sz w:val="19"/>
          <w:szCs w:val="19"/>
        </w:rPr>
        <w:t>X</w:t>
      </w:r>
      <w:r>
        <w:rPr>
          <w:rFonts w:cs="Sakkal Majalla" w:hAnsi="Sakkal Majalla" w:eastAsia="Sakkal Majalla" w:ascii="Sakkal Majalla"/>
          <w:color w:val="221F1F"/>
          <w:spacing w:val="-130"/>
          <w:w w:val="334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30"/>
          <w:w w:val="334"/>
          <w:position w:val="-9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10"/>
          <w:w w:val="334"/>
          <w:position w:val="-9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0"/>
          <w:position w:val="-9"/>
          <w:sz w:val="19"/>
          <w:szCs w:val="19"/>
          <w:u w:val="single" w:color="221F1F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90"/>
          <w:position w:val="-9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0"/>
          <w:position w:val="-9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0"/>
          <w:position w:val="-9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0"/>
          <w:position w:val="-9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0"/>
          <w:position w:val="-9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0"/>
          <w:position w:val="-9"/>
          <w:sz w:val="19"/>
          <w:szCs w:val="19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5"/>
          <w:w w:val="90"/>
          <w:position w:val="-9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2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9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9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ind w:left="343" w:right="-4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1"/>
          <w:sz w:val="19"/>
          <w:szCs w:val="19"/>
        </w:rPr>
        <w:t>during</w:t>
      </w:r>
      <w:r>
        <w:rPr>
          <w:rFonts w:cs="Times New Roman" w:hAnsi="Times New Roman" w:eastAsia="Times New Roman" w:ascii="Times New Roman"/>
          <w:color w:val="221F1F"/>
          <w:spacing w:val="6"/>
          <w:w w:val="11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1"/>
          <w:sz w:val="19"/>
          <w:szCs w:val="19"/>
        </w:rPr>
        <w:t>execution</w:t>
      </w:r>
      <w:r>
        <w:rPr>
          <w:rFonts w:cs="Times New Roman" w:hAnsi="Times New Roman" w:eastAsia="Times New Roman" w:ascii="Times New Roman"/>
          <w:color w:val="221F1F"/>
          <w:spacing w:val="11"/>
          <w:w w:val="109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1"/>
          <w:sz w:val="19"/>
          <w:szCs w:val="19"/>
        </w:rPr>
        <w:t>resource</w:t>
      </w:r>
      <w:r>
        <w:rPr>
          <w:rFonts w:cs="Times New Roman" w:hAnsi="Times New Roman" w:eastAsia="Times New Roman" w:ascii="Times New Roman"/>
          <w:color w:val="221F1F"/>
          <w:spacing w:val="24"/>
          <w:w w:val="108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/>
        <w:ind w:left="104" w:right="-48"/>
      </w:pP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assumed</w:t>
      </w:r>
      <w:r>
        <w:rPr>
          <w:rFonts w:cs="Times New Roman" w:hAnsi="Times New Roman" w:eastAsia="Times New Roman" w:ascii="Times New Roman"/>
          <w:color w:val="221F1F"/>
          <w:spacing w:val="-5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uniformly</w:t>
      </w:r>
      <w:r>
        <w:rPr>
          <w:rFonts w:cs="Times New Roman" w:hAnsi="Times New Roman" w:eastAsia="Times New Roman" w:ascii="Times New Roman"/>
          <w:color w:val="221F1F"/>
          <w:spacing w:val="-1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distributed.</w:t>
      </w:r>
      <w:r>
        <w:rPr>
          <w:rFonts w:cs="Times New Roman" w:hAnsi="Times New Roman" w:eastAsia="Times New Roman" w:ascii="Times New Roman"/>
          <w:color w:val="221F1F"/>
          <w:spacing w:val="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resource</w:t>
      </w:r>
      <w:r>
        <w:rPr>
          <w:rFonts w:cs="Times New Roman" w:hAnsi="Times New Roman" w:eastAsia="Times New Roman" w:ascii="Times New Roman"/>
          <w:color w:val="221F1F"/>
          <w:spacing w:val="17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fails,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2"/>
        <w:ind w:right="-62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-62"/>
          <w:w w:val="127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8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8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12" w:lineRule="exact" w:line="180"/>
        <w:ind w:left="904" w:right="1732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sectPr>
          <w:type w:val="continuous"/>
          <w:pgSz w:w="11300" w:h="15440"/>
          <w:pgMar w:top="640" w:bottom="0" w:left="420" w:right="380"/>
          <w:cols w:num="3" w:equalWidth="off">
            <w:col w:w="5126" w:space="1901"/>
            <w:col w:w="687" w:space="14"/>
            <w:col w:w="2772"/>
          </w:cols>
        </w:sectPr>
      </w:pP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2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6"/>
          <w:sz w:val="19"/>
          <w:szCs w:val="19"/>
        </w:rPr>
        <w:t>mw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6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6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04" w:right="-51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-1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overhead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2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8" w:lineRule="exact" w:line="220"/>
        <w:ind w:right="79"/>
        <w:sectPr>
          <w:type w:val="continuous"/>
          <w:pgSz w:w="11300" w:h="15440"/>
          <w:pgMar w:top="640" w:bottom="0" w:left="420" w:right="380"/>
          <w:cols w:num="2" w:equalWidth="off">
            <w:col w:w="4295" w:space="1070"/>
            <w:col w:w="513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4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edge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computed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2720" w:val="left"/>
        </w:tabs>
        <w:jc w:val="left"/>
        <w:spacing w:lineRule="exact" w:line="60"/>
        <w:ind w:left="1301" w:right="-53"/>
      </w:pPr>
      <w:r>
        <w:rPr>
          <w:rFonts w:cs="Sakkal Majalla" w:hAnsi="Sakkal Majalla" w:eastAsia="Sakkal Majalla" w:ascii="Sakkal Majalla"/>
          <w:color w:val="221F1F"/>
          <w:w w:val="118"/>
          <w:position w:val="7"/>
          <w:sz w:val="19"/>
          <w:szCs w:val="19"/>
        </w:rPr>
        <w:t>Z</w:t>
      </w:r>
      <w:r>
        <w:rPr>
          <w:rFonts w:cs="Sakkal Majalla" w:hAnsi="Sakkal Majalla" w:eastAsia="Sakkal Majalla" w:ascii="Sakkal Majalla"/>
          <w:color w:val="221F1F"/>
          <w:w w:val="100"/>
          <w:position w:val="7"/>
          <w:sz w:val="19"/>
          <w:szCs w:val="19"/>
        </w:rPr>
        <w:t>  </w:t>
      </w:r>
      <w:r>
        <w:rPr>
          <w:rFonts w:cs="Sakkal Majalla" w:hAnsi="Sakkal Majalla" w:eastAsia="Sakkal Majalla" w:ascii="Sakkal Majalla"/>
          <w:color w:val="221F1F"/>
          <w:spacing w:val="4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2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2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2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2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0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2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99"/>
          <w:position w:val="-5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  <w:u w:val="single" w:color="221F1F"/>
        </w:rPr>
        <w:t>      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5"/>
          <w:sz w:val="19"/>
          <w:szCs w:val="19"/>
          <w:u w:val="single" w:color="221F1F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  <w:u w:val="single" w:color="221F1F"/>
        </w:rPr>
        <w:tab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60"/>
        <w:sectPr>
          <w:type w:val="continuous"/>
          <w:pgSz w:w="11300" w:h="15440"/>
          <w:pgMar w:top="640" w:bottom="0" w:left="420" w:right="380"/>
          <w:cols w:num="2" w:equalWidth="off">
            <w:col w:w="2739" w:space="912"/>
            <w:col w:w="684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9"/>
          <w:position w:val="-5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99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5"/>
          <w:sz w:val="19"/>
          <w:szCs w:val="19"/>
          <w:u w:val="single" w:color="221F1F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8"/>
          <w:sz w:val="13"/>
          <w:szCs w:val="13"/>
          <w:u w:val="single" w:color="221F1F"/>
        </w:rPr>
        <w:t>p</w:t>
      </w:r>
      <w:r>
        <w:rPr>
          <w:rFonts w:cs="Times New Roman" w:hAnsi="Times New Roman" w:eastAsia="Times New Roman" w:ascii="Times New Roman"/>
          <w:color w:val="221F1F"/>
          <w:spacing w:val="7"/>
          <w:w w:val="112"/>
          <w:position w:val="-8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-5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-5"/>
          <w:sz w:val="19"/>
          <w:szCs w:val="19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8"/>
          <w:w w:val="85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8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26"/>
          <w:position w:val="-8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  <w:u w:val="single" w:color="221F1F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5"/>
          <w:sz w:val="19"/>
          <w:szCs w:val="19"/>
          <w:u w:val="single" w:color="221F1F"/>
        </w:rPr>
        <w:t>p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3"/>
          <w:szCs w:val="13"/>
          <w:u w:val="single" w:color="221F1F"/>
        </w:rPr>
        <w:t>x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-8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5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5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  <w:ind w:left="363" w:right="-58"/>
      </w:pPr>
      <w:r>
        <w:rPr>
          <w:rFonts w:cs="Times New Roman" w:hAnsi="Times New Roman" w:eastAsia="Times New Roman" w:ascii="Times New Roman"/>
          <w:color w:val="221F1F"/>
          <w:spacing w:val="1"/>
          <w:w w:val="139"/>
          <w:position w:val="-4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4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-1"/>
          <w:w w:val="119"/>
          <w:position w:val="-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7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0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1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7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9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3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4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3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"/>
        <w:ind w:right="-48"/>
      </w:pPr>
      <w:r>
        <w:rPr>
          <w:rFonts w:cs="Times New Roman" w:hAnsi="Times New Roman" w:eastAsia="Times New Roman" w:ascii="Times New Roman"/>
          <w:color w:val="221F1F"/>
          <w:w w:val="127"/>
          <w:position w:val="-15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w w:val="100"/>
          <w:position w:val="-15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1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98"/>
          <w:position w:val="-15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-15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dt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4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4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position w:val="-4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4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4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7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94" w:lineRule="exact" w:line="60"/>
        <w:ind w:right="-62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-61"/>
          <w:w w:val="127"/>
          <w:position w:val="-1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99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1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160"/>
        <w:ind w:left="339" w:right="1783"/>
      </w:pPr>
      <w:r>
        <w:br w:type="column"/>
      </w:r>
      <w:r>
        <w:rPr>
          <w:rFonts w:cs="Sakkal Majalla" w:hAnsi="Sakkal Majalla" w:eastAsia="Sakkal Majalla" w:ascii="Sakkal Majalla"/>
          <w:color w:val="221F1F"/>
          <w:spacing w:val="0"/>
          <w:w w:val="334"/>
          <w:position w:val="4"/>
          <w:sz w:val="19"/>
          <w:szCs w:val="19"/>
        </w:rPr>
        <w:t>X</w:t>
      </w:r>
      <w:r>
        <w:rPr>
          <w:rFonts w:cs="Sakkal Majalla" w:hAnsi="Sakkal Majalla" w:eastAsia="Sakkal Majalla" w:ascii="Sakkal Majalla"/>
          <w:color w:val="221F1F"/>
          <w:spacing w:val="-73"/>
          <w:w w:val="334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73"/>
          <w:w w:val="334"/>
          <w:position w:val="-1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7"/>
          <w:w w:val="334"/>
          <w:position w:val="-1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1"/>
          <w:sz w:val="19"/>
          <w:szCs w:val="19"/>
          <w:u w:val="single" w:color="221F1F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1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1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1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1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1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-1"/>
          <w:sz w:val="19"/>
          <w:szCs w:val="19"/>
          <w:u w:val="single" w:color="221F1F"/>
        </w:rPr>
        <w:t>e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-1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-1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4"/>
          <w:sz w:val="13"/>
          <w:szCs w:val="13"/>
          <w:u w:val="single" w:color="221F1F"/>
        </w:rPr>
        <w:t>i;j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4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4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4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4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4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1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1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atLeast" w:line="0"/>
        <w:ind w:left="-39" w:right="1579"/>
        <w:sectPr>
          <w:type w:val="continuous"/>
          <w:pgSz w:w="11300" w:h="15440"/>
          <w:pgMar w:top="640" w:bottom="0" w:left="420" w:right="380"/>
          <w:cols w:num="6" w:equalWidth="off">
            <w:col w:w="1301" w:space="741"/>
            <w:col w:w="571" w:space="157"/>
            <w:col w:w="830" w:space="790"/>
            <w:col w:w="477" w:space="2004"/>
            <w:col w:w="295" w:space="144"/>
            <w:col w:w="3190"/>
          </w:cols>
        </w:sectPr>
      </w:pP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                    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40"/>
        <w:ind w:left="1406" w:right="-5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3"/>
          <w:szCs w:val="13"/>
        </w:rPr>
        <w:t>               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76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color w:val="221F1F"/>
          <w:spacing w:val="24"/>
          <w:w w:val="126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6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6"/>
          <w:sz w:val="19"/>
          <w:szCs w:val="19"/>
        </w:rPr>
        <w:t>                                    </w:t>
      </w:r>
      <w:r>
        <w:rPr>
          <w:rFonts w:cs="Times New Roman" w:hAnsi="Times New Roman" w:eastAsia="Times New Roman" w:ascii="Times New Roman"/>
          <w:color w:val="221F1F"/>
          <w:spacing w:val="19"/>
          <w:w w:val="68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0"/>
        <w:ind w:right="-4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3"/>
          <w:szCs w:val="13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3"/>
          <w:szCs w:val="13"/>
        </w:rPr>
        <w:t>  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45" w:lineRule="exact" w:line="160"/>
        <w:ind w:right="-46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3"/>
          <w:szCs w:val="13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1"/>
          <w:szCs w:val="11"/>
        </w:rPr>
        <w:t>x;k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-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2"/>
          <w:position w:val="2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22"/>
          <w:position w:val="2"/>
          <w:sz w:val="13"/>
          <w:szCs w:val="13"/>
        </w:rPr>
        <w:t>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  <w:sectPr>
          <w:type w:val="continuous"/>
          <w:pgSz w:w="11300" w:h="15440"/>
          <w:pgMar w:top="640" w:bottom="0" w:left="420" w:right="380"/>
          <w:cols w:num="4" w:equalWidth="off">
            <w:col w:w="4047" w:space="2891"/>
            <w:col w:w="361" w:space="334"/>
            <w:col w:w="378" w:space="31"/>
            <w:col w:w="245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7"/>
          <w:position w:val="3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w w:val="110"/>
          <w:position w:val="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w w:val="97"/>
          <w:position w:val="3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w w:val="97"/>
          <w:position w:val="3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w w:val="76"/>
          <w:position w:val="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w w:val="104"/>
          <w:position w:val="3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w w:val="107"/>
          <w:position w:val="0"/>
          <w:sz w:val="13"/>
          <w:szCs w:val="13"/>
        </w:rPr>
        <w:t>x;k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04" w:right="-53"/>
      </w:pP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3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221F1F"/>
          <w:spacing w:val="-7"/>
          <w:w w:val="113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3"/>
          <w:sz w:val="19"/>
          <w:szCs w:val="19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-6"/>
          <w:w w:val="109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3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180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20"/>
          <w:szCs w:val="20"/>
        </w:rPr>
        <w:t>2.2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4"/>
          <w:sz w:val="20"/>
          <w:szCs w:val="20"/>
        </w:rPr>
        <w:t>Nor</w:t>
      </w:r>
      <w:r>
        <w:rPr>
          <w:rFonts w:cs="Times New Roman" w:hAnsi="Times New Roman" w:eastAsia="Times New Roman" w:ascii="Times New Roman"/>
          <w:color w:val="221F1F"/>
          <w:spacing w:val="2"/>
          <w:w w:val="113"/>
          <w:position w:val="-4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4"/>
          <w:sz w:val="20"/>
          <w:szCs w:val="20"/>
        </w:rPr>
        <w:t>alization</w:t>
      </w:r>
      <w:r>
        <w:rPr>
          <w:rFonts w:cs="Times New Roman" w:hAnsi="Times New Roman" w:eastAsia="Times New Roman" w:ascii="Times New Roman"/>
          <w:color w:val="221F1F"/>
          <w:spacing w:val="5"/>
          <w:w w:val="113"/>
          <w:position w:val="-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-4"/>
          <w:sz w:val="20"/>
          <w:szCs w:val="20"/>
        </w:rPr>
        <w:t>Step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0"/>
          <w:szCs w:val="20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ectPr>
          <w:type w:val="continuous"/>
          <w:pgSz w:w="11300" w:h="15440"/>
          <w:pgMar w:top="640" w:bottom="0" w:left="420" w:right="380"/>
          <w:cols w:num="2" w:equalWidth="off">
            <w:col w:w="3929" w:space="1436"/>
            <w:col w:w="513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5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computed</w:t>
      </w:r>
      <w:r>
        <w:rPr>
          <w:rFonts w:cs="Times New Roman" w:hAnsi="Times New Roman" w:eastAsia="Times New Roman" w:ascii="Times New Roman"/>
          <w:color w:val="221F1F"/>
          <w:spacing w:val="-8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77" w:lineRule="auto" w:line="251"/>
        <w:ind w:left="104" w:right="-3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color w:val="221F1F"/>
          <w:spacing w:val="2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2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heterogeneous</w:t>
      </w:r>
      <w:r>
        <w:rPr>
          <w:rFonts w:cs="Times New Roman" w:hAnsi="Times New Roman" w:eastAsia="Times New Roman" w:ascii="Times New Roman"/>
          <w:color w:val="221F1F"/>
          <w:spacing w:val="4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com-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puting</w:t>
      </w:r>
      <w:r>
        <w:rPr>
          <w:rFonts w:cs="Times New Roman" w:hAnsi="Times New Roman" w:eastAsia="Times New Roman" w:ascii="Times New Roman"/>
          <w:color w:val="221F1F"/>
          <w:spacing w:val="14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system</w:t>
      </w:r>
      <w:r>
        <w:rPr>
          <w:rFonts w:cs="Times New Roman" w:hAnsi="Times New Roman" w:eastAsia="Times New Roman" w:ascii="Times New Roman"/>
          <w:color w:val="221F1F"/>
          <w:spacing w:val="-7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cessor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differ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those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same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another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100"/>
        <w:ind w:right="79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1"/>
          <w:sz w:val="13"/>
          <w:szCs w:val="13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right"/>
        <w:spacing w:lineRule="exact" w:line="280"/>
        <w:ind w:left="-68"/>
      </w:pPr>
      <w:r>
        <w:pict>
          <v:shape type="#_x0000_t202" style="position:absolute;margin-left:391.861pt;margin-top:5.97819pt;width:15.1642pt;height:9.4646pt;mso-position-horizontal-relative:page;mso-position-vertical-relative:paragraph;z-index:-183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120"/>
                    <w:ind w:right="-48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6"/>
                      <w:w w:val="103"/>
                      <w:position w:val="2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2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3"/>
                      <w:position w:val="2"/>
                      <w:sz w:val="19"/>
                      <w:szCs w:val="19"/>
                    </w:rPr>
                    <w:t>¼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6"/>
                      <w:w w:val="100"/>
                      <w:position w:val="2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-98"/>
          <w:w w:val="100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3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3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1"/>
          <w:szCs w:val="11"/>
        </w:rPr>
        <w:t>           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3"/>
          <w:sz w:val="11"/>
          <w:szCs w:val="11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34"/>
          <w:position w:val="21"/>
          <w:sz w:val="19"/>
          <w:szCs w:val="19"/>
        </w:rPr>
        <w:t>X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140"/>
        <w:ind w:right="15"/>
      </w:pPr>
      <w:r>
        <w:rPr>
          <w:rFonts w:cs="Times New Roman" w:hAnsi="Times New Roman" w:eastAsia="Times New Roman" w:ascii="Times New Roman"/>
          <w:color w:val="221F1F"/>
          <w:spacing w:val="0"/>
          <w:w w:val="106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3"/>
          <w:szCs w:val="13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320"/>
        <w:ind w:left="-46" w:right="165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9"/>
          <w:position w:val="10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1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99"/>
          <w:position w:val="1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w w:val="112"/>
          <w:position w:val="10"/>
          <w:sz w:val="19"/>
          <w:szCs w:val="19"/>
          <w:u w:val="single" w:color="221F1F"/>
        </w:rPr>
        <w:t>R</w:t>
      </w:r>
      <w:r>
        <w:rPr>
          <w:rFonts w:cs="Times New Roman" w:hAnsi="Times New Roman" w:eastAsia="Times New Roman" w:ascii="Times New Roman"/>
          <w:color w:val="221F1F"/>
          <w:w w:val="112"/>
          <w:position w:val="1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w w:val="112"/>
          <w:position w:val="1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w w:val="35"/>
          <w:position w:val="10"/>
          <w:sz w:val="19"/>
          <w:szCs w:val="19"/>
          <w:u w:val="single" w:color="221F1F"/>
        </w:rPr>
        <w:t>½</w:t>
      </w:r>
      <w:r>
        <w:rPr>
          <w:rFonts w:cs="Times New Roman" w:hAnsi="Times New Roman" w:eastAsia="Times New Roman" w:ascii="Times New Roman"/>
          <w:color w:val="221F1F"/>
          <w:w w:val="35"/>
          <w:position w:val="1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w w:val="35"/>
          <w:position w:val="1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w w:val="119"/>
          <w:position w:val="10"/>
          <w:sz w:val="19"/>
          <w:szCs w:val="19"/>
          <w:u w:val="single" w:color="221F1F"/>
        </w:rPr>
        <w:t>E</w:t>
      </w:r>
      <w:r>
        <w:rPr>
          <w:rFonts w:cs="Times New Roman" w:hAnsi="Times New Roman" w:eastAsia="Times New Roman" w:ascii="Times New Roman"/>
          <w:color w:val="221F1F"/>
          <w:w w:val="119"/>
          <w:position w:val="1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1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99"/>
          <w:position w:val="1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1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4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-18"/>
          <w:w w:val="101"/>
          <w:position w:val="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  <w:u w:val="single" w:color="221F1F"/>
        </w:rPr>
        <w:t>;p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5"/>
          <w:sz w:val="11"/>
          <w:szCs w:val="11"/>
          <w:u w:val="single" w:color="221F1F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5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5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5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5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5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1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1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10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5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140"/>
        <w:ind w:left="227" w:right="2013"/>
        <w:sectPr>
          <w:type w:val="continuous"/>
          <w:pgSz w:w="11300" w:h="15440"/>
          <w:pgMar w:top="640" w:bottom="0" w:left="420" w:right="380"/>
          <w:cols w:num="3" w:equalWidth="off">
            <w:col w:w="5126" w:space="1831"/>
            <w:col w:w="1036" w:space="30"/>
            <w:col w:w="2477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251"/>
        <w:ind w:left="104" w:right="-33"/>
      </w:pP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processor.</w:t>
      </w:r>
      <w:r>
        <w:rPr>
          <w:rFonts w:cs="Times New Roman" w:hAnsi="Times New Roman" w:eastAsia="Times New Roman" w:ascii="Times New Roman"/>
          <w:color w:val="221F1F"/>
          <w:spacing w:val="5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Therefore,</w:t>
      </w:r>
      <w:r>
        <w:rPr>
          <w:rFonts w:cs="Times New Roman" w:hAnsi="Times New Roman" w:eastAsia="Times New Roman" w:ascii="Times New Roman"/>
          <w:color w:val="221F1F"/>
          <w:spacing w:val="-1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priority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1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cannot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obtained.</w:t>
      </w:r>
      <w:r>
        <w:rPr>
          <w:rFonts w:cs="Times New Roman" w:hAnsi="Times New Roman" w:eastAsia="Times New Roman" w:ascii="Times New Roman"/>
          <w:color w:val="221F1F"/>
          <w:spacing w:val="1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One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method</w:t>
      </w:r>
      <w:r>
        <w:rPr>
          <w:rFonts w:cs="Times New Roman" w:hAnsi="Times New Roman" w:eastAsia="Times New Roman" w:ascii="Times New Roman"/>
          <w:color w:val="221F1F"/>
          <w:spacing w:val="8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solving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1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33"/>
          <w:w w:val="111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1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32"/>
          <w:w w:val="111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1"/>
          <w:sz w:val="19"/>
          <w:szCs w:val="19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46"/>
          <w:w w:val="111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1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/>
        <w:sectPr>
          <w:type w:val="continuous"/>
          <w:pgSz w:w="11300" w:h="15440"/>
          <w:pgMar w:top="640" w:bottom="0" w:left="420" w:right="380"/>
          <w:cols w:num="2" w:equalWidth="off">
            <w:col w:w="5125" w:space="240"/>
            <w:col w:w="513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2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computed</w:t>
      </w:r>
      <w:r>
        <w:rPr>
          <w:rFonts w:cs="Times New Roman" w:hAnsi="Times New Roman" w:eastAsia="Times New Roman" w:ascii="Times New Roman"/>
          <w:color w:val="221F1F"/>
          <w:spacing w:val="-8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tabs>
          <w:tab w:pos="1760" w:val="left"/>
        </w:tabs>
        <w:jc w:val="right"/>
        <w:spacing w:lineRule="exact" w:line="40"/>
        <w:ind w:right="1314"/>
        <w:sectPr>
          <w:type w:val="continuous"/>
          <w:pgSz w:w="11300" w:h="15440"/>
          <w:pgMar w:top="640" w:bottom="0" w:left="420" w:right="380"/>
        </w:sectPr>
      </w:pPr>
      <w:r>
        <w:rPr>
          <w:rFonts w:cs="Times New Roman" w:hAnsi="Times New Roman" w:eastAsia="Times New Roman" w:ascii="Times New Roman"/>
          <w:color w:val="221F1F"/>
          <w:w w:val="114"/>
          <w:position w:val="-5"/>
          <w:sz w:val="13"/>
          <w:szCs w:val="13"/>
        </w:rPr>
        <w:t>m</w:t>
      </w:r>
      <w:r>
        <w:rPr>
          <w:rFonts w:cs="Times New Roman" w:hAnsi="Times New Roman" w:eastAsia="Times New Roman" w:ascii="Times New Roman"/>
          <w:color w:val="221F1F"/>
          <w:w w:val="100"/>
          <w:position w:val="-5"/>
          <w:sz w:val="13"/>
          <w:szCs w:val="13"/>
        </w:rPr>
        <w:t>       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5"/>
          <w:sz w:val="13"/>
          <w:szCs w:val="13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3"/>
          <w:szCs w:val="13"/>
        </w:rPr>
        <w:t>    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4"/>
          <w:w w:val="99"/>
          <w:position w:val="-11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95"/>
          <w:w w:val="99"/>
          <w:position w:val="-11"/>
          <w:sz w:val="19"/>
          <w:szCs w:val="19"/>
          <w:u w:val="single" w:color="221F1F"/>
        </w:rPr>
        <w:t>2</w:t>
      </w:r>
      <w:r>
        <w:rPr>
          <w:rFonts w:cs="Times New Roman" w:hAnsi="Times New Roman" w:eastAsia="Times New Roman" w:ascii="Times New Roman"/>
          <w:color w:val="221F1F"/>
          <w:spacing w:val="-95"/>
          <w:w w:val="99"/>
          <w:position w:val="-11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11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11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11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2"/>
          <w:position w:val="-11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11"/>
          <w:sz w:val="19"/>
          <w:szCs w:val="19"/>
          <w:u w:val="single" w:color="221F1F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11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11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35"/>
          <w:position w:val="-11"/>
          <w:sz w:val="19"/>
          <w:szCs w:val="19"/>
          <w:u w:val="single" w:color="221F1F"/>
        </w:rPr>
        <w:t>½</w:t>
      </w:r>
      <w:r>
        <w:rPr>
          <w:rFonts w:cs="Times New Roman" w:hAnsi="Times New Roman" w:eastAsia="Times New Roman" w:ascii="Times New Roman"/>
          <w:color w:val="221F1F"/>
          <w:spacing w:val="1"/>
          <w:w w:val="35"/>
          <w:position w:val="-11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35"/>
          <w:position w:val="-11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19"/>
          <w:position w:val="-11"/>
          <w:sz w:val="19"/>
          <w:szCs w:val="19"/>
          <w:u w:val="single" w:color="221F1F"/>
        </w:rPr>
        <w:t>E</w:t>
      </w:r>
      <w:r>
        <w:rPr>
          <w:rFonts w:cs="Times New Roman" w:hAnsi="Times New Roman" w:eastAsia="Times New Roman" w:ascii="Times New Roman"/>
          <w:color w:val="221F1F"/>
          <w:spacing w:val="-1"/>
          <w:w w:val="119"/>
          <w:position w:val="-11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19"/>
          <w:position w:val="-11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14"/>
          <w:sz w:val="13"/>
          <w:szCs w:val="13"/>
          <w:u w:val="single" w:color="221F1F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14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-14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-14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-14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7"/>
          <w:sz w:val="11"/>
          <w:szCs w:val="11"/>
          <w:u w:val="single" w:color="221F1F"/>
        </w:rPr>
        <w:t>i;j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7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7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17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17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17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4"/>
          <w:sz w:val="13"/>
          <w:szCs w:val="13"/>
          <w:u w:val="single" w:color="221F1F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4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4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4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4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17"/>
          <w:sz w:val="11"/>
          <w:szCs w:val="11"/>
          <w:u w:val="single" w:color="221F1F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17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7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7"/>
          <w:sz w:val="11"/>
          <w:szCs w:val="11"/>
          <w:u w:val="single" w:color="221F1F"/>
        </w:rPr>
        <w:t> 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17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17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17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4"/>
          <w:sz w:val="13"/>
          <w:szCs w:val="13"/>
          <w:u w:val="single" w:color="221F1F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4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4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4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4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17"/>
          <w:sz w:val="11"/>
          <w:szCs w:val="11"/>
          <w:u w:val="single" w:color="221F1F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17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7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7"/>
          <w:sz w:val="11"/>
          <w:szCs w:val="11"/>
          <w:u w:val="single" w:color="221F1F"/>
        </w:rPr>
        <w:tab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7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7"/>
          <w:sz w:val="11"/>
          <w:szCs w:val="11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20"/>
        <w:ind w:left="104" w:right="-48"/>
      </w:pP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4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color w:val="221F1F"/>
          <w:spacing w:val="53"/>
          <w:w w:val="112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4"/>
          <w:sz w:val="19"/>
          <w:szCs w:val="19"/>
        </w:rPr>
        <w:t>normalize</w:t>
      </w:r>
      <w:r>
        <w:rPr>
          <w:rFonts w:cs="Times New Roman" w:hAnsi="Times New Roman" w:eastAsia="Times New Roman" w:ascii="Times New Roman"/>
          <w:color w:val="221F1F"/>
          <w:spacing w:val="52"/>
          <w:w w:val="111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4"/>
          <w:sz w:val="19"/>
          <w:szCs w:val="19"/>
        </w:rPr>
        <w:t>heterogeneous</w:t>
      </w:r>
      <w:r>
        <w:rPr>
          <w:rFonts w:cs="Times New Roman" w:hAnsi="Times New Roman" w:eastAsia="Times New Roman" w:ascii="Times New Roman"/>
          <w:color w:val="221F1F"/>
          <w:spacing w:val="52"/>
          <w:w w:val="111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4"/>
          <w:sz w:val="19"/>
          <w:szCs w:val="19"/>
        </w:rPr>
        <w:t>system</w:t>
      </w:r>
      <w:r>
        <w:rPr>
          <w:rFonts w:cs="Times New Roman" w:hAnsi="Times New Roman" w:eastAsia="Times New Roman" w:ascii="Times New Roman"/>
          <w:color w:val="221F1F"/>
          <w:spacing w:val="51"/>
          <w:w w:val="111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into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lineRule="exact" w:line="120"/>
        <w:ind w:right="-6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-98"/>
          <w:w w:val="100"/>
          <w:position w:val="-17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-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17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-17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7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-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3"/>
          <w:position w:val="-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7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-17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34"/>
          <w:position w:val="1"/>
          <w:sz w:val="19"/>
          <w:szCs w:val="19"/>
        </w:rPr>
        <w:t>X</w:t>
      </w:r>
      <w:r>
        <w:rPr>
          <w:rFonts w:cs="Sakkal Majalla" w:hAnsi="Sakkal Majalla" w:eastAsia="Sakkal Majalla" w:ascii="Sakkal Majalla"/>
          <w:color w:val="221F1F"/>
          <w:spacing w:val="0"/>
          <w:w w:val="334"/>
          <w:position w:val="1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34"/>
          <w:position w:val="1"/>
          <w:sz w:val="19"/>
          <w:szCs w:val="19"/>
        </w:rPr>
        <w:t>X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96" w:lineRule="exact" w:line="20"/>
        <w:sectPr>
          <w:type w:val="continuous"/>
          <w:pgSz w:w="11300" w:h="15440"/>
          <w:pgMar w:top="640" w:bottom="0" w:left="420" w:right="380"/>
          <w:cols w:num="3" w:equalWidth="off">
            <w:col w:w="5126" w:space="1360"/>
            <w:col w:w="1486" w:space="852"/>
            <w:col w:w="167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8"/>
          <w:position w:val="-7"/>
          <w:sz w:val="10"/>
          <w:szCs w:val="10"/>
        </w:rPr>
        <w:t>1</w:t>
      </w:r>
      <w:r>
        <w:rPr>
          <w:rFonts w:cs="Times New Roman" w:hAnsi="Times New Roman" w:eastAsia="Times New Roman" w:ascii="Times New Roman"/>
          <w:color w:val="221F1F"/>
          <w:w w:val="100"/>
          <w:position w:val="-7"/>
          <w:sz w:val="10"/>
          <w:szCs w:val="10"/>
        </w:rPr>
        <w:t>     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7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-7"/>
          <w:sz w:val="10"/>
          <w:szCs w:val="10"/>
        </w:rPr>
        <w:t>2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7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68"/>
        <w:ind w:left="104" w:right="-52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homogenous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system.</w:t>
      </w:r>
      <w:r>
        <w:rPr>
          <w:rFonts w:cs="Times New Roman" w:hAnsi="Times New Roman" w:eastAsia="Times New Roman" w:ascii="Times New Roman"/>
          <w:color w:val="221F1F"/>
          <w:spacing w:val="5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DLS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5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HEFT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/>
        <w:ind w:left="104" w:right="-48"/>
      </w:pP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computation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costs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their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median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49"/>
        <w:ind w:right="-43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-1"/>
          <w:w w:val="118"/>
          <w:position w:val="3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0"/>
          <w:sz w:val="11"/>
          <w:szCs w:val="11"/>
        </w:rPr>
        <w:t>i;j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ind w:right="-46"/>
      </w:pPr>
      <w:r>
        <w:rPr>
          <w:rFonts w:cs="Times New Roman" w:hAnsi="Times New Roman" w:eastAsia="Times New Roman" w:ascii="Times New Roman"/>
          <w:color w:val="221F1F"/>
          <w:w w:val="10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w w:val="103"/>
          <w:position w:val="-3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3"/>
          <w:szCs w:val="13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1"/>
          <w:szCs w:val="11"/>
        </w:rPr>
        <w:t>2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3"/>
          <w:szCs w:val="13"/>
        </w:rPr>
        <w:t>¼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0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1"/>
          <w:szCs w:val="11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140"/>
        <w:ind w:left="961" w:right="1195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  <w:sectPr>
          <w:type w:val="continuous"/>
          <w:pgSz w:w="11300" w:h="15440"/>
          <w:pgMar w:top="640" w:bottom="0" w:left="420" w:right="380"/>
          <w:cols w:num="4" w:equalWidth="off">
            <w:col w:w="5126" w:space="1691"/>
            <w:col w:w="176" w:space="321"/>
            <w:col w:w="696" w:space="207"/>
            <w:col w:w="2283"/>
          </w:cols>
        </w:sectPr>
      </w:pPr>
      <w:r>
        <w:rPr>
          <w:rFonts w:cs="Times New Roman" w:hAnsi="Times New Roman" w:eastAsia="Times New Roman" w:ascii="Times New Roman"/>
          <w:color w:val="221F1F"/>
          <w:w w:val="112"/>
          <w:position w:val="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w w:val="112"/>
          <w:position w:val="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8" w:lineRule="exact" w:line="220"/>
        <w:sectPr>
          <w:pgMar w:header="449" w:footer="0" w:top="640" w:bottom="280" w:left="420" w:right="320"/>
          <w:headerReference w:type="default" r:id="rId10"/>
          <w:pgSz w:w="11300" w:h="154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6"/>
        <w:ind w:left="343" w:right="-51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overhead</w:t>
      </w:r>
      <w:r>
        <w:rPr>
          <w:rFonts w:cs="Times New Roman" w:hAnsi="Times New Roman" w:eastAsia="Times New Roman" w:ascii="Times New Roman"/>
          <w:color w:val="221F1F"/>
          <w:spacing w:val="-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2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9" w:lineRule="exact" w:line="220"/>
        <w:ind w:left="238" w:right="82" w:hanging="238"/>
        <w:sectPr>
          <w:type w:val="continuous"/>
          <w:pgSz w:w="11300" w:h="15440"/>
          <w:pgMar w:top="640" w:bottom="0" w:left="420" w:right="320"/>
          <w:cols w:num="2" w:equalWidth="off">
            <w:col w:w="4306" w:space="1059"/>
            <w:col w:w="519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Theorem</w:t>
      </w:r>
      <w:r>
        <w:rPr>
          <w:rFonts w:cs="Times New Roman" w:hAnsi="Times New Roman" w:eastAsia="Times New Roman" w:ascii="Times New Roman"/>
          <w:color w:val="221F1F"/>
          <w:spacing w:val="-9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3.2.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-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3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non-decreasing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 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allocated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6"/>
          <w:position w:val="0"/>
          <w:sz w:val="19"/>
          <w:szCs w:val="19"/>
        </w:rPr>
        <w:t>processors: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42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2620" w:val="left"/>
        </w:tabs>
        <w:jc w:val="left"/>
        <w:spacing w:lineRule="exact" w:line="100"/>
        <w:ind w:left="1637" w:right="-57"/>
      </w:pPr>
      <w:r>
        <w:rPr>
          <w:rFonts w:cs="Sakkal Majalla" w:hAnsi="Sakkal Majalla" w:eastAsia="Sakkal Majalla" w:ascii="Sakkal Majalla"/>
          <w:color w:val="221F1F"/>
          <w:w w:val="118"/>
          <w:position w:val="4"/>
          <w:sz w:val="19"/>
          <w:szCs w:val="19"/>
        </w:rPr>
        <w:t>Z</w:t>
      </w:r>
      <w:r>
        <w:rPr>
          <w:rFonts w:cs="Sakkal Majalla" w:hAnsi="Sakkal Majalla" w:eastAsia="Sakkal Majalla" w:ascii="Sakkal Majalla"/>
          <w:color w:val="221F1F"/>
          <w:w w:val="100"/>
          <w:position w:val="4"/>
          <w:sz w:val="19"/>
          <w:szCs w:val="19"/>
        </w:rPr>
        <w:t>  </w:t>
      </w:r>
      <w:r>
        <w:rPr>
          <w:rFonts w:cs="Sakkal Majalla" w:hAnsi="Sakkal Majalla" w:eastAsia="Sakkal Majalla" w:ascii="Sakkal Majalla"/>
          <w:color w:val="221F1F"/>
          <w:spacing w:val="4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44"/>
          <w:w w:val="130"/>
          <w:position w:val="-1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221F1F"/>
          <w:spacing w:val="-23"/>
          <w:w w:val="203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-1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1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4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-1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99"/>
          <w:position w:val="-9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9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  <w:u w:val="single" w:color="221F1F"/>
        </w:rPr>
        <w:t>   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-9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-9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9"/>
          <w:szCs w:val="19"/>
          <w:u w:val="single" w:color="221F1F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9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  <w:u w:val="single" w:color="221F1F"/>
        </w:rPr>
        <w:tab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6" w:lineRule="exact" w:line="100"/>
        <w:ind w:right="-62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-61"/>
          <w:w w:val="127"/>
          <w:position w:val="-9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3"/>
          <w:w w:val="199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2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9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9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9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00"/>
        <w:sectPr>
          <w:type w:val="continuous"/>
          <w:pgSz w:w="11300" w:h="15440"/>
          <w:pgMar w:top="640" w:bottom="0" w:left="420" w:right="320"/>
          <w:cols w:num="3" w:equalWidth="off">
            <w:col w:w="2637" w:space="837"/>
            <w:col w:w="436" w:space="1692"/>
            <w:col w:w="495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8"/>
          <w:position w:val="-9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9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9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9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-2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9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4"/>
          <w:w w:val="68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7"/>
          <w:position w:val="-9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127"/>
          <w:position w:val="-1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5"/>
          <w:w w:val="127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-9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-2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6" w:lineRule="exact" w:line="160"/>
        <w:ind w:left="875" w:right="-65"/>
      </w:pPr>
      <w:r>
        <w:rPr>
          <w:rFonts w:cs="Times New Roman" w:hAnsi="Times New Roman" w:eastAsia="Times New Roman" w:ascii="Times New Roman"/>
          <w:color w:val="221F1F"/>
          <w:spacing w:val="-121"/>
          <w:w w:val="139"/>
          <w:position w:val="-4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99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4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-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7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0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1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3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4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"/>
        <w:ind w:right="-54"/>
      </w:pPr>
      <w:r>
        <w:pict>
          <v:group style="position:absolute;margin-left:194.74pt;margin-top:-0.00288438pt;width:21.77pt;height:0pt;mso-position-horizontal-relative:page;mso-position-vertical-relative:paragraph;z-index:-1836" coordorigin="3895,0" coordsize="435,0">
            <v:shape style="position:absolute;left:3895;top:0;width:435;height:0" coordorigin="3895,0" coordsize="435,0" path="m3895,0l4330,0e" filled="f" stroked="t" strokeweight="0.4968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-62"/>
          <w:w w:val="127"/>
          <w:position w:val="-15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99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6" w:lineRule="exact" w:line="16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dt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4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4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-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position w:val="-4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80"/>
        <w:sectPr>
          <w:type w:val="continuous"/>
          <w:pgSz w:w="11300" w:h="15440"/>
          <w:pgMar w:top="640" w:bottom="0" w:left="420" w:right="320"/>
          <w:cols w:num="4" w:equalWidth="off">
            <w:col w:w="1637" w:space="565"/>
            <w:col w:w="307" w:space="159"/>
            <w:col w:w="755" w:space="530"/>
            <w:col w:w="660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5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87"/>
          <w:position w:val="-5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8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                                    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                     </w:t>
      </w:r>
      <w:r>
        <w:rPr>
          <w:rFonts w:cs="Times New Roman" w:hAnsi="Times New Roman" w:eastAsia="Times New Roman" w:ascii="Times New Roman"/>
          <w:color w:val="221F1F"/>
          <w:spacing w:val="6"/>
          <w:w w:val="126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ind w:left="1741" w:right="-5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3"/>
          <w:szCs w:val="13"/>
        </w:rPr>
        <w:t>            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4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76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1"/>
          <w:sz w:val="19"/>
          <w:szCs w:val="19"/>
        </w:rPr>
        <w:t>                              </w:t>
      </w:r>
      <w:r>
        <w:rPr>
          <w:rFonts w:cs="Times New Roman" w:hAnsi="Times New Roman" w:eastAsia="Times New Roman" w:ascii="Times New Roman"/>
          <w:color w:val="221F1F"/>
          <w:spacing w:val="8"/>
          <w:w w:val="68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60" w:lineRule="exact" w:line="100"/>
        <w:ind w:right="-4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9"/>
          <w:sz w:val="19"/>
          <w:szCs w:val="19"/>
        </w:rPr>
        <w:t>Theorem</w:t>
      </w:r>
      <w:r>
        <w:rPr>
          <w:rFonts w:cs="Times New Roman" w:hAnsi="Times New Roman" w:eastAsia="Times New Roman" w:ascii="Times New Roman"/>
          <w:color w:val="221F1F"/>
          <w:spacing w:val="5"/>
          <w:w w:val="113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3.3.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60" w:lineRule="exact" w:line="100"/>
        <w:ind w:right="-4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60" w:lineRule="exact" w:line="100"/>
        <w:sectPr>
          <w:type w:val="continuous"/>
          <w:pgSz w:w="11300" w:h="15440"/>
          <w:pgMar w:top="640" w:bottom="0" w:left="420" w:right="320"/>
          <w:cols w:num="4" w:equalWidth="off">
            <w:col w:w="3741" w:space="1624"/>
            <w:col w:w="1119" w:space="58"/>
            <w:col w:w="1772" w:space="58"/>
            <w:col w:w="218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8"/>
          <w:position w:val="-9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85"/>
          <w:position w:val="-9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-9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15"/>
          <w:w w:val="85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position w:val="-9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28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9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26"/>
          <w:w w:val="68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con-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221F1F"/>
          <w:spacing w:val="-7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-6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processor.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18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3"/>
          <w:szCs w:val="23"/>
        </w:rPr>
        <w:t>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LLOTMENT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8"/>
          <w:szCs w:val="18"/>
        </w:rPr>
        <w:t>ROBLEM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89"/>
        <w:ind w:left="104" w:right="-4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4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failures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delay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completion.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Accord-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  <w:ind w:left="3369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color w:val="221F1F"/>
          <w:spacing w:val="38"/>
          <w:w w:val="12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2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vex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251"/>
        <w:ind w:left="238" w:right="133" w:hanging="2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Proof.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function</w:t>
      </w:r>
      <w:r>
        <w:rPr>
          <w:rFonts w:cs="Times New Roman" w:hAnsi="Times New Roman" w:eastAsia="Times New Roman" w:ascii="Times New Roman"/>
          <w:color w:val="221F1F"/>
          <w:spacing w:val="-26"/>
          <w:w w:val="11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30"/>
          <w:w w:val="11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a;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217"/>
          <w:sz w:val="19"/>
          <w:szCs w:val="19"/>
        </w:rPr>
        <w:t>!</w:t>
      </w:r>
      <w:r>
        <w:rPr>
          <w:rFonts w:cs="Times New Roman" w:hAnsi="Times New Roman" w:eastAsia="Times New Roman" w:ascii="Times New Roman"/>
          <w:color w:val="221F1F"/>
          <w:spacing w:val="-51"/>
          <w:w w:val="2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convex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only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slope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function</w:t>
      </w:r>
      <w:r>
        <w:rPr>
          <w:rFonts w:cs="Times New Roman" w:hAnsi="Times New Roman" w:eastAsia="Times New Roman" w:ascii="Times New Roman"/>
          <w:color w:val="221F1F"/>
          <w:spacing w:val="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monotonically</w:t>
      </w:r>
      <w:r>
        <w:rPr>
          <w:rFonts w:cs="Times New Roman" w:hAnsi="Times New Roman" w:eastAsia="Times New Roman" w:ascii="Times New Roman"/>
          <w:color w:val="221F1F"/>
          <w:spacing w:val="8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non-decreasing</w:t>
      </w:r>
      <w:r>
        <w:rPr>
          <w:rFonts w:cs="Times New Roman" w:hAnsi="Times New Roman" w:eastAsia="Times New Roman" w:ascii="Times New Roman"/>
          <w:color w:val="221F1F"/>
          <w:spacing w:val="-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238"/>
        <w:sectPr>
          <w:type w:val="continuous"/>
          <w:pgSz w:w="11300" w:h="15440"/>
          <w:pgMar w:top="640" w:bottom="0" w:left="420" w:right="320"/>
          <w:cols w:num="2" w:equalWidth="off">
            <w:col w:w="5125" w:space="240"/>
            <w:col w:w="5195"/>
          </w:cols>
        </w:sectPr>
      </w:pPr>
      <w:r>
        <w:rPr>
          <w:rFonts w:cs="Times New Roman" w:hAnsi="Times New Roman" w:eastAsia="Times New Roman" w:ascii="Times New Roman"/>
          <w:color w:val="221F1F"/>
          <w:spacing w:val="1"/>
          <w:w w:val="35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a;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0" w:lineRule="auto" w:line="251"/>
        <w:ind w:left="104" w:right="-3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ingly,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2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method</w:t>
      </w:r>
      <w:r>
        <w:rPr>
          <w:rFonts w:cs="Times New Roman" w:hAnsi="Times New Roman" w:eastAsia="Times New Roman" w:ascii="Times New Roman"/>
          <w:color w:val="221F1F"/>
          <w:spacing w:val="4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reduce</w:t>
      </w:r>
      <w:r>
        <w:rPr>
          <w:rFonts w:cs="Times New Roman" w:hAnsi="Times New Roman" w:eastAsia="Times New Roman" w:ascii="Times New Roman"/>
          <w:color w:val="221F1F"/>
          <w:spacing w:val="25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delay.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-1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method</w:t>
      </w:r>
      <w:r>
        <w:rPr>
          <w:rFonts w:cs="Times New Roman" w:hAnsi="Times New Roman" w:eastAsia="Times New Roman" w:ascii="Times New Roman"/>
          <w:color w:val="221F1F"/>
          <w:spacing w:val="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executes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many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same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many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processors.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8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Two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strategies,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right="-57"/>
      </w:pPr>
      <w:r>
        <w:rPr>
          <w:rFonts w:cs="Times New Roman" w:hAnsi="Times New Roman" w:eastAsia="Times New Roman" w:ascii="Times New Roman"/>
          <w:color w:val="221F1F"/>
          <w:w w:val="99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99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  <w:u w:val="single" w:color="221F1F"/>
        </w:rPr>
        <w:t>W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sz w:val="19"/>
          <w:szCs w:val="19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8"/>
          <w:w w:val="8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26"/>
          <w:position w:val="-3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  <w:u w:val="single" w:color="221F1F"/>
        </w:rPr>
        <w:t>;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0"/>
          <w:sz w:val="19"/>
          <w:szCs w:val="19"/>
          <w:u w:val="single" w:color="221F1F"/>
        </w:rPr>
        <w:t>a</w:t>
      </w:r>
      <w:r>
        <w:rPr>
          <w:rFonts w:cs="Times New Roman" w:hAnsi="Times New Roman" w:eastAsia="Times New Roman" w:ascii="Times New Roman"/>
          <w:color w:val="221F1F"/>
          <w:spacing w:val="-22"/>
          <w:w w:val="135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-3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38"/>
          <w:w w:val="135"/>
          <w:position w:val="-3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0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-5"/>
          <w:w w:val="135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7"/>
          <w:position w:val="0"/>
          <w:sz w:val="19"/>
          <w:szCs w:val="19"/>
          <w:u w:val="single" w:color="221F1F"/>
        </w:rPr>
        <w:t>1</w:t>
      </w:r>
      <w:r>
        <w:rPr>
          <w:rFonts w:cs="Times New Roman" w:hAnsi="Times New Roman" w:eastAsia="Times New Roman" w:ascii="Times New Roman"/>
          <w:color w:val="221F1F"/>
          <w:spacing w:val="-1"/>
          <w:w w:val="117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17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49"/>
          <w:w w:val="117"/>
          <w:position w:val="0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14"/>
          <w:w w:val="117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  <w:u w:val="single" w:color="221F1F"/>
        </w:rPr>
        <w:t>W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85"/>
          <w:position w:val="0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85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85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0"/>
          <w:sz w:val="19"/>
          <w:szCs w:val="19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8"/>
          <w:w w:val="85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  <w:u w:val="single" w:color="221F1F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27"/>
          <w:position w:val="0"/>
          <w:sz w:val="19"/>
          <w:szCs w:val="19"/>
          <w:u w:val="single" w:color="221F1F"/>
        </w:rPr>
        <w:t>a</w:t>
      </w:r>
      <w:r>
        <w:rPr>
          <w:rFonts w:cs="Times New Roman" w:hAnsi="Times New Roman" w:eastAsia="Times New Roman" w:ascii="Times New Roman"/>
          <w:color w:val="221F1F"/>
          <w:spacing w:val="-1"/>
          <w:w w:val="127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27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3"/>
          <w:w w:val="127"/>
          <w:position w:val="-3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3"/>
        <w:ind w:left="12" w:right="-45"/>
      </w:pPr>
      <w:r>
        <w:rPr>
          <w:rFonts w:cs="Times New Roman" w:hAnsi="Times New Roman" w:eastAsia="Times New Roman" w:ascii="Times New Roman"/>
          <w:color w:val="221F1F"/>
          <w:w w:val="95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4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9"/>
          <w:w w:val="14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2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7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49"/>
          <w:w w:val="117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5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3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ind w:left="126" w:right="207"/>
      </w:pPr>
      <w:r>
        <w:rPr>
          <w:rFonts w:cs="Times New Roman" w:hAnsi="Times New Roman" w:eastAsia="Times New Roman" w:ascii="Times New Roman"/>
          <w:color w:val="221F1F"/>
          <w:w w:val="99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sz w:val="19"/>
          <w:szCs w:val="19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8"/>
          <w:w w:val="8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26"/>
          <w:position w:val="-3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  <w:u w:val="single" w:color="221F1F"/>
        </w:rPr>
        <w:t>;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0"/>
          <w:sz w:val="19"/>
          <w:szCs w:val="19"/>
          <w:u w:val="single" w:color="221F1F"/>
        </w:rPr>
        <w:t>a</w:t>
      </w:r>
      <w:r>
        <w:rPr>
          <w:rFonts w:cs="Times New Roman" w:hAnsi="Times New Roman" w:eastAsia="Times New Roman" w:ascii="Times New Roman"/>
          <w:color w:val="221F1F"/>
          <w:spacing w:val="-22"/>
          <w:w w:val="135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-3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38"/>
          <w:w w:val="135"/>
          <w:position w:val="-3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0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-5"/>
          <w:w w:val="135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7"/>
          <w:position w:val="0"/>
          <w:sz w:val="19"/>
          <w:szCs w:val="19"/>
          <w:u w:val="single" w:color="221F1F"/>
        </w:rPr>
        <w:t>2</w:t>
      </w:r>
      <w:r>
        <w:rPr>
          <w:rFonts w:cs="Times New Roman" w:hAnsi="Times New Roman" w:eastAsia="Times New Roman" w:ascii="Times New Roman"/>
          <w:color w:val="221F1F"/>
          <w:spacing w:val="-1"/>
          <w:w w:val="117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17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49"/>
          <w:w w:val="117"/>
          <w:position w:val="0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14"/>
          <w:w w:val="117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  <w:u w:val="single" w:color="221F1F"/>
        </w:rPr>
        <w:t>W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85"/>
          <w:position w:val="0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85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85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0"/>
          <w:sz w:val="19"/>
          <w:szCs w:val="19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8"/>
          <w:w w:val="85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26"/>
          <w:position w:val="-3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  <w:u w:val="single" w:color="221F1F"/>
        </w:rPr>
        <w:t>;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0"/>
          <w:sz w:val="19"/>
          <w:szCs w:val="19"/>
          <w:u w:val="single" w:color="221F1F"/>
        </w:rPr>
        <w:t>a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3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3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3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0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47"/>
          <w:w w:val="398"/>
          <w:position w:val="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47"/>
          <w:w w:val="398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47"/>
          <w:w w:val="398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  <w:u w:val="single" w:color="221F1F"/>
        </w:rPr>
        <w:t>1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23"/>
        <w:ind w:left="-39" w:right="218"/>
        <w:sectPr>
          <w:type w:val="continuous"/>
          <w:pgSz w:w="11300" w:h="15440"/>
          <w:pgMar w:top="640" w:bottom="0" w:left="420" w:right="320"/>
          <w:cols w:num="3" w:equalWidth="off">
            <w:col w:w="5126" w:space="552"/>
            <w:col w:w="2029" w:space="263"/>
            <w:col w:w="2590"/>
          </w:cols>
        </w:sectPr>
      </w:pPr>
      <w:r>
        <w:pict>
          <v:shape type="#_x0000_t202" style="position:absolute;margin-left:485.008pt;margin-top:19.2787pt;width:14.6507pt;height:8.6435pt;mso-position-horizontal-relative:page;mso-position-vertical-relative:paragraph;z-index:-182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40"/>
                    <w:ind w:right="-46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"/>
                      <w:w w:val="131"/>
                      <w:position w:val="2"/>
                      <w:sz w:val="13"/>
                      <w:szCs w:val="13"/>
                    </w:rPr>
                    <w:t>a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7"/>
                      <w:position w:val="-1"/>
                      <w:sz w:val="11"/>
                      <w:szCs w:val="1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7"/>
                      <w:w w:val="100"/>
                      <w:position w:val="-1"/>
                      <w:sz w:val="11"/>
                      <w:szCs w:val="1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56"/>
                      <w:position w:val="2"/>
                      <w:sz w:val="13"/>
                      <w:szCs w:val="13"/>
                    </w:rPr>
                    <w:t>þ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1"/>
                      <w:position w:val="2"/>
                      <w:sz w:val="13"/>
                      <w:szCs w:val="13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w w:val="95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4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9"/>
          <w:w w:val="14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2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7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49"/>
          <w:w w:val="117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8"/>
          <w:w w:val="14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2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left="104" w:right="-35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considered.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stopped.</w:t>
      </w:r>
      <w:r>
        <w:rPr>
          <w:rFonts w:cs="Times New Roman" w:hAnsi="Times New Roman" w:eastAsia="Times New Roman" w:ascii="Times New Roman"/>
          <w:color w:val="221F1F"/>
          <w:spacing w:val="18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II,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once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2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completed,</w:t>
      </w:r>
      <w:r>
        <w:rPr>
          <w:rFonts w:cs="Times New Roman" w:hAnsi="Times New Roman" w:eastAsia="Times New Roman" w:ascii="Times New Roman"/>
          <w:color w:val="221F1F"/>
          <w:spacing w:val="4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replications</w:t>
      </w:r>
      <w:r>
        <w:rPr>
          <w:rFonts w:cs="Times New Roman" w:hAnsi="Times New Roman" w:eastAsia="Times New Roman" w:ascii="Times New Roman"/>
          <w:color w:val="221F1F"/>
          <w:spacing w:val="4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immediately</w:t>
      </w:r>
      <w:r>
        <w:rPr>
          <w:rFonts w:cs="Times New Roman" w:hAnsi="Times New Roman" w:eastAsia="Times New Roman" w:ascii="Times New Roman"/>
          <w:color w:val="221F1F"/>
          <w:spacing w:val="1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terminated.</w:t>
      </w:r>
      <w:r>
        <w:rPr>
          <w:rFonts w:cs="Times New Roman" w:hAnsi="Times New Roman" w:eastAsia="Times New Roman" w:ascii="Times New Roman"/>
          <w:color w:val="221F1F"/>
          <w:spacing w:val="2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Restated,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only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one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completed.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solves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-1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sz w:val="19"/>
          <w:szCs w:val="19"/>
        </w:rPr>
        <w:t>V;</w:t>
      </w:r>
      <w:r>
        <w:rPr>
          <w:rFonts w:cs="Times New Roman" w:hAnsi="Times New Roman" w:eastAsia="Times New Roman" w:ascii="Times New Roman"/>
          <w:color w:val="221F1F"/>
          <w:spacing w:val="-5"/>
          <w:w w:val="8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E;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without</w:t>
      </w:r>
      <w:r>
        <w:rPr>
          <w:rFonts w:cs="Times New Roman" w:hAnsi="Times New Roman" w:eastAsia="Times New Roman" w:ascii="Times New Roman"/>
          <w:color w:val="221F1F"/>
          <w:spacing w:val="3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exact" w:line="100"/>
        <w:ind w:left="104" w:right="-2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7"/>
          <w:sz w:val="19"/>
          <w:szCs w:val="19"/>
        </w:rPr>
        <w:t>homogenous</w:t>
      </w:r>
      <w:r>
        <w:rPr>
          <w:rFonts w:cs="Times New Roman" w:hAnsi="Times New Roman" w:eastAsia="Times New Roman" w:ascii="Times New Roman"/>
          <w:color w:val="221F1F"/>
          <w:spacing w:val="12"/>
          <w:w w:val="11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7"/>
          <w:sz w:val="19"/>
          <w:szCs w:val="19"/>
        </w:rPr>
        <w:t>system.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7"/>
          <w:sz w:val="19"/>
          <w:szCs w:val="19"/>
        </w:rPr>
        <w:t>execution</w:t>
      </w:r>
      <w:r>
        <w:rPr>
          <w:rFonts w:cs="Times New Roman" w:hAnsi="Times New Roman" w:eastAsia="Times New Roman" w:ascii="Times New Roman"/>
          <w:color w:val="221F1F"/>
          <w:spacing w:val="5"/>
          <w:w w:val="109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7"/>
          <w:sz w:val="19"/>
          <w:szCs w:val="19"/>
        </w:rPr>
        <w:t>assume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7" w:lineRule="exact" w:line="220"/>
        <w:ind w:left="238" w:right="134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127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5"/>
          <w:w w:val="12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equivalent</w:t>
      </w:r>
      <w:r>
        <w:rPr>
          <w:rFonts w:cs="Times New Roman" w:hAnsi="Times New Roman" w:eastAsia="Times New Roman" w:ascii="Times New Roman"/>
          <w:color w:val="221F1F"/>
          <w:spacing w:val="15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"/>
          <w:w w:val="13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-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-5"/>
          <w:sz w:val="13"/>
          <w:szCs w:val="13"/>
        </w:rPr>
        <w:t>    </w:t>
      </w:r>
      <w:r>
        <w:rPr>
          <w:rFonts w:cs="Times New Roman" w:hAnsi="Times New Roman" w:eastAsia="Times New Roman" w:ascii="Times New Roman"/>
          <w:color w:val="221F1F"/>
          <w:spacing w:val="39"/>
          <w:w w:val="134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must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proven.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0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"/>
          <w:w w:val="12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29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0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"/>
          <w:w w:val="12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proof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complete.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            </w:t>
      </w:r>
      <w:r>
        <w:rPr>
          <w:rFonts w:cs="Times New Roman" w:hAnsi="Times New Roman" w:eastAsia="Times New Roman" w:ascii="Times New Roman"/>
          <w:color w:val="221F1F"/>
          <w:spacing w:val="44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24"/>
          <w:w w:val="235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124"/>
          <w:w w:val="130"/>
          <w:position w:val="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8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3.2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20"/>
          <w:szCs w:val="20"/>
        </w:rPr>
        <w:t>Strate</w:t>
      </w:r>
      <w:r>
        <w:rPr>
          <w:rFonts w:cs="Times New Roman" w:hAnsi="Times New Roman" w:eastAsia="Times New Roman" w:ascii="Times New Roman"/>
          <w:color w:val="221F1F"/>
          <w:spacing w:val="4"/>
          <w:w w:val="118"/>
          <w:sz w:val="20"/>
          <w:szCs w:val="20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20"/>
          <w:szCs w:val="20"/>
        </w:rPr>
        <w:t>y</w:t>
      </w:r>
      <w:r>
        <w:rPr>
          <w:rFonts w:cs="Times New Roman" w:hAnsi="Times New Roman" w:eastAsia="Times New Roman" w:ascii="Times New Roman"/>
          <w:color w:val="221F1F"/>
          <w:spacing w:val="-9"/>
          <w:w w:val="11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II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II,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2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computed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lineRule="atLeast" w:line="40"/>
        <w:ind w:left="3159"/>
        <w:sectPr>
          <w:type w:val="continuous"/>
          <w:pgSz w:w="11300" w:h="15440"/>
          <w:pgMar w:top="640" w:bottom="0" w:left="420" w:right="320"/>
          <w:cols w:num="2" w:equalWidth="off">
            <w:col w:w="5126" w:space="239"/>
            <w:col w:w="5195"/>
          </w:cols>
        </w:sectPr>
      </w:pPr>
      <w:r>
        <w:rPr>
          <w:rFonts w:cs="Sakkal Majalla" w:hAnsi="Sakkal Majalla" w:eastAsia="Sakkal Majalla" w:ascii="Sakkal Majalla"/>
          <w:color w:val="221F1F"/>
          <w:w w:val="480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w w:val="100"/>
          <w:sz w:val="19"/>
          <w:szCs w:val="19"/>
        </w:rPr>
        <w:t>                            </w:t>
      </w:r>
      <w:r>
        <w:rPr>
          <w:rFonts w:cs="Sakkal Majalla" w:hAnsi="Sakkal Majalla" w:eastAsia="Sakkal Majalla" w:ascii="Sakkal Majalla"/>
          <w:color w:val="221F1F"/>
          <w:spacing w:val="-5"/>
          <w:w w:val="100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480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7" w:lineRule="auto" w:line="247"/>
        <w:ind w:left="104" w:right="-35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have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restarted</w:t>
      </w:r>
      <w:r>
        <w:rPr>
          <w:rFonts w:cs="Times New Roman" w:hAnsi="Times New Roman" w:eastAsia="Times New Roman" w:ascii="Times New Roman"/>
          <w:color w:val="221F1F"/>
          <w:spacing w:val="-8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failed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after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proces-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sor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recovered.</w:t>
      </w:r>
      <w:r>
        <w:rPr>
          <w:rFonts w:cs="Times New Roman" w:hAnsi="Times New Roman" w:eastAsia="Times New Roman" w:ascii="Times New Roman"/>
          <w:color w:val="221F1F"/>
          <w:spacing w:val="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Let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event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processors.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event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5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successively</w:t>
      </w:r>
      <w:r>
        <w:rPr>
          <w:rFonts w:cs="Times New Roman" w:hAnsi="Times New Roman" w:eastAsia="Times New Roman" w:ascii="Times New Roman"/>
          <w:color w:val="221F1F"/>
          <w:spacing w:val="-12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0"/>
          <w:sz w:val="19"/>
          <w:szCs w:val="19"/>
        </w:rPr>
        <w:t>fail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times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denoted</w:t>
      </w:r>
      <w:r>
        <w:rPr>
          <w:rFonts w:cs="Times New Roman" w:hAnsi="Times New Roman" w:eastAsia="Times New Roman" w:ascii="Times New Roman"/>
          <w:color w:val="221F1F"/>
          <w:spacing w:val="11"/>
          <w:w w:val="11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p;i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14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13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exact" w:line="20"/>
        <w:ind w:left="104" w:right="1531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4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-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4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7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2"/>
          <w:w w:val="103"/>
          <w:position w:val="-1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4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-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4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14"/>
          <w:sz w:val="19"/>
          <w:szCs w:val="19"/>
        </w:rPr>
        <w:t>executed</w:t>
      </w:r>
      <w:r>
        <w:rPr>
          <w:rFonts w:cs="Times New Roman" w:hAnsi="Times New Roman" w:eastAsia="Times New Roman" w:ascii="Times New Roman"/>
          <w:color w:val="221F1F"/>
          <w:spacing w:val="-8"/>
          <w:w w:val="110"/>
          <w:position w:val="-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4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-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2"/>
          <w:position w:val="-1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17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1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2"/>
          <w:position w:val="-1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14"/>
          <w:sz w:val="19"/>
          <w:szCs w:val="19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-24"/>
          <w:w w:val="112"/>
          <w:position w:val="-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14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right="-48"/>
      </w:pP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Define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90"/>
        <w:ind w:right="-63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8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8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8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61"/>
          <w:w w:val="127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atLeast" w:line="20"/>
        <w:ind w:left="87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0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0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tabs>
          <w:tab w:pos="600" w:val="left"/>
        </w:tabs>
        <w:jc w:val="left"/>
        <w:spacing w:lineRule="exact" w:line="180"/>
        <w:ind w:right="-5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9"/>
          <w:position w:val="2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position w:val="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2"/>
          <w:sz w:val="19"/>
          <w:szCs w:val="19"/>
          <w:u w:val="single" w:color="221F1F"/>
        </w:rPr>
        <w:t>a</w:t>
      </w:r>
      <w:r>
        <w:rPr>
          <w:rFonts w:cs="Times New Roman" w:hAnsi="Times New Roman" w:eastAsia="Times New Roman" w:ascii="Times New Roman"/>
          <w:color w:val="221F1F"/>
          <w:spacing w:val="-11"/>
          <w:w w:val="127"/>
          <w:position w:val="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  <w:u w:val="single" w:color="221F1F"/>
        </w:rPr>
        <w:t>F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11"/>
          <w:sz w:val="13"/>
          <w:szCs w:val="13"/>
          <w:u w:val="single" w:color="221F1F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11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1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1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1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9"/>
          <w:sz w:val="11"/>
          <w:szCs w:val="11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9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9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9"/>
          <w:sz w:val="11"/>
          <w:szCs w:val="11"/>
          <w:u w:val="single" w:color="221F1F"/>
        </w:rPr>
        <w:tab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9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9"/>
          <w:sz w:val="11"/>
          <w:szCs w:val="11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exact" w:line="240"/>
        <w:ind w:right="-45"/>
      </w:pPr>
      <w:r>
        <w:pict>
          <v:shape type="#_x0000_t202" style="position:absolute;margin-left:433.644pt;margin-top:-5.3223pt;width:2.27241pt;height:6.6251pt;mso-position-horizontal-relative:page;mso-position-vertical-relative:paragraph;z-index:-182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437.669pt;margin-top:7.7171pt;width:2.27241pt;height:6.6251pt;mso-position-horizontal-relative:page;mso-position-vertical-relative:paragraph;z-index:-182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9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6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-62"/>
          <w:w w:val="127"/>
          <w:position w:val="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40"/>
        <w:ind w:left="170" w:right="-59"/>
      </w:pPr>
      <w:r>
        <w:pict>
          <v:group style="position:absolute;margin-left:454.053pt;margin-top:1.50673pt;width:21.77pt;height:0pt;mso-position-horizontal-relative:page;mso-position-vertical-relative:paragraph;z-index:-1831" coordorigin="9081,30" coordsize="435,0">
            <v:shape style="position:absolute;left:9081;top:30;width:435;height:0" coordorigin="9081,30" coordsize="435,0" path="m9081,30l9516,30e" filled="f" stroked="t" strokeweight="0.44018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atLeast" w:line="20"/>
        <w:ind w:left="12"/>
      </w:pPr>
      <w:r>
        <w:rPr>
          <w:rFonts w:cs="Times New Roman" w:hAnsi="Times New Roman" w:eastAsia="Times New Roman" w:ascii="Times New Roman"/>
          <w:color w:val="221F1F"/>
          <w:w w:val="131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0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9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    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atLeast" w:line="20"/>
        <w:ind w:left="187"/>
        <w:sectPr>
          <w:type w:val="continuous"/>
          <w:pgSz w:w="11300" w:h="15440"/>
          <w:pgMar w:top="640" w:bottom="0" w:left="420" w:right="320"/>
          <w:cols w:num="6" w:equalWidth="off">
            <w:col w:w="5126" w:space="239"/>
            <w:col w:w="552" w:space="154"/>
            <w:col w:w="1817" w:space="0"/>
            <w:col w:w="604" w:space="168"/>
            <w:col w:w="624" w:space="42"/>
            <w:col w:w="1234"/>
          </w:cols>
        </w:sectPr>
      </w:pPr>
      <w:r>
        <w:rPr>
          <w:rFonts w:cs="Times New Roman" w:hAnsi="Times New Roman" w:eastAsia="Times New Roman" w:ascii="Times New Roman"/>
          <w:color w:val="221F1F"/>
          <w:w w:val="131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exact" w:line="100"/>
      </w:pPr>
      <w:r>
        <w:pict>
          <v:group style="position:absolute;margin-left:356.372pt;margin-top:5.04914pt;width:164.579pt;height:0pt;mso-position-horizontal-relative:page;mso-position-vertical-relative:paragraph;z-index:-1830" coordorigin="7127,101" coordsize="3292,0">
            <v:shape style="position:absolute;left:7127;top:101;width:3292;height:0" coordorigin="7127,101" coordsize="3292,0" path="m7127,101l10419,101e" filled="f" stroked="t" strokeweight="0.4968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w w:val="143"/>
          <w:position w:val="-5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w w:val="101"/>
          <w:position w:val="-8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5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8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5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5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8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88"/>
          <w:position w:val="-5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8"/>
          <w:position w:val="-5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center"/>
        <w:spacing w:lineRule="atLeast" w:line="240"/>
        <w:ind w:left="-34" w:right="762"/>
      </w:pPr>
      <w:r>
        <w:br w:type="column"/>
      </w:r>
      <w:r>
        <w:rPr>
          <w:rFonts w:cs="Sakkal Majalla" w:hAnsi="Sakkal Majalla" w:eastAsia="Sakkal Majalla" w:ascii="Sakkal Majalla"/>
          <w:color w:val="221F1F"/>
          <w:w w:val="391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w w:val="100"/>
          <w:sz w:val="19"/>
          <w:szCs w:val="19"/>
        </w:rPr>
        <w:t>                                                                                      </w:t>
      </w:r>
      <w:r>
        <w:rPr>
          <w:rFonts w:cs="Sakkal Majalla" w:hAnsi="Sakkal Majalla" w:eastAsia="Sakkal Majalla" w:ascii="Sakkal Majalla"/>
          <w:color w:val="221F1F"/>
          <w:spacing w:val="1"/>
          <w:w w:val="100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91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spacing w:before="32"/>
        <w:ind w:left="195" w:right="983"/>
        <w:sectPr>
          <w:type w:val="continuous"/>
          <w:pgSz w:w="11300" w:h="15440"/>
          <w:pgMar w:top="640" w:bottom="0" w:left="420" w:right="320"/>
          <w:cols w:num="2" w:equalWidth="off">
            <w:col w:w="6707" w:space="333"/>
            <w:col w:w="3520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5"/>
          <w:sz w:val="13"/>
          <w:szCs w:val="13"/>
        </w:rPr>
        <w:t>     </w:t>
      </w:r>
      <w:r>
        <w:rPr>
          <w:rFonts w:cs="Times New Roman" w:hAnsi="Times New Roman" w:eastAsia="Times New Roman" w:ascii="Times New Roman"/>
          <w:color w:val="221F1F"/>
          <w:spacing w:val="31"/>
          <w:w w:val="126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7"/>
          <w:w w:val="12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1"/>
          <w:w w:val="15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3"/>
          <w:szCs w:val="13"/>
        </w:rPr>
        <w:t>        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  <w:ind w:left="3058" w:right="-46"/>
      </w:pPr>
      <w:r>
        <w:pict>
          <v:shape type="#_x0000_t202" style="position:absolute;margin-left:356.371pt;margin-top:2.55543pt;width:22.2806pt;height:9.54355pt;mso-position-horizontal-relative:page;mso-position-vertical-relative:paragraph;z-index:-182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180"/>
                    <w:ind w:right="-49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sz w:val="19"/>
                      <w:szCs w:val="19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sz w:val="19"/>
                      <w:szCs w:val="19"/>
                    </w:rPr>
                    <w:t>  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40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3"/>
                      <w:sz w:val="19"/>
                      <w:szCs w:val="19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208.346pt;margin-top:4.82989pt;width:3.0476pt;height:9.4646pt;mso-position-horizontal-relative:page;mso-position-vertical-relative:paragraph;z-index:-1821" filled="f" stroked="f">
            <v:textbox inset="0,0,0,0">
              <w:txbxContent>
                <w:p>
                  <w:pPr>
                    <w:rPr>
                      <w:rFonts w:cs="Sakkal Majalla" w:hAnsi="Sakkal Majalla" w:eastAsia="Sakkal Majalla" w:ascii="Sakkal Majalla"/>
                      <w:sz w:val="19"/>
                      <w:szCs w:val="19"/>
                    </w:rPr>
                    <w:jc w:val="left"/>
                    <w:spacing w:lineRule="exact" w:line="120"/>
                    <w:ind w:right="-48"/>
                  </w:pPr>
                  <w:r>
                    <w:rPr>
                      <w:rFonts w:cs="Sakkal Majalla" w:hAnsi="Sakkal Majalla" w:eastAsia="Sakkal Majalla" w:ascii="Sakkal Majalla"/>
                      <w:color w:val="221F1F"/>
                      <w:w w:val="212"/>
                      <w:position w:val="7"/>
                      <w:sz w:val="19"/>
                      <w:szCs w:val="19"/>
                    </w:rPr>
                    <w:t> </w:t>
                  </w:r>
                  <w:r>
                    <w:rPr>
                      <w:rFonts w:cs="Sakkal Majalla" w:hAnsi="Sakkal Majalla" w:eastAsia="Sakkal Majalla" w:ascii="Sakkal Majalla"/>
                      <w:color w:val="00000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170.362pt;margin-top:3.92299pt;width:3.51463pt;height:9.4646pt;mso-position-horizontal-relative:page;mso-position-vertical-relative:paragraph;z-index:-1811" filled="f" stroked="f">
            <v:textbox inset="0,0,0,0">
              <w:txbxContent>
                <w:p>
                  <w:pPr>
                    <w:rPr>
                      <w:rFonts w:cs="Sakkal Majalla" w:hAnsi="Sakkal Majalla" w:eastAsia="Sakkal Majalla" w:ascii="Sakkal Majalla"/>
                      <w:sz w:val="19"/>
                      <w:szCs w:val="19"/>
                    </w:rPr>
                    <w:jc w:val="left"/>
                    <w:spacing w:lineRule="exact" w:line="120"/>
                    <w:ind w:right="-48"/>
                  </w:pPr>
                  <w:r>
                    <w:rPr>
                      <w:rFonts w:cs="Sakkal Majalla" w:hAnsi="Sakkal Majalla" w:eastAsia="Sakkal Majalla" w:ascii="Sakkal Majalla"/>
                      <w:color w:val="221F1F"/>
                      <w:spacing w:val="-202"/>
                      <w:w w:val="334"/>
                      <w:position w:val="7"/>
                      <w:sz w:val="19"/>
                      <w:szCs w:val="19"/>
                    </w:rPr>
                    <w:t>X</w:t>
                  </w:r>
                  <w:r>
                    <w:rPr>
                      <w:rFonts w:cs="Sakkal Majalla" w:hAnsi="Sakkal Majalla" w:eastAsia="Sakkal Majalla" w:ascii="Sakkal Majalla"/>
                      <w:color w:val="000000"/>
                      <w:spacing w:val="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203"/>
          <w:position w:val="3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203"/>
          <w:position w:val="3"/>
          <w:sz w:val="13"/>
          <w:szCs w:val="13"/>
        </w:rPr>
        <w:t>         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27"/>
          <w:w w:val="203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1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1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2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1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atLeast" w:line="80"/>
        <w:ind w:right="545"/>
      </w:pPr>
      <w:r>
        <w:rPr>
          <w:rFonts w:cs="Times New Roman" w:hAnsi="Times New Roman" w:eastAsia="Times New Roman" w:ascii="Times New Roman"/>
          <w:color w:val="221F1F"/>
          <w:spacing w:val="0"/>
          <w:w w:val="15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exact" w:line="40"/>
        <w:sectPr>
          <w:type w:val="continuous"/>
          <w:pgSz w:w="11300" w:h="15440"/>
          <w:pgMar w:top="640" w:bottom="0" w:left="420" w:right="320"/>
          <w:cols w:num="2" w:equalWidth="off">
            <w:col w:w="7536" w:space="1017"/>
            <w:col w:w="200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3"/>
          <w:szCs w:val="13"/>
        </w:rPr>
        <w:t>                            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  <w:ind w:left="805" w:right="-65"/>
      </w:pPr>
      <w:r>
        <w:rPr>
          <w:rFonts w:cs="Times New Roman" w:hAnsi="Times New Roman" w:eastAsia="Times New Roman" w:ascii="Times New Roman"/>
          <w:color w:val="221F1F"/>
          <w:w w:val="95"/>
          <w:position w:val="5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w w:val="101"/>
          <w:position w:val="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5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5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5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88"/>
          <w:position w:val="5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8"/>
          <w:position w:val="5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62"/>
          <w:w w:val="127"/>
          <w:position w:val="5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5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3"/>
          <w:w w:val="108"/>
          <w:position w:val="5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5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21"/>
          <w:w w:val="139"/>
          <w:position w:val="5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99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5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-1"/>
          <w:w w:val="119"/>
          <w:position w:val="5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3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0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ind w:right="-46"/>
      </w:pPr>
      <w:r>
        <w:rPr>
          <w:rFonts w:cs="Times New Roman" w:hAnsi="Times New Roman" w:eastAsia="Times New Roman" w:ascii="Times New Roman"/>
          <w:color w:val="221F1F"/>
          <w:w w:val="10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w w:val="104"/>
          <w:sz w:val="13"/>
          <w:szCs w:val="13"/>
        </w:rPr>
        <w:t>¼</w:t>
      </w:r>
      <w:r>
        <w:rPr>
          <w:rFonts w:cs="Times New Roman" w:hAnsi="Times New Roman" w:eastAsia="Times New Roman" w:ascii="Times New Roman"/>
          <w:color w:val="221F1F"/>
          <w:w w:val="101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  <w:ind w:right="-5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04"/>
          <w:position w:val="5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w w:val="76"/>
          <w:position w:val="5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w w:val="119"/>
          <w:position w:val="5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w w:val="131"/>
          <w:position w:val="3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0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0"/>
          <w:sz w:val="11"/>
          <w:szCs w:val="11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212"/>
          <w:position w:val="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9"/>
          <w:position w:val="5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3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0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3"/>
          <w:szCs w:val="13"/>
        </w:rPr>
        <w:t>;k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3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5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right="-48"/>
      </w:pP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20"/>
        <w:sectPr>
          <w:type w:val="continuous"/>
          <w:pgSz w:w="11300" w:h="15440"/>
          <w:pgMar w:top="640" w:bottom="0" w:left="420" w:right="320"/>
          <w:cols w:num="5" w:equalWidth="off">
            <w:col w:w="2956" w:space="49"/>
            <w:col w:w="237" w:space="49"/>
            <w:col w:w="1135" w:space="939"/>
            <w:col w:w="322" w:space="1466"/>
            <w:col w:w="340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39"/>
          <w:position w:val="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39"/>
          <w:position w:val="2"/>
          <w:sz w:val="13"/>
          <w:szCs w:val="13"/>
        </w:rPr>
        <w:t>       </w:t>
      </w:r>
      <w:r>
        <w:rPr>
          <w:rFonts w:cs="Times New Roman" w:hAnsi="Times New Roman" w:eastAsia="Times New Roman" w:ascii="Times New Roman"/>
          <w:color w:val="221F1F"/>
          <w:spacing w:val="23"/>
          <w:w w:val="139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9"/>
          <w:position w:val="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0"/>
          <w:w w:val="139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7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7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7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3"/>
          <w:szCs w:val="13"/>
        </w:rPr>
        <w:t>        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7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7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7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before="10" w:lineRule="exact" w:line="120"/>
      </w:pPr>
      <w:r>
        <w:rPr>
          <w:rFonts w:cs="Sakkal Majalla" w:hAnsi="Sakkal Majalla" w:eastAsia="Sakkal Majalla" w:ascii="Sakkal Majalla"/>
          <w:color w:val="221F1F"/>
          <w:w w:val="48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62"/>
          <w:w w:val="127"/>
          <w:position w:val="-7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0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7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-7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  <w:ind w:right="-61"/>
      </w:pPr>
      <w:r>
        <w:br w:type="column"/>
      </w:r>
      <w:r>
        <w:rPr>
          <w:rFonts w:cs="Sakkal Majalla" w:hAnsi="Sakkal Majalla" w:eastAsia="Sakkal Majalla" w:ascii="Sakkal Majalla"/>
          <w:color w:val="221F1F"/>
          <w:w w:val="480"/>
          <w:position w:val="6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3"/>
          <w:w w:val="100"/>
          <w:position w:val="6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-203"/>
          <w:w w:val="334"/>
          <w:position w:val="-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203"/>
          <w:position w:val="1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exact" w:line="20"/>
        <w:ind w:right="-43"/>
      </w:pPr>
      <w:r>
        <w:rPr>
          <w:rFonts w:cs="Times New Roman" w:hAnsi="Times New Roman" w:eastAsia="Times New Roman" w:ascii="Times New Roman"/>
          <w:color w:val="221F1F"/>
          <w:w w:val="103"/>
          <w:position w:val="-9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w w:val="131"/>
          <w:position w:val="-9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12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61" w:lineRule="exact" w:line="60"/>
        <w:ind w:right="-64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15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6"/>
          <w:sz w:val="13"/>
          <w:szCs w:val="13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91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before="61" w:lineRule="exact" w:line="60"/>
        <w:sectPr>
          <w:type w:val="continuous"/>
          <w:pgSz w:w="11300" w:h="15440"/>
          <w:pgMar w:top="640" w:bottom="0" w:left="420" w:right="320"/>
          <w:cols w:num="5" w:equalWidth="off">
            <w:col w:w="3019" w:space="393"/>
            <w:col w:w="372" w:space="243"/>
            <w:col w:w="183" w:space="3333"/>
            <w:col w:w="749" w:space="229"/>
            <w:col w:w="203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13"/>
          <w:position w:val="-15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6"/>
          <w:sz w:val="13"/>
          <w:szCs w:val="13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91"/>
          <w:position w:val="6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" w:lineRule="exact" w:line="180"/>
        <w:ind w:left="1582" w:right="-62"/>
      </w:pPr>
      <w:r>
        <w:pict>
          <v:group style="position:absolute;margin-left:150.179pt;margin-top:6.53743pt;width:21.77pt;height:0pt;mso-position-horizontal-relative:page;mso-position-vertical-relative:paragraph;z-index:-1835" coordorigin="3004,131" coordsize="435,0">
            <v:shape style="position:absolute;left:3004;top:131;width:435;height:0" coordorigin="3004,131" coordsize="435,0" path="m3004,131l3439,131e" filled="f" stroked="t" strokeweight="0.4401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w w:val="102"/>
          <w:position w:val="-3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62"/>
          <w:w w:val="127"/>
          <w:position w:val="-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5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3"/>
          <w:w w:val="108"/>
          <w:position w:val="-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-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1" w:lineRule="exact" w:line="180"/>
        <w:ind w:right="-6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6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-1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3"/>
          <w:szCs w:val="13"/>
        </w:rPr>
        <w:t>            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8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5"/>
          <w:szCs w:val="15"/>
        </w:rPr>
        <w:jc w:val="left"/>
        <w:spacing w:before="5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"/>
        <w:ind w:right="-48"/>
      </w:pP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-15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43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tabs>
          <w:tab w:pos="1520" w:val="left"/>
        </w:tabs>
        <w:jc w:val="left"/>
        <w:spacing w:before="68" w:lineRule="exact" w:line="12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01"/>
          <w:position w:val="-1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w w:val="101"/>
          <w:position w:val="-1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position w:val="-1"/>
          <w:sz w:val="13"/>
          <w:szCs w:val="13"/>
          <w:u w:val="single" w:color="221F1F"/>
        </w:rPr>
        <w:t>      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-1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-1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3"/>
          <w:szCs w:val="13"/>
          <w:u w:val="single" w:color="221F1F"/>
        </w:rPr>
        <w:t>             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1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1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1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7"/>
          <w:w w:val="398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7"/>
          <w:w w:val="398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7"/>
          <w:w w:val="398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3"/>
          <w:szCs w:val="13"/>
          <w:u w:val="single" w:color="221F1F"/>
        </w:rPr>
        <w:tab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3"/>
          <w:szCs w:val="13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atLeast" w:line="0"/>
        <w:ind w:left="1535" w:right="1359"/>
        <w:sectPr>
          <w:type w:val="continuous"/>
          <w:pgSz w:w="11300" w:h="15440"/>
          <w:pgMar w:top="640" w:bottom="0" w:left="420" w:right="320"/>
          <w:cols w:num="4" w:equalWidth="off">
            <w:col w:w="2447" w:space="306"/>
            <w:col w:w="1297" w:space="2537"/>
            <w:col w:w="437" w:space="519"/>
            <w:col w:w="3017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20"/>
      </w:pPr>
      <w:r>
        <w:rPr>
          <w:rFonts w:cs="Times New Roman" w:hAnsi="Times New Roman" w:eastAsia="Times New Roman" w:ascii="Times New Roman"/>
          <w:color w:val="221F1F"/>
          <w:w w:val="103"/>
          <w:position w:val="2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w w:val="104"/>
          <w:position w:val="2"/>
          <w:sz w:val="13"/>
          <w:szCs w:val="13"/>
        </w:rPr>
        <w:t>¼</w:t>
      </w:r>
      <w:r>
        <w:rPr>
          <w:rFonts w:cs="Times New Roman" w:hAnsi="Times New Roman" w:eastAsia="Times New Roman" w:ascii="Times New Roman"/>
          <w:color w:val="221F1F"/>
          <w:w w:val="101"/>
          <w:position w:val="2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7" w:lineRule="exact" w:line="160"/>
        <w:ind w:left="2445"/>
      </w:pPr>
      <w:r>
        <w:rPr>
          <w:rFonts w:cs="Times New Roman" w:hAnsi="Times New Roman" w:eastAsia="Times New Roman" w:ascii="Times New Roman"/>
          <w:color w:val="221F1F"/>
          <w:w w:val="99"/>
          <w:position w:val="-8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-8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position w:val="-8"/>
          <w:sz w:val="19"/>
          <w:szCs w:val="19"/>
          <w:u w:val="single" w:color="221F1F"/>
        </w:rPr>
        <w:t>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8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8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  <w:u w:val="single" w:color="221F1F"/>
        </w:rPr>
        <w:t>F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-8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1"/>
          <w:sz w:val="13"/>
          <w:szCs w:val="13"/>
          <w:u w:val="single" w:color="221F1F"/>
        </w:rPr>
        <w:t>a</w:t>
      </w:r>
      <w:r>
        <w:rPr>
          <w:rFonts w:cs="Times New Roman" w:hAnsi="Times New Roman" w:eastAsia="Times New Roman" w:ascii="Times New Roman"/>
          <w:color w:val="221F1F"/>
          <w:spacing w:val="-8"/>
          <w:w w:val="129"/>
          <w:position w:val="1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2"/>
          <w:sz w:val="11"/>
          <w:szCs w:val="11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2"/>
          <w:sz w:val="11"/>
          <w:szCs w:val="11"/>
          <w:u w:val="single" w:color="221F1F"/>
        </w:rPr>
        <w:t>    </w:t>
      </w:r>
      <w:r>
        <w:rPr>
          <w:rFonts w:cs="Times New Roman" w:hAnsi="Times New Roman" w:eastAsia="Times New Roman" w:ascii="Times New Roman"/>
          <w:color w:val="221F1F"/>
          <w:spacing w:val="35"/>
          <w:w w:val="129"/>
          <w:position w:val="-2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0"/>
          <w:w w:val="129"/>
          <w:position w:val="-2"/>
          <w:sz w:val="11"/>
          <w:szCs w:val="11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129"/>
          <w:position w:val="5"/>
          <w:sz w:val="19"/>
          <w:szCs w:val="19"/>
        </w:rPr>
        <w:t>  </w:t>
      </w:r>
      <w:r>
        <w:rPr>
          <w:rFonts w:cs="Sakkal Majalla" w:hAnsi="Sakkal Majalla" w:eastAsia="Sakkal Majalla" w:ascii="Sakkal Majalla"/>
          <w:color w:val="221F1F"/>
          <w:spacing w:val="20"/>
          <w:w w:val="129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62"/>
          <w:w w:val="127"/>
          <w:position w:val="-8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8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8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ind w:right="-73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01"/>
          <w:position w:val="14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1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7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76"/>
          <w:position w:val="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26"/>
          <w:position w:val="1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1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1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1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7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60"/>
        <w:ind w:left="143" w:right="-46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3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3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  <w:ind w:left="120"/>
      </w:pPr>
      <w:r>
        <w:pict>
          <v:shape type="#_x0000_t202" style="position:absolute;margin-left:414.992pt;margin-top:-4.90465pt;width:6.01002pt;height:9.4646pt;mso-position-horizontal-relative:page;mso-position-vertical-relative:paragraph;z-index:-182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180"/>
                    <w:ind w:right="-48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3"/>
                      <w:sz w:val="19"/>
                      <w:szCs w:val="19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60"/>
        <w:ind w:left="143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31"/>
          <w:position w:val="3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3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3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  <w:ind w:left="120"/>
        <w:sectPr>
          <w:type w:val="continuous"/>
          <w:pgSz w:w="11300" w:h="15440"/>
          <w:pgMar w:top="640" w:bottom="0" w:left="420" w:right="320"/>
          <w:cols w:num="4" w:equalWidth="off">
            <w:col w:w="3835" w:space="2843"/>
            <w:col w:w="972" w:space="230"/>
            <w:col w:w="503" w:space="239"/>
            <w:col w:w="1938"/>
          </w:cols>
        </w:sectPr>
      </w:pPr>
      <w:r>
        <w:pict>
          <v:shape type="#_x0000_t202" style="position:absolute;margin-left:452.125pt;margin-top:-4.90473pt;width:6.01002pt;height:9.4646pt;mso-position-horizontal-relative:page;mso-position-vertical-relative:paragraph;z-index:-181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180"/>
                    <w:ind w:right="-48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3"/>
                      <w:sz w:val="19"/>
                      <w:szCs w:val="19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40"/>
        <w:ind w:left="1582" w:right="-62"/>
      </w:pPr>
      <w:r>
        <w:pict>
          <v:group style="position:absolute;margin-left:181.928pt;margin-top:6.53193pt;width:21.713pt;height:0pt;mso-position-horizontal-relative:page;mso-position-vertical-relative:paragraph;z-index:-1834" coordorigin="3639,131" coordsize="434,0">
            <v:shape style="position:absolute;left:3639;top:131;width:434;height:0" coordorigin="3639,131" coordsize="434,0" path="m3639,131l4073,131e" filled="f" stroked="t" strokeweight="0.4401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62"/>
          <w:w w:val="127"/>
          <w:position w:val="-5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8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5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8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-5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    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11"/>
          <w:w w:val="131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-9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1" w:lineRule="exact" w:line="14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5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5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" w:lineRule="exact" w:line="140"/>
        <w:ind w:right="-49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          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5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74" w:lineRule="exact" w:line="80"/>
        <w:sectPr>
          <w:type w:val="continuous"/>
          <w:pgSz w:w="11300" w:h="15440"/>
          <w:pgMar w:top="640" w:bottom="0" w:left="420" w:right="320"/>
          <w:cols w:num="4" w:equalWidth="off">
            <w:col w:w="2990" w:space="705"/>
            <w:col w:w="341" w:space="148"/>
            <w:col w:w="942" w:space="239"/>
            <w:col w:w="519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11"/>
          <w:sz w:val="19"/>
          <w:szCs w:val="19"/>
        </w:rPr>
        <w:t>equation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12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(3),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11"/>
          <w:sz w:val="19"/>
          <w:szCs w:val="19"/>
        </w:rPr>
        <w:t>following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1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11"/>
          <w:sz w:val="19"/>
          <w:szCs w:val="19"/>
        </w:rPr>
        <w:t>theorems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1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-11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exact" w:line="22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1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7"/>
          <w:w w:val="121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10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10"/>
          <w:sz w:val="11"/>
          <w:szCs w:val="11"/>
        </w:rPr>
        <w:t>         </w:t>
      </w:r>
      <w:r>
        <w:rPr>
          <w:rFonts w:cs="Times New Roman" w:hAnsi="Times New Roman" w:eastAsia="Times New Roman" w:ascii="Times New Roman"/>
          <w:color w:val="221F1F"/>
          <w:spacing w:val="30"/>
          <w:w w:val="121"/>
          <w:position w:val="1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3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sectPr>
          <w:type w:val="continuous"/>
          <w:pgSz w:w="11300" w:h="15440"/>
          <w:pgMar w:top="640" w:bottom="0" w:left="420" w:right="320"/>
          <w:cols w:num="2" w:equalWidth="off">
            <w:col w:w="3484" w:space="1881"/>
            <w:col w:w="519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obtained.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4" w:lineRule="exact" w:line="220"/>
        <w:ind w:left="104" w:right="-44"/>
      </w:pP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221F1F"/>
          <w:spacing w:val="13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8"/>
          <w:w w:val="114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98"/>
          <w:w w:val="100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0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1"/>
          <w:w w:val="97"/>
          <w:position w:val="-3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6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19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-22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30"/>
          <w:w w:val="11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color w:val="221F1F"/>
          <w:spacing w:val="-5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general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problem.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6"/>
          <w:w w:val="116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4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right="-55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Lemma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3.4.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II,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/>
        <w:ind w:left="238" w:right="-40"/>
      </w:pPr>
      <w:r>
        <w:rPr>
          <w:rFonts w:cs="Times New Roman" w:hAnsi="Times New Roman" w:eastAsia="Times New Roman" w:ascii="Times New Roman"/>
          <w:color w:val="221F1F"/>
          <w:w w:val="98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8"/>
          <w:w w:val="14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2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63" w:lineRule="exact" w:line="120"/>
        <w:ind w:left="3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-23"/>
          <w:w w:val="203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ind w:left="100"/>
        <w:sectPr>
          <w:type w:val="continuous"/>
          <w:pgSz w:w="11300" w:h="15440"/>
          <w:pgMar w:top="640" w:bottom="0" w:left="420" w:right="320"/>
          <w:cols w:num="3" w:equalWidth="off">
            <w:col w:w="5126" w:space="239"/>
            <w:col w:w="2354" w:space="110"/>
            <w:col w:w="2731"/>
          </w:cols>
        </w:sectPr>
      </w:pPr>
      <w:r>
        <w:pict>
          <v:group style="position:absolute;margin-left:412.441pt;margin-top:3.65086pt;width:16.384pt;height:0pt;mso-position-horizontal-relative:page;mso-position-vertical-relative:paragraph;z-index:-1829" coordorigin="8249,73" coordsize="328,0">
            <v:shape style="position:absolute;left:8249;top:73;width:328;height:0" coordorigin="8249,73" coordsize="328,0" path="m8249,73l8577,73e" filled="f" stroked="t" strokeweight="0.44018pt" strokecolor="#221F1F">
              <v:path arrowok="t"/>
            </v:shape>
            <w10:wrap type="none"/>
          </v:group>
        </w:pict>
      </w:r>
      <w:r>
        <w:pict>
          <v:shape type="#_x0000_t202" style="position:absolute;margin-left:412.441pt;margin-top:-3.98102pt;width:16.3839pt;height:8.69721pt;mso-position-horizontal-relative:page;mso-position-vertical-relative:paragraph;z-index:-181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40"/>
                    <w:ind w:right="-46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w w:val="130"/>
                      <w:position w:val="2"/>
                      <w:sz w:val="13"/>
                      <w:szCs w:val="1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w w:val="103"/>
                      <w:position w:val="0"/>
                      <w:sz w:val="11"/>
                      <w:szCs w:val="11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7"/>
                      <w:w w:val="100"/>
                      <w:position w:val="0"/>
                      <w:sz w:val="11"/>
                      <w:szCs w:val="1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8"/>
                      <w:position w:val="2"/>
                      <w:sz w:val="13"/>
                      <w:szCs w:val="13"/>
                    </w:rPr>
                    <w:t>ð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97"/>
                      <w:position w:val="2"/>
                      <w:sz w:val="13"/>
                      <w:szCs w:val="1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7"/>
                      <w:position w:val="-1"/>
                      <w:sz w:val="11"/>
                      <w:szCs w:val="1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8"/>
                      <w:w w:val="100"/>
                      <w:position w:val="-1"/>
                      <w:sz w:val="11"/>
                      <w:szCs w:val="1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0"/>
                      <w:position w:val="2"/>
                      <w:sz w:val="13"/>
                      <w:szCs w:val="13"/>
                    </w:rPr>
                    <w:t>Þ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1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6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3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6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6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6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6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3"/>
          <w:w w:val="68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only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5" w:lineRule="auto" w:line="242"/>
        <w:ind w:left="104" w:right="-33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2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infinite.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Herein,</w:t>
      </w:r>
      <w:r>
        <w:rPr>
          <w:rFonts w:cs="Times New Roman" w:hAnsi="Times New Roman" w:eastAsia="Times New Roman" w:ascii="Times New Roman"/>
          <w:color w:val="221F1F"/>
          <w:spacing w:val="2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"/>
          <w:w w:val="12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29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0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"/>
          <w:w w:val="12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assumed.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equation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(1),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following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theorem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obtained.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Proof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(Necessary).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Suppose,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9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contradiction,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6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1"/>
        <w:ind w:left="238"/>
      </w:pPr>
      <w:r>
        <w:rPr>
          <w:rFonts w:cs="Times New Roman" w:hAnsi="Times New Roman" w:eastAsia="Times New Roman" w:ascii="Times New Roman"/>
          <w:color w:val="221F1F"/>
          <w:w w:val="98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20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0"/>
          <w:sz w:val="19"/>
          <w:szCs w:val="19"/>
        </w:rPr>
        <w:t>&gt;</w:t>
      </w:r>
      <w:r>
        <w:rPr>
          <w:rFonts w:cs="Times New Roman" w:hAnsi="Times New Roman" w:eastAsia="Times New Roman" w:ascii="Times New Roman"/>
          <w:color w:val="221F1F"/>
          <w:spacing w:val="-19"/>
          <w:w w:val="13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4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9"/>
          <w:w w:val="14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2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equivalent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7" w:lineRule="exact" w:line="200"/>
      </w:pPr>
      <w:r>
        <w:rPr>
          <w:sz w:val="20"/>
          <w:szCs w:val="20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lineRule="exact" w:line="140"/>
        <w:ind w:left="654"/>
        <w:sectPr>
          <w:type w:val="continuous"/>
          <w:pgSz w:w="11300" w:h="15440"/>
          <w:pgMar w:top="640" w:bottom="0" w:left="420" w:right="320"/>
          <w:cols w:num="2" w:equalWidth="off">
            <w:col w:w="5126" w:space="239"/>
            <w:col w:w="5195"/>
          </w:cols>
        </w:sectPr>
      </w:pPr>
      <w:r>
        <w:rPr>
          <w:rFonts w:cs="Times New Roman" w:hAnsi="Times New Roman" w:eastAsia="Times New Roman" w:ascii="Times New Roman"/>
          <w:color w:val="221F1F"/>
          <w:spacing w:val="-62"/>
          <w:w w:val="127"/>
          <w:position w:val="-9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9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9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-9"/>
          <w:sz w:val="19"/>
          <w:szCs w:val="19"/>
        </w:rPr>
        <w:t>Þ</w:t>
      </w:r>
      <w:r>
        <w:rPr>
          <w:rFonts w:cs="Sakkal Majalla" w:hAnsi="Sakkal Majalla" w:eastAsia="Sakkal Majalla" w:ascii="Sakkal Majalla"/>
          <w:color w:val="221F1F"/>
          <w:spacing w:val="0"/>
          <w:w w:val="391"/>
          <w:position w:val="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9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9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9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1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2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1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9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9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-9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-9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-9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9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1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2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1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9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-9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9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-9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9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9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1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2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2"/>
          <w:sz w:val="11"/>
          <w:szCs w:val="11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91"/>
          <w:position w:val="12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04" w:right="-57"/>
      </w:pP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2"/>
          <w:sz w:val="19"/>
          <w:szCs w:val="19"/>
        </w:rPr>
        <w:t>Theorem</w:t>
      </w:r>
      <w:r>
        <w:rPr>
          <w:rFonts w:cs="Times New Roman" w:hAnsi="Times New Roman" w:eastAsia="Times New Roman" w:ascii="Times New Roman"/>
          <w:color w:val="221F1F"/>
          <w:spacing w:val="9"/>
          <w:w w:val="113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3.1.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16"/>
          <w:w w:val="95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5"/>
          <w:position w:val="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30"/>
          <w:w w:val="68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2"/>
          <w:sz w:val="19"/>
          <w:szCs w:val="19"/>
        </w:rPr>
        <w:t>strictly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ind w:left="343" w:right="-4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decreasing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7"/>
          <w:position w:val="-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7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7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color w:val="221F1F"/>
          <w:spacing w:val="17"/>
          <w:w w:val="127"/>
          <w:position w:val="-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allocated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processors: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  <w:ind w:left="91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60"/>
        <w:ind w:right="-46"/>
      </w:pPr>
      <w:r>
        <w:rPr>
          <w:rFonts w:cs="Times New Roman" w:hAnsi="Times New Roman" w:eastAsia="Times New Roman" w:ascii="Times New Roman"/>
          <w:color w:val="221F1F"/>
          <w:w w:val="101"/>
          <w:position w:val="-6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  <w:ind w:left="92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sz w:val="15"/>
          <w:szCs w:val="15"/>
        </w:rPr>
        <w:jc w:val="left"/>
        <w:spacing w:before="3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60"/>
        <w:ind w:right="-46"/>
      </w:pPr>
      <w:r>
        <w:rPr>
          <w:rFonts w:cs="Times New Roman" w:hAnsi="Times New Roman" w:eastAsia="Times New Roman" w:ascii="Times New Roman"/>
          <w:color w:val="221F1F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spacing w:lineRule="exact" w:line="120"/>
        <w:ind w:left="531" w:right="782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lineRule="exact" w:line="60"/>
        <w:sectPr>
          <w:type w:val="continuous"/>
          <w:pgSz w:w="11300" w:h="15440"/>
          <w:pgMar w:top="640" w:bottom="0" w:left="420" w:right="320"/>
          <w:cols w:num="4" w:equalWidth="off">
            <w:col w:w="5126" w:space="1795"/>
            <w:col w:w="359" w:space="1017"/>
            <w:col w:w="294" w:space="548"/>
            <w:col w:w="1421"/>
          </w:cols>
        </w:sectPr>
      </w:pPr>
      <w:r>
        <w:rPr>
          <w:rFonts w:cs="Times New Roman" w:hAnsi="Times New Roman" w:eastAsia="Times New Roman" w:ascii="Times New Roman"/>
          <w:color w:val="221F1F"/>
          <w:spacing w:val="-1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9"/>
          <w:sz w:val="11"/>
          <w:szCs w:val="11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91"/>
          <w:position w:val="5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8" w:lineRule="exact" w:line="140"/>
        <w:ind w:left="343" w:right="-57"/>
      </w:pPr>
      <w:r>
        <w:rPr>
          <w:rFonts w:cs="Times New Roman" w:hAnsi="Times New Roman" w:eastAsia="Times New Roman" w:ascii="Times New Roman"/>
          <w:color w:val="221F1F"/>
          <w:spacing w:val="1"/>
          <w:w w:val="95"/>
          <w:position w:val="-8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8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8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40"/>
          <w:position w:val="-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4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8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8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8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-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-1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4"/>
          <w:w w:val="68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7"/>
          <w:position w:val="-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127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8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27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-1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sectPr>
          <w:type w:val="continuous"/>
          <w:pgSz w:w="11300" w:h="15440"/>
          <w:pgMar w:top="640" w:bottom="0" w:left="420" w:right="320"/>
          <w:cols w:num="2" w:equalWidth="off">
            <w:col w:w="3066" w:space="3143"/>
            <w:col w:w="435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1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2"/>
          <w:w w:val="13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1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4"/>
          <w:sz w:val="13"/>
          <w:szCs w:val="13"/>
        </w:rPr>
        <w:t>      </w:t>
      </w:r>
      <w:r>
        <w:rPr>
          <w:rFonts w:cs="Times New Roman" w:hAnsi="Times New Roman" w:eastAsia="Times New Roman" w:ascii="Times New Roman"/>
          <w:color w:val="221F1F"/>
          <w:spacing w:val="5"/>
          <w:w w:val="116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2"/>
          <w:w w:val="11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3"/>
          <w:szCs w:val="13"/>
        </w:rPr>
        <w:t>        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1"/>
          <w:w w:val="153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4"/>
          <w:sz w:val="13"/>
          <w:szCs w:val="13"/>
        </w:rPr>
        <w:t>    </w:t>
      </w:r>
      <w:r>
        <w:rPr>
          <w:rFonts w:cs="Times New Roman" w:hAnsi="Times New Roman" w:eastAsia="Times New Roman" w:ascii="Times New Roman"/>
          <w:color w:val="221F1F"/>
          <w:spacing w:val="36"/>
          <w:w w:val="116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  <w:ind w:left="1916"/>
      </w:pP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                       </w:t>
      </w:r>
      <w:r>
        <w:rPr>
          <w:rFonts w:cs="Times New Roman" w:hAnsi="Times New Roman" w:eastAsia="Times New Roman" w:ascii="Times New Roman"/>
          <w:color w:val="221F1F"/>
          <w:spacing w:val="19"/>
          <w:w w:val="12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before="54" w:lineRule="exact" w:line="60"/>
      </w:pP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-6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1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exact" w:line="60"/>
        <w:sectPr>
          <w:type w:val="continuous"/>
          <w:pgSz w:w="11300" w:h="15440"/>
          <w:pgMar w:top="640" w:bottom="0" w:left="420" w:right="320"/>
          <w:cols w:num="2" w:equalWidth="off">
            <w:col w:w="7586" w:space="1017"/>
            <w:col w:w="1957"/>
          </w:cols>
        </w:sectPr>
      </w:pPr>
      <w:r>
        <w:rPr>
          <w:rFonts w:cs="Times New Roman" w:hAnsi="Times New Roman" w:eastAsia="Times New Roman" w:ascii="Times New Roman"/>
          <w:color w:val="221F1F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3"/>
          <w:szCs w:val="13"/>
        </w:rPr>
        <w:t>                            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4" w:right="361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3.1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sz w:val="20"/>
          <w:szCs w:val="20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-9"/>
          <w:w w:val="11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1" w:lineRule="auto" w:line="242"/>
        <w:ind w:left="104" w:right="-3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binomially</w:t>
      </w:r>
      <w:r>
        <w:rPr>
          <w:rFonts w:cs="Times New Roman" w:hAnsi="Times New Roman" w:eastAsia="Times New Roman" w:ascii="Times New Roman"/>
          <w:color w:val="221F1F"/>
          <w:spacing w:val="13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distributed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random</w:t>
      </w:r>
      <w:r>
        <w:rPr>
          <w:rFonts w:cs="Times New Roman" w:hAnsi="Times New Roman" w:eastAsia="Times New Roman" w:ascii="Times New Roman"/>
          <w:color w:val="221F1F"/>
          <w:spacing w:val="47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variable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0"/>
          <w:sz w:val="19"/>
          <w:szCs w:val="19"/>
        </w:rPr>
        <w:t>parameters</w:t>
      </w:r>
      <w:r>
        <w:rPr>
          <w:rFonts w:cs="Times New Roman" w:hAnsi="Times New Roman" w:eastAsia="Times New Roman" w:ascii="Times New Roman"/>
          <w:color w:val="221F1F"/>
          <w:spacing w:val="-27"/>
          <w:w w:val="11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18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total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execution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replicated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tasks,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corresponds</w:t>
      </w:r>
      <w:r>
        <w:rPr>
          <w:rFonts w:cs="Times New Roman" w:hAnsi="Times New Roman" w:eastAsia="Times New Roman" w:ascii="Times New Roman"/>
          <w:color w:val="221F1F"/>
          <w:spacing w:val="9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total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usage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computation</w:t>
      </w:r>
      <w:r>
        <w:rPr>
          <w:rFonts w:cs="Times New Roman" w:hAnsi="Times New Roman" w:eastAsia="Times New Roman" w:ascii="Times New Roman"/>
          <w:color w:val="221F1F"/>
          <w:spacing w:val="23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resources.</w:t>
      </w:r>
      <w:r>
        <w:rPr>
          <w:rFonts w:cs="Times New Roman" w:hAnsi="Times New Roman" w:eastAsia="Times New Roman" w:ascii="Times New Roman"/>
          <w:color w:val="221F1F"/>
          <w:spacing w:val="4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2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computed</w:t>
      </w:r>
      <w:r>
        <w:rPr>
          <w:rFonts w:cs="Times New Roman" w:hAnsi="Times New Roman" w:eastAsia="Times New Roman" w:ascii="Times New Roman"/>
          <w:color w:val="221F1F"/>
          <w:spacing w:val="-1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00"/>
        <w:ind w:left="-39" w:right="132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6"/>
          <w:w w:val="135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-2"/>
          <w:sz w:val="13"/>
          <w:szCs w:val="13"/>
        </w:rPr>
        <w:t>       </w:t>
      </w:r>
      <w:r>
        <w:rPr>
          <w:rFonts w:cs="Times New Roman" w:hAnsi="Times New Roman" w:eastAsia="Times New Roman" w:ascii="Times New Roman"/>
          <w:color w:val="221F1F"/>
          <w:spacing w:val="13"/>
          <w:w w:val="135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5"/>
          <w:w w:val="135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        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1"/>
          <w:w w:val="153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3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    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3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spacing w:lineRule="exact" w:line="80"/>
        <w:ind w:left="2976" w:right="1874"/>
      </w:pPr>
      <w:r>
        <w:pict>
          <v:shape type="#_x0000_t202" style="position:absolute;margin-left:451.275pt;margin-top:0.864815pt;width:16.441pt;height:8.69703pt;mso-position-horizontal-relative:page;mso-position-vertical-relative:paragraph;z-index:-181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40"/>
                    <w:ind w:right="-46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w w:val="101"/>
                      <w:position w:val="2"/>
                      <w:sz w:val="13"/>
                      <w:szCs w:val="13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w w:val="101"/>
                      <w:position w:val="2"/>
                      <w:sz w:val="13"/>
                      <w:szCs w:val="13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w w:val="101"/>
                      <w:position w:val="2"/>
                      <w:sz w:val="13"/>
                      <w:szCs w:val="13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30"/>
                      <w:position w:val="2"/>
                      <w:sz w:val="13"/>
                      <w:szCs w:val="13"/>
                      <w:u w:val="single" w:color="221F1F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8"/>
                      <w:w w:val="130"/>
                      <w:position w:val="2"/>
                      <w:sz w:val="13"/>
                      <w:szCs w:val="13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0"/>
                      <w:sz w:val="11"/>
                      <w:szCs w:val="11"/>
                      <w:u w:val="single" w:color="221F1F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3"/>
                      <w:w w:val="100"/>
                      <w:position w:val="0"/>
                      <w:sz w:val="11"/>
                      <w:szCs w:val="11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8"/>
                      <w:position w:val="2"/>
                      <w:sz w:val="13"/>
                      <w:szCs w:val="13"/>
                      <w:u w:val="single" w:color="221F1F"/>
                    </w:rPr>
                    <w:t>ð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8"/>
                      <w:position w:val="2"/>
                      <w:sz w:val="13"/>
                      <w:szCs w:val="13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8"/>
                      <w:position w:val="2"/>
                      <w:sz w:val="13"/>
                      <w:szCs w:val="13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97"/>
                      <w:position w:val="2"/>
                      <w:sz w:val="13"/>
                      <w:szCs w:val="13"/>
                      <w:u w:val="single" w:color="221F1F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97"/>
                      <w:position w:val="2"/>
                      <w:sz w:val="13"/>
                      <w:szCs w:val="13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1"/>
                      <w:position w:val="2"/>
                      <w:sz w:val="13"/>
                      <w:szCs w:val="13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1"/>
                      <w:position w:val="2"/>
                      <w:sz w:val="13"/>
                      <w:szCs w:val="13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1"/>
                      <w:position w:val="2"/>
                      <w:sz w:val="13"/>
                      <w:szCs w:val="13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7"/>
                      <w:position w:val="-1"/>
                      <w:sz w:val="11"/>
                      <w:szCs w:val="11"/>
                      <w:u w:val="single" w:color="221F1F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7"/>
                      <w:position w:val="-1"/>
                      <w:sz w:val="11"/>
                      <w:szCs w:val="11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3"/>
                      <w:position w:val="-1"/>
                      <w:sz w:val="11"/>
                      <w:szCs w:val="11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8"/>
                      <w:w w:val="100"/>
                      <w:position w:val="-1"/>
                      <w:sz w:val="11"/>
                      <w:szCs w:val="11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8"/>
                      <w:w w:val="100"/>
                      <w:position w:val="-1"/>
                      <w:sz w:val="11"/>
                      <w:szCs w:val="11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8"/>
                      <w:w w:val="100"/>
                      <w:position w:val="-1"/>
                      <w:sz w:val="11"/>
                      <w:szCs w:val="11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0"/>
                      <w:position w:val="2"/>
                      <w:sz w:val="13"/>
                      <w:szCs w:val="13"/>
                      <w:u w:val="single" w:color="221F1F"/>
                    </w:rPr>
                    <w:t>Þ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0"/>
                      <w:position w:val="2"/>
                      <w:sz w:val="13"/>
                      <w:szCs w:val="13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-23"/>
          <w:w w:val="203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20"/>
        <w:ind w:left="-39" w:right="132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7"/>
          <w:sz w:val="19"/>
          <w:szCs w:val="19"/>
        </w:rPr>
        <w:t>positive</w:t>
      </w:r>
      <w:r>
        <w:rPr>
          <w:rFonts w:cs="Times New Roman" w:hAnsi="Times New Roman" w:eastAsia="Times New Roman" w:ascii="Times New Roman"/>
          <w:color w:val="221F1F"/>
          <w:spacing w:val="34"/>
          <w:w w:val="11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7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"/>
          <w:w w:val="129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7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29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7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"/>
          <w:w w:val="129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7"/>
          <w:position w:val="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127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7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27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7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 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7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2"/>
          <w:w w:val="136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7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4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7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7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7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7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completes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proof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contrapositive.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10"/>
        <w:ind w:left="205" w:right="13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Sufficiency.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prove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contrapositive.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Suppose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2" w:lineRule="exact" w:line="120"/>
        <w:ind w:left="3"/>
      </w:pPr>
      <w:r>
        <w:rPr>
          <w:rFonts w:cs="Times New Roman" w:hAnsi="Times New Roman" w:eastAsia="Times New Roman" w:ascii="Times New Roman"/>
          <w:color w:val="221F1F"/>
          <w:spacing w:val="-22"/>
          <w:w w:val="203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20"/>
        <w:ind w:left="62" w:right="132"/>
      </w:pPr>
      <w:r>
        <w:pict>
          <v:group style="position:absolute;margin-left:301.153pt;margin-top:3.6516pt;width:16.441pt;height:0pt;mso-position-horizontal-relative:page;mso-position-vertical-relative:paragraph;z-index:-1828" coordorigin="6023,73" coordsize="329,0">
            <v:shape style="position:absolute;left:6023;top:73;width:329;height:0" coordorigin="6023,73" coordsize="329,0" path="m6023,73l6352,73e" filled="f" stroked="t" strokeweight="0.497pt" strokecolor="#221F1F">
              <v:path arrowok="t"/>
            </v:shape>
            <w10:wrap type="none"/>
          </v:group>
        </w:pict>
      </w:r>
      <w:r>
        <w:pict>
          <v:shape type="#_x0000_t202" style="position:absolute;margin-left:301.153pt;margin-top:-4.00929pt;width:16.4405pt;height:8.69703pt;mso-position-horizontal-relative:page;mso-position-vertical-relative:paragraph;z-index:-181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40"/>
                    <w:ind w:right="-46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"/>
                      <w:w w:val="130"/>
                      <w:position w:val="2"/>
                      <w:sz w:val="13"/>
                      <w:szCs w:val="1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3"/>
                      <w:position w:val="0"/>
                      <w:sz w:val="11"/>
                      <w:szCs w:val="11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7"/>
                      <w:w w:val="100"/>
                      <w:position w:val="0"/>
                      <w:sz w:val="11"/>
                      <w:szCs w:val="1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8"/>
                      <w:position w:val="2"/>
                      <w:sz w:val="13"/>
                      <w:szCs w:val="13"/>
                    </w:rPr>
                    <w:t>ð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97"/>
                      <w:position w:val="2"/>
                      <w:sz w:val="13"/>
                      <w:szCs w:val="1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7"/>
                      <w:position w:val="-1"/>
                      <w:sz w:val="11"/>
                      <w:szCs w:val="1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8"/>
                      <w:w w:val="100"/>
                      <w:position w:val="-1"/>
                      <w:sz w:val="11"/>
                      <w:szCs w:val="1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0"/>
                      <w:position w:val="2"/>
                      <w:sz w:val="13"/>
                      <w:szCs w:val="13"/>
                    </w:rPr>
                    <w:t>Þ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 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7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2"/>
          <w:w w:val="136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7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4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7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7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7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Similarly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7"/>
          <w:sz w:val="19"/>
          <w:szCs w:val="19"/>
        </w:rPr>
        <w:t>necessary</w:t>
      </w:r>
      <w:r>
        <w:rPr>
          <w:rFonts w:cs="Times New Roman" w:hAnsi="Times New Roman" w:eastAsia="Times New Roman" w:ascii="Times New Roman"/>
          <w:color w:val="221F1F"/>
          <w:spacing w:val="47"/>
          <w:w w:val="11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part,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7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7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7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7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</w:pP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20"/>
          <w:w w:val="68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1"/>
          <w:sz w:val="19"/>
          <w:szCs w:val="19"/>
        </w:rPr>
        <w:t>&gt;</w:t>
      </w:r>
      <w:r>
        <w:rPr>
          <w:rFonts w:cs="Times New Roman" w:hAnsi="Times New Roman" w:eastAsia="Times New Roman" w:ascii="Times New Roman"/>
          <w:color w:val="221F1F"/>
          <w:spacing w:val="-12"/>
          <w:w w:val="13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4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9"/>
          <w:w w:val="14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4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1"/>
          <w:sz w:val="19"/>
          <w:szCs w:val="19"/>
        </w:rPr>
        <w:t>obtained.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1"/>
          <w:sz w:val="19"/>
          <w:szCs w:val="19"/>
        </w:rPr>
        <w:t>                               </w:t>
      </w:r>
      <w:r>
        <w:rPr>
          <w:rFonts w:cs="Times New Roman" w:hAnsi="Times New Roman" w:eastAsia="Times New Roman" w:ascii="Times New Roman"/>
          <w:color w:val="221F1F"/>
          <w:spacing w:val="19"/>
          <w:w w:val="111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24"/>
          <w:w w:val="235"/>
          <w:position w:val="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124"/>
          <w:w w:val="130"/>
          <w:position w:val="1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spacing w:before="69" w:lineRule="exact" w:line="60"/>
        <w:ind w:left="2188" w:right="2369"/>
        <w:sectPr>
          <w:type w:val="continuous"/>
          <w:pgSz w:w="11300" w:h="15440"/>
          <w:pgMar w:top="640" w:bottom="0" w:left="420" w:right="320"/>
          <w:cols w:num="2" w:equalWidth="off">
            <w:col w:w="5125" w:space="478"/>
            <w:col w:w="4957"/>
          </w:cols>
        </w:sectPr>
      </w:pPr>
      <w:r>
        <w:pict>
          <v:group style="position:absolute;margin-left:412.271pt;margin-top:12.1542pt;width:16.384pt;height:0pt;mso-position-horizontal-relative:page;mso-position-vertical-relative:paragraph;z-index:-1827" coordorigin="8245,243" coordsize="328,0">
            <v:shape style="position:absolute;left:8245;top:243;width:328;height:0" coordorigin="8245,243" coordsize="328,0" path="m8245,243l8573,243e" filled="f" stroked="t" strokeweight="0.4968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-44"/>
          <w:w w:val="130"/>
          <w:position w:val="-6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221F1F"/>
          <w:spacing w:val="-23"/>
          <w:w w:val="2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8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-6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6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exact" w:line="80"/>
      </w:pP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7"/>
          <w:sz w:val="19"/>
          <w:szCs w:val="19"/>
        </w:rPr>
        <w:t>Theorem</w:t>
      </w:r>
      <w:r>
        <w:rPr>
          <w:rFonts w:cs="Times New Roman" w:hAnsi="Times New Roman" w:eastAsia="Times New Roman" w:ascii="Times New Roman"/>
          <w:color w:val="221F1F"/>
          <w:spacing w:val="-10"/>
          <w:w w:val="113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3.5.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II,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1"/>
          <w:position w:val="-7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80"/>
        <w:sectPr>
          <w:type w:val="continuous"/>
          <w:pgSz w:w="11300" w:h="15440"/>
          <w:pgMar w:top="640" w:bottom="0" w:left="420" w:right="320"/>
          <w:cols w:num="2" w:equalWidth="off">
            <w:col w:w="7740" w:space="186"/>
            <w:col w:w="263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14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6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6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1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-7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0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7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7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0"/>
          <w:w w:val="68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4"/>
          <w:position w:val="-7"/>
          <w:sz w:val="19"/>
          <w:szCs w:val="19"/>
        </w:rPr>
        <w:t>some</w:t>
      </w:r>
      <w:r>
        <w:rPr>
          <w:rFonts w:cs="Times New Roman" w:hAnsi="Times New Roman" w:eastAsia="Times New Roman" w:ascii="Times New Roman"/>
          <w:color w:val="221F1F"/>
          <w:spacing w:val="-1"/>
          <w:w w:val="94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7"/>
          <w:position w:val="-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127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7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27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7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6" w:lineRule="exact" w:line="120"/>
        <w:ind w:left="794" w:right="-65"/>
      </w:pPr>
      <w:r>
        <w:pict>
          <v:shape type="#_x0000_t202" style="position:absolute;margin-left:231.704pt;margin-top:26.1892pt;width:6.01002pt;height:9.4646pt;mso-position-horizontal-relative:page;mso-position-vertical-relative:paragraph;z-index:-181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180"/>
                    <w:ind w:right="-48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3"/>
                      <w:sz w:val="19"/>
                      <w:szCs w:val="19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w w:val="98"/>
          <w:position w:val="-8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8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8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-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-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62"/>
          <w:w w:val="127"/>
          <w:position w:val="-8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8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8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-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22"/>
          <w:w w:val="139"/>
          <w:position w:val="-8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99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8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-8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11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4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1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position w:val="-8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8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-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91" w:lineRule="exact" w:line="40"/>
        <w:sectPr>
          <w:type w:val="continuous"/>
          <w:pgSz w:w="11300" w:h="15440"/>
          <w:pgMar w:top="640" w:bottom="0" w:left="420" w:right="320"/>
          <w:cols w:num="2" w:equalWidth="off">
            <w:col w:w="3521" w:space="2082"/>
            <w:col w:w="495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15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-9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3"/>
          <w:szCs w:val="13"/>
        </w:rPr>
        <w:t>                          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-9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-9"/>
          <w:sz w:val="13"/>
          <w:szCs w:val="13"/>
        </w:rPr>
        <w:t>        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10"/>
          <w:w w:val="55"/>
          <w:position w:val="-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-9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585" w:right="-62"/>
      </w:pPr>
      <w:r>
        <w:rPr>
          <w:rFonts w:cs="Times New Roman" w:hAnsi="Times New Roman" w:eastAsia="Times New Roman" w:ascii="Times New Roman"/>
          <w:color w:val="221F1F"/>
          <w:w w:val="102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62"/>
          <w:w w:val="127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4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lineRule="exact" w:line="180"/>
      </w:pPr>
      <w:r>
        <w:rPr>
          <w:rFonts w:cs="Sakkal Majalla" w:hAnsi="Sakkal Majalla" w:eastAsia="Sakkal Majalla" w:ascii="Sakkal Majalla"/>
          <w:color w:val="221F1F"/>
          <w:w w:val="480"/>
          <w:position w:val="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62"/>
          <w:w w:val="127"/>
          <w:position w:val="-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5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     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-2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480"/>
          <w:position w:val="12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220"/>
        <w:ind w:left="308" w:right="-68"/>
      </w:pPr>
      <w:r>
        <w:pict>
          <v:group style="position:absolute;margin-left:158.513pt;margin-top:2.9479pt;width:21.713pt;height:0pt;mso-position-horizontal-relative:page;mso-position-vertical-relative:paragraph;z-index:-1833" coordorigin="3170,59" coordsize="434,0">
            <v:shape style="position:absolute;left:3170;top:59;width:434;height:0" coordorigin="3170,59" coordsize="434,0" path="m3170,59l3605,59e" filled="f" stroked="t" strokeweight="0.49688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7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98" w:lineRule="exact" w:line="260"/>
        <w:ind w:left="423" w:right="-37" w:hanging="423"/>
      </w:pPr>
      <w:r>
        <w:br w:type="column"/>
      </w:r>
      <w:r>
        <w:rPr>
          <w:rFonts w:cs="Sakkal Majalla" w:hAnsi="Sakkal Majalla" w:eastAsia="Sakkal Majalla" w:ascii="Sakkal Majalla"/>
          <w:color w:val="221F1F"/>
          <w:spacing w:val="-203"/>
          <w:w w:val="334"/>
          <w:position w:val="-4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203"/>
          <w:position w:val="0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3"/>
          <w:szCs w:val="13"/>
        </w:rPr>
        <w:t>       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4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0"/>
        <w:ind w:left="17"/>
      </w:pPr>
      <w:r>
        <w:rPr>
          <w:rFonts w:cs="Times New Roman" w:hAnsi="Times New Roman" w:eastAsia="Times New Roman" w:ascii="Times New Roman"/>
          <w:color w:val="221F1F"/>
          <w:w w:val="103"/>
          <w:position w:val="-9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w w:val="104"/>
          <w:position w:val="-9"/>
          <w:sz w:val="13"/>
          <w:szCs w:val="13"/>
        </w:rPr>
        <w:t>¼</w:t>
      </w:r>
      <w:r>
        <w:rPr>
          <w:rFonts w:cs="Times New Roman" w:hAnsi="Times New Roman" w:eastAsia="Times New Roman" w:ascii="Times New Roman"/>
          <w:color w:val="221F1F"/>
          <w:w w:val="101"/>
          <w:position w:val="-9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20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76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Pr</w:t>
      </w:r>
      <w:r>
        <w:rPr>
          <w:rFonts w:cs="Times New Roman" w:hAnsi="Times New Roman" w:eastAsia="Times New Roman" w:ascii="Times New Roman"/>
          <w:color w:val="221F1F"/>
          <w:spacing w:val="-55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55"/>
          <w:w w:val="100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of.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before="27" w:lineRule="exact" w:line="60"/>
        <w:ind w:right="79"/>
      </w:pPr>
      <w:r>
        <w:rPr>
          <w:rFonts w:cs="Times New Roman" w:hAnsi="Times New Roman" w:eastAsia="Times New Roman" w:ascii="Times New Roman"/>
          <w:color w:val="221F1F"/>
          <w:spacing w:val="-44"/>
          <w:w w:val="130"/>
          <w:position w:val="-6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221F1F"/>
          <w:spacing w:val="-22"/>
          <w:w w:val="2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8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-6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6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ind w:left="121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40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4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3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0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8"/>
          <w:w w:val="14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2"/>
          <w:w w:val="14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7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127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27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ectPr>
          <w:type w:val="continuous"/>
          <w:pgSz w:w="11300" w:h="15440"/>
          <w:pgMar w:top="640" w:bottom="0" w:left="420" w:right="320"/>
          <w:cols w:num="5" w:equalWidth="off">
            <w:col w:w="2612" w:space="0"/>
            <w:col w:w="1258" w:space="41"/>
            <w:col w:w="515" w:space="939"/>
            <w:col w:w="647" w:space="80"/>
            <w:col w:w="4468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color w:val="221F1F"/>
          <w:spacing w:val="15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non-increasing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52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7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127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2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80"/>
        <w:ind w:left="5704"/>
      </w:pP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-13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1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-7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9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7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7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9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-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0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68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fulfilled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0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9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7"/>
          <w:sz w:val="19"/>
          <w:szCs w:val="19"/>
        </w:rPr>
        <w:t>According</w:t>
      </w:r>
      <w:r>
        <w:rPr>
          <w:rFonts w:cs="Times New Roman" w:hAnsi="Times New Roman" w:eastAsia="Times New Roman" w:ascii="Times New Roman"/>
          <w:color w:val="221F1F"/>
          <w:spacing w:val="23"/>
          <w:w w:val="11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7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80"/>
        <w:ind w:left="6760"/>
        <w:sectPr>
          <w:type w:val="continuous"/>
          <w:pgSz w:w="11300" w:h="15440"/>
          <w:pgMar w:top="640" w:bottom="0" w:left="420" w:right="320"/>
        </w:sectPr>
      </w:pPr>
      <w:r>
        <w:pict>
          <v:shape type="#_x0000_t202" style="position:absolute;margin-left:356.258pt;margin-top:43.5968pt;width:2.27241pt;height:6.6251pt;mso-position-horizontal-relative:page;mso-position-vertical-relative:paragraph;z-index:-181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10"/>
          <w:w w:val="126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before="1" w:lineRule="exact" w:line="120"/>
      </w:pPr>
      <w:r>
        <w:rPr>
          <w:rFonts w:cs="Times New Roman" w:hAnsi="Times New Roman" w:eastAsia="Times New Roman" w:ascii="Times New Roman"/>
          <w:color w:val="221F1F"/>
          <w:w w:val="99"/>
          <w:position w:val="-8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-8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position w:val="-8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position w:val="-8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position w:val="-8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21"/>
          <w:position w:val="-8"/>
          <w:sz w:val="19"/>
          <w:szCs w:val="19"/>
          <w:u w:val="single" w:color="221F1F"/>
        </w:rPr>
        <w:t>a</w:t>
      </w:r>
      <w:r>
        <w:rPr>
          <w:rFonts w:cs="Times New Roman" w:hAnsi="Times New Roman" w:eastAsia="Times New Roman" w:ascii="Times New Roman"/>
          <w:color w:val="221F1F"/>
          <w:spacing w:val="-1"/>
          <w:w w:val="121"/>
          <w:position w:val="-8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21"/>
          <w:position w:val="-8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-10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12"/>
          <w:w w:val="121"/>
          <w:position w:val="-10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-8"/>
          <w:sz w:val="19"/>
          <w:szCs w:val="19"/>
          <w:u w:val="single" w:color="221F1F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-8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-8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-10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-10"/>
          <w:sz w:val="13"/>
          <w:szCs w:val="13"/>
          <w:u w:val="single" w:color="221F1F"/>
        </w:rPr>
        <w:t>  </w:t>
      </w:r>
      <w:r>
        <w:rPr>
          <w:rFonts w:cs="Times New Roman" w:hAnsi="Times New Roman" w:eastAsia="Times New Roman" w:ascii="Times New Roman"/>
          <w:color w:val="221F1F"/>
          <w:spacing w:val="23"/>
          <w:w w:val="121"/>
          <w:position w:val="-10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21"/>
          <w:position w:val="-10"/>
          <w:sz w:val="13"/>
          <w:szCs w:val="13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121"/>
          <w:position w:val="6"/>
          <w:sz w:val="19"/>
          <w:szCs w:val="19"/>
        </w:rPr>
        <w:t>  </w:t>
      </w:r>
      <w:r>
        <w:rPr>
          <w:rFonts w:cs="Sakkal Majalla" w:hAnsi="Sakkal Majalla" w:eastAsia="Sakkal Majalla" w:ascii="Sakkal Majalla"/>
          <w:color w:val="221F1F"/>
          <w:spacing w:val="23"/>
          <w:w w:val="121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62"/>
          <w:w w:val="127"/>
          <w:position w:val="-8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0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8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8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7" w:lineRule="exact" w:line="80"/>
        <w:sectPr>
          <w:type w:val="continuous"/>
          <w:pgSz w:w="11300" w:h="15440"/>
          <w:pgMar w:top="640" w:bottom="0" w:left="420" w:right="320"/>
          <w:cols w:num="2" w:equalWidth="off">
            <w:col w:w="3717" w:space="1886"/>
            <w:col w:w="495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Lemma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3.4,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-13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1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1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-1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-6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40"/>
          <w:position w:val="-1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4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-13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1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1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1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-6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1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-1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1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1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-6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1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"/>
        <w:ind w:left="1585" w:right="-28"/>
      </w:pPr>
      <w:r>
        <w:pict>
          <v:group style="position:absolute;margin-left:185.102pt;margin-top:6.55982pt;width:21.713pt;height:0pt;mso-position-horizontal-relative:page;mso-position-vertical-relative:paragraph;z-index:-1832" coordorigin="3702,131" coordsize="434,0">
            <v:shape style="position:absolute;left:3702;top:131;width:434;height:0" coordorigin="3702,131" coordsize="434,0" path="m3702,131l4136,131e" filled="f" stroked="t" strokeweight="0.49685pt" strokecolor="#221F1F">
              <v:path arrowok="t"/>
            </v:shape>
            <w10:wrap type="none"/>
          </v:group>
        </w:pict>
      </w:r>
      <w:r>
        <w:pict>
          <v:shape type="#_x0000_t202" style="position:absolute;margin-left:173.82pt;margin-top:11.8254pt;width:2.27241pt;height:6.6251pt;mso-position-horizontal-relative:page;mso-position-vertical-relative:paragraph;z-index:-181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62"/>
          <w:w w:val="127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1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2"/>
        <w:ind w:right="-6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"/>
        <w:ind w:right="-49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        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before="41"/>
        <w:ind w:right="71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53" w:lineRule="exact" w:line="120"/>
        <w:ind w:right="-62"/>
      </w:pPr>
      <w:r>
        <w:pict>
          <v:shape type="#_x0000_t202" style="position:absolute;margin-left:327.345pt;margin-top:34.6023pt;width:2.27241pt;height:6.6251pt;mso-position-horizontal-relative:page;mso-position-vertical-relative:paragraph;z-index:-181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11"/>
          <w:sz w:val="19"/>
          <w:szCs w:val="19"/>
        </w:rPr>
        <w:t>Lemma</w:t>
      </w:r>
      <w:r>
        <w:rPr>
          <w:rFonts w:cs="Times New Roman" w:hAnsi="Times New Roman" w:eastAsia="Times New Roman" w:ascii="Times New Roman"/>
          <w:color w:val="221F1F"/>
          <w:spacing w:val="23"/>
          <w:w w:val="11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3.6.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II,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44"/>
          <w:w w:val="130"/>
          <w:position w:val="-1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221F1F"/>
          <w:spacing w:val="-23"/>
          <w:w w:val="203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-1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1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4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-1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41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97" w:lineRule="exact" w:line="80"/>
        <w:ind w:left="25" w:right="-49"/>
      </w:pP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-1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43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position w:val="-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41"/>
        <w:ind w:left="33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97" w:lineRule="exact" w:line="80"/>
        <w:sectPr>
          <w:type w:val="continuous"/>
          <w:pgSz w:w="11300" w:h="15440"/>
          <w:pgMar w:top="640" w:bottom="0" w:left="420" w:right="320"/>
          <w:cols w:num="6" w:equalWidth="off">
            <w:col w:w="3102" w:space="350"/>
            <w:col w:w="647" w:space="148"/>
            <w:col w:w="879" w:space="239"/>
            <w:col w:w="2622" w:space="225"/>
            <w:col w:w="603" w:space="203"/>
            <w:col w:w="1542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only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before="23" w:lineRule="exact" w:line="100"/>
      </w:pPr>
      <w:r>
        <w:pict>
          <v:group style="position:absolute;margin-left:403.937pt;margin-top:1.86542pt;width:16.384pt;height:0pt;mso-position-horizontal-relative:page;mso-position-vertical-relative:paragraph;z-index:-1826" coordorigin="8079,37" coordsize="328,0">
            <v:shape style="position:absolute;left:8079;top:37;width:328;height:0" coordorigin="8079,37" coordsize="328,0" path="m8079,37l8406,37e" filled="f" stroked="t" strokeweight="0.49688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3"/>
          <w:w w:val="89"/>
          <w:position w:val="-4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6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1"/>
          <w:szCs w:val="11"/>
        </w:rPr>
        <w:t>    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20"/>
        <w:sectPr>
          <w:type w:val="continuous"/>
          <w:pgSz w:w="11300" w:h="15440"/>
          <w:pgMar w:top="640" w:bottom="0" w:left="420" w:right="320"/>
          <w:cols w:num="2" w:equalWidth="off">
            <w:col w:w="8185" w:space="143"/>
            <w:col w:w="223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01"/>
          <w:position w:val="-1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76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color w:val="221F1F"/>
          <w:spacing w:val="37"/>
          <w:w w:val="126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exact" w:line="240"/>
        <w:ind w:left="104"/>
      </w:pPr>
      <w:r>
        <w:pict>
          <v:shape type="#_x0000_t202" style="position:absolute;margin-left:103.068pt;margin-top:7.48667pt;width:11.8165pt;height:8.69703pt;mso-position-horizontal-relative:page;mso-position-vertical-relative:paragraph;z-index:-181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6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w w:val="103"/>
                      <w:sz w:val="13"/>
                      <w:szCs w:val="13"/>
                    </w:rPr>
                    <w:t>k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w w:val="104"/>
                      <w:sz w:val="13"/>
                      <w:szCs w:val="13"/>
                    </w:rPr>
                    <w:t>¼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w w:val="101"/>
                      <w:sz w:val="13"/>
                      <w:szCs w:val="13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1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"/>
          <w:w w:val="113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3"/>
          <w:position w:val="1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20"/>
          <w:w w:val="68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1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-1"/>
          <w:w w:val="262"/>
          <w:position w:val="15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10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7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7"/>
        <w:ind w:right="-5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0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position w:val="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40"/>
        <w:sectPr>
          <w:type w:val="continuous"/>
          <w:pgSz w:w="11300" w:h="15440"/>
          <w:pgMar w:top="640" w:bottom="0" w:left="420" w:right="320"/>
          <w:cols w:num="3" w:equalWidth="off">
            <w:col w:w="1878" w:space="41"/>
            <w:col w:w="3207" w:space="477"/>
            <w:col w:w="495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8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6"/>
          <w:w w:val="68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convex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1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2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8"/>
          <w:w w:val="14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2"/>
          <w:w w:val="14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1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2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8"/>
          <w:w w:val="8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04" w:right="-48"/>
      </w:pP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equation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(2),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following</w:t>
      </w:r>
      <w:r>
        <w:rPr>
          <w:rFonts w:cs="Times New Roman" w:hAnsi="Times New Roman" w:eastAsia="Times New Roman" w:ascii="Times New Roman"/>
          <w:color w:val="221F1F"/>
          <w:spacing w:val="-1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theorems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obtained.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sectPr>
          <w:type w:val="continuous"/>
          <w:pgSz w:w="11300" w:h="15440"/>
          <w:pgMar w:top="640" w:bottom="0" w:left="420" w:right="320"/>
          <w:cols w:num="2" w:equalWidth="off">
            <w:col w:w="4540" w:space="1063"/>
            <w:col w:w="495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1"/>
          <w:w w:val="127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127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27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8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4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9"/>
          <w:w w:val="14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2"/>
          <w:w w:val="14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1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8" w:lineRule="exact" w:line="220"/>
        <w:sectPr>
          <w:pgMar w:header="449" w:footer="0" w:top="640" w:bottom="280" w:left="420" w:right="380"/>
          <w:headerReference w:type="default" r:id="rId11"/>
          <w:pgSz w:w="11300" w:h="154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2" w:lineRule="auto" w:line="231"/>
        <w:ind w:left="343" w:right="-37" w:hanging="239"/>
      </w:pPr>
      <w:r>
        <w:pict>
          <v:shape type="#_x0000_t202" style="position:absolute;margin-left:68.5984pt;margin-top:19.1943pt;width:2.27241pt;height:6.6251pt;mso-position-horizontal-relative:page;mso-position-vertical-relative:paragraph;z-index:-179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64.3465pt;margin-top:30.9864pt;width:2.27241pt;height:6.6251pt;mso-position-horizontal-relative:page;mso-position-vertical-relative:paragraph;z-index:-179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Proof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(Necessary).</w:t>
      </w:r>
      <w:r>
        <w:rPr>
          <w:rFonts w:cs="Times New Roman" w:hAnsi="Times New Roman" w:eastAsia="Times New Roman" w:ascii="Times New Roman"/>
          <w:color w:val="221F1F"/>
          <w:spacing w:val="33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Suppose,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contradiction,</w:t>
      </w:r>
      <w:r>
        <w:rPr>
          <w:rFonts w:cs="Times New Roman" w:hAnsi="Times New Roman" w:eastAsia="Times New Roman" w:ascii="Times New Roman"/>
          <w:color w:val="221F1F"/>
          <w:spacing w:val="-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7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6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not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convex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0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8"/>
          <w:w w:val="14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2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7"/>
          <w:w w:val="8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7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127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2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7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4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9"/>
          <w:w w:val="14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equivalent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26"/>
        <w:ind w:right="74"/>
        <w:sectPr>
          <w:type w:val="continuous"/>
          <w:pgSz w:w="11300" w:h="15440"/>
          <w:pgMar w:top="640" w:bottom="0" w:left="420" w:right="380"/>
          <w:cols w:num="2" w:equalWidth="off">
            <w:col w:w="5126" w:space="239"/>
            <w:col w:w="513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convex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8"/>
          <w:w w:val="14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2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88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8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"/>
          <w:w w:val="8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optimal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solution</w:t>
      </w:r>
      <w:r>
        <w:rPr>
          <w:rFonts w:cs="Times New Roman" w:hAnsi="Times New Roman" w:eastAsia="Times New Roman" w:ascii="Times New Roman"/>
          <w:color w:val="221F1F"/>
          <w:spacing w:val="23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24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0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color w:val="221F1F"/>
          <w:spacing w:val="-23"/>
          <w:w w:val="11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18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0"/>
          <w:sz w:val="19"/>
          <w:szCs w:val="19"/>
        </w:rPr>
        <w:t>Let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0"/>
          <w:sz w:val="19"/>
          <w:szCs w:val="19"/>
        </w:rPr>
        <w:t>AL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28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lower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position w:val="0"/>
          <w:sz w:val="19"/>
          <w:szCs w:val="19"/>
        </w:rPr>
        <w:t>bound</w:t>
      </w:r>
      <w:r>
        <w:rPr>
          <w:rFonts w:cs="Times New Roman" w:hAnsi="Times New Roman" w:eastAsia="Times New Roman" w:ascii="Times New Roman"/>
          <w:color w:val="221F1F"/>
          <w:spacing w:val="19"/>
          <w:w w:val="115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21"/>
          <w:w w:val="11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allotted</w:t>
      </w:r>
      <w:r>
        <w:rPr>
          <w:rFonts w:cs="Times New Roman" w:hAnsi="Times New Roman" w:eastAsia="Times New Roman" w:ascii="Times New Roman"/>
          <w:color w:val="221F1F"/>
          <w:spacing w:val="15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pro-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cessors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5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5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lower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position w:val="0"/>
          <w:sz w:val="19"/>
          <w:szCs w:val="19"/>
        </w:rPr>
        <w:t>bound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40"/>
        <w:ind w:left="646" w:right="-65"/>
      </w:pPr>
      <w:r>
        <w:rPr>
          <w:rFonts w:cs="Times New Roman" w:hAnsi="Times New Roman" w:eastAsia="Times New Roman" w:ascii="Times New Roman"/>
          <w:color w:val="221F1F"/>
          <w:spacing w:val="-61"/>
          <w:w w:val="127"/>
          <w:position w:val="-8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3"/>
          <w:w w:val="199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8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8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8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5"/>
          <w:w w:val="68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2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1"/>
          <w:w w:val="131"/>
          <w:position w:val="2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2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2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2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2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2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40"/>
        <w:ind w:right="-5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-8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2"/>
          <w:w w:val="136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-8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5"/>
          <w:w w:val="87"/>
          <w:position w:val="-8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2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2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2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  <w:ind w:left="46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31"/>
          <w:position w:val="1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2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1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0"/>
        <w:ind w:left="137"/>
      </w:pPr>
      <w:r>
        <w:pict>
          <v:shape type="#_x0000_t202" style="position:absolute;margin-left:215.376pt;margin-top:-4.03243pt;width:22.2238pt;height:9.54355pt;mso-position-horizontal-relative:page;mso-position-vertical-relative:paragraph;z-index:-179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180"/>
                    <w:ind w:right="-49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sz w:val="19"/>
                      <w:szCs w:val="19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sz w:val="19"/>
                      <w:szCs w:val="19"/>
                    </w:rPr>
                    <w:t>  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39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3"/>
                      <w:sz w:val="19"/>
                      <w:szCs w:val="19"/>
                    </w:rPr>
                    <w:t>F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pict>
          <v:shape type="#_x0000_t202" style="position:absolute;margin-left:259.54pt;margin-top:-4.03196pt;width:2.55544pt;height:9.4646pt;mso-position-horizontal-relative:page;mso-position-vertical-relative:paragraph;z-index:-177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180"/>
                    <w:ind w:right="-48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sz w:val="19"/>
                      <w:szCs w:val="19"/>
                    </w:rPr>
                    <w:t>: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w w:val="306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  <w:sectPr>
          <w:type w:val="continuous"/>
          <w:pgSz w:w="11300" w:h="15440"/>
          <w:pgMar w:top="640" w:bottom="0" w:left="420" w:right="380"/>
          <w:cols w:num="4" w:equalWidth="off">
            <w:col w:w="2698" w:space="175"/>
            <w:col w:w="893" w:space="121"/>
            <w:col w:w="935" w:space="543"/>
            <w:col w:w="513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5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5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5"/>
          <w:sz w:val="19"/>
          <w:szCs w:val="19"/>
        </w:rPr>
        <w:t>determines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5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7"/>
          <w:w w:val="112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value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5"/>
          <w:sz w:val="19"/>
          <w:szCs w:val="19"/>
        </w:rPr>
        <w:t>AL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5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position w:val="-5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5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5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5"/>
          <w:sz w:val="19"/>
          <w:szCs w:val="19"/>
        </w:rPr>
        <w:t>Let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120"/>
      </w:pP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                </w:t>
      </w:r>
      <w:r>
        <w:rPr>
          <w:rFonts w:cs="Times New Roman" w:hAnsi="Times New Roman" w:eastAsia="Times New Roman" w:ascii="Times New Roman"/>
          <w:color w:val="221F1F"/>
          <w:spacing w:val="2"/>
          <w:w w:val="12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60"/>
        <w:ind w:right="199"/>
      </w:pPr>
      <w:r>
        <w:rPr>
          <w:rFonts w:cs="Times New Roman" w:hAnsi="Times New Roman" w:eastAsia="Times New Roman" w:ascii="Times New Roman"/>
          <w:color w:val="221F1F"/>
          <w:w w:val="101"/>
          <w:position w:val="-6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  <w:ind w:left="838" w:right="-4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                   </w:t>
      </w:r>
      <w:r>
        <w:rPr>
          <w:rFonts w:cs="Times New Roman" w:hAnsi="Times New Roman" w:eastAsia="Times New Roman" w:ascii="Times New Roman"/>
          <w:color w:val="221F1F"/>
          <w:spacing w:val="19"/>
          <w:w w:val="12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sz w:val="15"/>
          <w:szCs w:val="15"/>
        </w:rPr>
        <w:jc w:val="left"/>
        <w:spacing w:before="2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60"/>
      </w:pPr>
      <w:r>
        <w:rPr>
          <w:rFonts w:cs="Times New Roman" w:hAnsi="Times New Roman" w:eastAsia="Times New Roman" w:ascii="Times New Roman"/>
          <w:color w:val="221F1F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63" w:lineRule="exact" w:line="120"/>
        <w:ind w:left="1132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-23"/>
          <w:w w:val="203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ind w:left="108"/>
        <w:sectPr>
          <w:type w:val="continuous"/>
          <w:pgSz w:w="11300" w:h="15440"/>
          <w:pgMar w:top="640" w:bottom="0" w:left="420" w:right="380"/>
          <w:cols w:num="3" w:equalWidth="off">
            <w:col w:w="2428" w:space="183"/>
            <w:col w:w="1767" w:space="987"/>
            <w:col w:w="5135"/>
          </w:cols>
        </w:sectPr>
      </w:pPr>
      <w:r>
        <w:pict>
          <v:group style="position:absolute;margin-left:345.657pt;margin-top:3.65114pt;width:16.384pt;height:0pt;mso-position-horizontal-relative:page;mso-position-vertical-relative:paragraph;z-index:-1800" coordorigin="6913,73" coordsize="328,0">
            <v:shape style="position:absolute;left:6913;top:73;width:328;height:0" coordorigin="6913,73" coordsize="328,0" path="m6913,73l7241,73e" filled="f" stroked="t" strokeweight="0.44021pt" strokecolor="#221F1F">
              <v:path arrowok="t"/>
            </v:shape>
            <w10:wrap type="none"/>
          </v:group>
        </w:pict>
      </w:r>
      <w:r>
        <w:pict>
          <v:shape type="#_x0000_t202" style="position:absolute;margin-left:289.246pt;margin-top:-3.98102pt;width:72.794pt;height:12.3004pt;mso-position-horizontal-relative:page;mso-position-vertical-relative:paragraph;z-index:-179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240"/>
                    <w:ind w:right="-57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8"/>
                      <w:position w:val="-1"/>
                      <w:sz w:val="19"/>
                      <w:szCs w:val="19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8"/>
                      <w:position w:val="-1"/>
                      <w:sz w:val="19"/>
                      <w:szCs w:val="19"/>
                    </w:rPr>
                    <w:t>         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8"/>
                      <w:w w:val="78"/>
                      <w:position w:val="-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-1"/>
                      <w:sz w:val="19"/>
                      <w:szCs w:val="19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-1"/>
                      <w:sz w:val="19"/>
                      <w:szCs w:val="19"/>
                    </w:rPr>
                    <w:t>   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43"/>
                      <w:w w:val="100"/>
                      <w:position w:val="-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8"/>
                      <w:position w:val="-1"/>
                      <w:sz w:val="19"/>
                      <w:szCs w:val="19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8"/>
                      <w:position w:val="-1"/>
                      <w:sz w:val="19"/>
                      <w:szCs w:val="19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9"/>
                      <w:w w:val="78"/>
                      <w:position w:val="-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30"/>
                      <w:position w:val="9"/>
                      <w:sz w:val="13"/>
                      <w:szCs w:val="1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3"/>
                      <w:position w:val="7"/>
                      <w:sz w:val="11"/>
                      <w:szCs w:val="11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7"/>
                      <w:w w:val="100"/>
                      <w:position w:val="7"/>
                      <w:sz w:val="11"/>
                      <w:szCs w:val="1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8"/>
                      <w:position w:val="9"/>
                      <w:sz w:val="13"/>
                      <w:szCs w:val="13"/>
                    </w:rPr>
                    <w:t>ð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97"/>
                      <w:position w:val="9"/>
                      <w:sz w:val="13"/>
                      <w:szCs w:val="1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7"/>
                      <w:position w:val="6"/>
                      <w:sz w:val="11"/>
                      <w:szCs w:val="1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8"/>
                      <w:w w:val="100"/>
                      <w:position w:val="6"/>
                      <w:sz w:val="11"/>
                      <w:szCs w:val="1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0"/>
                      <w:position w:val="9"/>
                      <w:sz w:val="13"/>
                      <w:szCs w:val="13"/>
                    </w:rPr>
                    <w:t>Þ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35"/>
          <w:w w:val="135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16"/>
          <w:w w:val="135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1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35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5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1"/>
          <w:szCs w:val="11"/>
        </w:rPr>
        <w:t> 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1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2"/>
          <w:w w:val="13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2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88"/>
          <w:position w:val="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88"/>
          <w:position w:val="1"/>
          <w:sz w:val="19"/>
          <w:szCs w:val="19"/>
        </w:rPr>
        <w:t>Þg</w:t>
      </w:r>
      <w:r>
        <w:rPr>
          <w:rFonts w:cs="Times New Roman" w:hAnsi="Times New Roman" w:eastAsia="Times New Roman" w:ascii="Times New Roman"/>
          <w:color w:val="221F1F"/>
          <w:spacing w:val="35"/>
          <w:w w:val="88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small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1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343" w:right="-5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3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  <w:u w:val="single" w:color="221F1F"/>
        </w:rPr>
        <w:t>2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  <w:u w:val="single" w:color="221F1F"/>
        </w:rPr>
        <w:t> 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2"/>
          <w:sz w:val="13"/>
          <w:szCs w:val="13"/>
        </w:rPr>
        <w:t>      </w:t>
      </w:r>
      <w:r>
        <w:rPr>
          <w:rFonts w:cs="Times New Roman" w:hAnsi="Times New Roman" w:eastAsia="Times New Roman" w:ascii="Times New Roman"/>
          <w:color w:val="221F1F"/>
          <w:spacing w:val="5"/>
          <w:w w:val="116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3"/>
          <w:w w:val="11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2"/>
          <w:sz w:val="13"/>
          <w:szCs w:val="13"/>
        </w:rPr>
        <w:t>       </w:t>
      </w:r>
      <w:r>
        <w:rPr>
          <w:rFonts w:cs="Times New Roman" w:hAnsi="Times New Roman" w:eastAsia="Times New Roman" w:ascii="Times New Roman"/>
          <w:color w:val="221F1F"/>
          <w:spacing w:val="24"/>
          <w:w w:val="116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3"/>
          <w:sz w:val="19"/>
          <w:szCs w:val="19"/>
        </w:rPr>
        <w:t>positive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3"/>
          <w:w w:val="12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7"/>
          <w:w w:val="126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3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60"/>
        <w:ind w:left="1358"/>
      </w:pPr>
      <w:r>
        <w:rPr>
          <w:rFonts w:cs="Times New Roman" w:hAnsi="Times New Roman" w:eastAsia="Times New Roman" w:ascii="Times New Roman"/>
          <w:color w:val="221F1F"/>
          <w:spacing w:val="-44"/>
          <w:w w:val="130"/>
          <w:position w:val="-6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221F1F"/>
          <w:spacing w:val="-23"/>
          <w:w w:val="2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8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-6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6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70" w:lineRule="exact" w:line="200"/>
        <w:sectPr>
          <w:type w:val="continuous"/>
          <w:pgSz w:w="11300" w:h="15440"/>
          <w:pgMar w:top="640" w:bottom="0" w:left="420" w:right="380"/>
          <w:cols w:num="2" w:equalWidth="off">
            <w:col w:w="5126" w:space="239"/>
            <w:col w:w="513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86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86"/>
          <w:position w:val="-3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86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86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9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-9"/>
          <w:w w:val="13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-1"/>
          <w:w w:val="7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7"/>
          <w:position w:val="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9"/>
          <w:szCs w:val="19"/>
        </w:rPr>
        <w:t>pred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79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entry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tasks.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343" w:right="-5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7"/>
          <w:position w:val="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127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2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5"/>
          <w:w w:val="127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2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40"/>
        <w:ind w:right="-5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 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6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2"/>
          <w:w w:val="136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3"/>
          <w:position w:val="6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6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6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6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6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6"/>
          <w:sz w:val="19"/>
          <w:szCs w:val="19"/>
        </w:rPr>
        <w:t>completes</w:t>
      </w:r>
      <w:r>
        <w:rPr>
          <w:rFonts w:cs="Times New Roman" w:hAnsi="Times New Roman" w:eastAsia="Times New Roman" w:ascii="Times New Roman"/>
          <w:color w:val="221F1F"/>
          <w:spacing w:val="17"/>
          <w:w w:val="11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proof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6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/>
        <w:sectPr>
          <w:type w:val="continuous"/>
          <w:pgSz w:w="11300" w:h="15440"/>
          <w:pgMar w:top="640" w:bottom="0" w:left="420" w:right="380"/>
          <w:cols w:num="3" w:equalWidth="off">
            <w:col w:w="1290" w:space="168"/>
            <w:col w:w="3668" w:space="239"/>
            <w:col w:w="513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following</w:t>
      </w:r>
      <w:r>
        <w:rPr>
          <w:rFonts w:cs="Times New Roman" w:hAnsi="Times New Roman" w:eastAsia="Times New Roman" w:ascii="Times New Roman"/>
          <w:color w:val="221F1F"/>
          <w:spacing w:val="3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linear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program</w:t>
      </w:r>
      <w:r>
        <w:rPr>
          <w:rFonts w:cs="Times New Roman" w:hAnsi="Times New Roman" w:eastAsia="Times New Roman" w:ascii="Times New Roman"/>
          <w:color w:val="221F1F"/>
          <w:spacing w:val="28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solving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2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prob-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34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contrapositive.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/>
        <w:ind w:left="582" w:right="-49"/>
      </w:pPr>
      <w:r>
        <w:pict>
          <v:group style="position:absolute;margin-left:288.471pt;margin-top:10.1177pt;width:252.588pt;height:1.3364pt;mso-position-horizontal-relative:page;mso-position-vertical-relative:paragraph;z-index:-1809" coordorigin="5769,202" coordsize="5052,27">
            <v:shape style="position:absolute;left:5785;top:216;width:5021;height:0" coordorigin="5785,216" coordsize="5021,0" path="m5785,216l10806,216e" filled="f" stroked="t" strokeweight="1.1204pt" strokecolor="#221F1F">
              <v:path arrowok="t"/>
            </v:shape>
            <v:shape style="position:absolute;left:5783;top:216;width:5025;height:0" coordorigin="5783,216" coordsize="5025,0" path="m5783,216l10808,216e" filled="f" stroked="t" strokeweight="1.3364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Sufficiency.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prove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contrapositive.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Suppose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2" w:lineRule="exact" w:line="120"/>
        <w:ind w:left="346"/>
      </w:pPr>
      <w:r>
        <w:rPr>
          <w:rFonts w:cs="Times New Roman" w:hAnsi="Times New Roman" w:eastAsia="Times New Roman" w:ascii="Times New Roman"/>
          <w:color w:val="221F1F"/>
          <w:spacing w:val="-22"/>
          <w:w w:val="203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ind w:left="444"/>
      </w:pPr>
      <w:r>
        <w:pict>
          <v:group style="position:absolute;margin-left:38.154pt;margin-top:3.65087pt;width:16.441pt;height:0pt;mso-position-horizontal-relative:page;mso-position-vertical-relative:paragraph;z-index:-1806" coordorigin="763,73" coordsize="329,0">
            <v:shape style="position:absolute;left:763;top:73;width:329;height:0" coordorigin="763,73" coordsize="329,0" path="m763,73l1092,73e" filled="f" stroked="t" strokeweight="0.49685pt" strokecolor="#221F1F">
              <v:path arrowok="t"/>
            </v:shape>
            <w10:wrap type="none"/>
          </v:group>
        </w:pict>
      </w:r>
      <w:r>
        <w:pict>
          <v:shape type="#_x0000_t202" style="position:absolute;margin-left:38.1541pt;margin-top:-4.00919pt;width:16.4406pt;height:8.69703pt;mso-position-horizontal-relative:page;mso-position-vertical-relative:paragraph;z-index:-179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40"/>
                    <w:ind w:right="-46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"/>
                      <w:w w:val="130"/>
                      <w:position w:val="2"/>
                      <w:sz w:val="13"/>
                      <w:szCs w:val="1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3"/>
                      <w:position w:val="0"/>
                      <w:sz w:val="11"/>
                      <w:szCs w:val="11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9"/>
                      <w:w w:val="100"/>
                      <w:position w:val="0"/>
                      <w:sz w:val="11"/>
                      <w:szCs w:val="1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8"/>
                      <w:position w:val="2"/>
                      <w:sz w:val="13"/>
                      <w:szCs w:val="13"/>
                    </w:rPr>
                    <w:t>ð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97"/>
                      <w:position w:val="2"/>
                      <w:sz w:val="13"/>
                      <w:szCs w:val="1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7"/>
                      <w:position w:val="-1"/>
                      <w:sz w:val="11"/>
                      <w:szCs w:val="1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7"/>
                      <w:w w:val="100"/>
                      <w:position w:val="-1"/>
                      <w:sz w:val="11"/>
                      <w:szCs w:val="1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0"/>
                      <w:position w:val="2"/>
                      <w:sz w:val="13"/>
                      <w:szCs w:val="13"/>
                    </w:rPr>
                    <w:t>Þ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 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7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2"/>
          <w:w w:val="136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7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4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7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7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7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Similarly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7"/>
          <w:sz w:val="19"/>
          <w:szCs w:val="19"/>
        </w:rPr>
        <w:t>necessary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position w:val="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7"/>
          <w:sz w:val="19"/>
          <w:szCs w:val="19"/>
        </w:rPr>
        <w:t>part,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60"/>
        <w:ind w:left="418"/>
      </w:pPr>
      <w:r>
        <w:rPr>
          <w:rFonts w:cs="Times New Roman" w:hAnsi="Times New Roman" w:eastAsia="Times New Roman" w:ascii="Times New Roman"/>
          <w:color w:val="221F1F"/>
          <w:w w:val="99"/>
          <w:position w:val="4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99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  <w:u w:val="single" w:color="221F1F"/>
        </w:rPr>
        <w:t>W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8"/>
          <w:w w:val="85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2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26"/>
          <w:position w:val="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  <w:u w:val="single" w:color="221F1F"/>
        </w:rPr>
        <w:t>;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4"/>
          <w:sz w:val="19"/>
          <w:szCs w:val="19"/>
          <w:u w:val="single" w:color="221F1F"/>
        </w:rPr>
        <w:t>a</w:t>
      </w:r>
      <w:r>
        <w:rPr>
          <w:rFonts w:cs="Times New Roman" w:hAnsi="Times New Roman" w:eastAsia="Times New Roman" w:ascii="Times New Roman"/>
          <w:color w:val="221F1F"/>
          <w:spacing w:val="-22"/>
          <w:w w:val="135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2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38"/>
          <w:w w:val="135"/>
          <w:position w:val="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4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-6"/>
          <w:w w:val="135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  <w:u w:val="single" w:color="221F1F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55"/>
          <w:w w:val="130"/>
          <w:position w:val="4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6"/>
          <w:w w:val="130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  <w:u w:val="single" w:color="221F1F"/>
        </w:rPr>
        <w:t>W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8"/>
          <w:w w:val="85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2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26"/>
          <w:position w:val="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  <w:u w:val="single" w:color="221F1F"/>
        </w:rPr>
        <w:t>;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4"/>
          <w:sz w:val="19"/>
          <w:szCs w:val="19"/>
          <w:u w:val="single" w:color="221F1F"/>
        </w:rPr>
        <w:t>a</w:t>
      </w:r>
      <w:r>
        <w:rPr>
          <w:rFonts w:cs="Times New Roman" w:hAnsi="Times New Roman" w:eastAsia="Times New Roman" w:ascii="Times New Roman"/>
          <w:color w:val="221F1F"/>
          <w:spacing w:val="-11"/>
          <w:w w:val="127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2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27"/>
          <w:position w:val="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4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20"/>
          <w:w w:val="68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-8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7"/>
          <w:w w:val="136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7"/>
          <w:w w:val="136"/>
          <w:position w:val="4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13"/>
          <w:w w:val="136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  <w:u w:val="single" w:color="221F1F"/>
        </w:rPr>
        <w:t>W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8"/>
          <w:w w:val="85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2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26"/>
          <w:position w:val="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  <w:u w:val="single" w:color="221F1F"/>
        </w:rPr>
        <w:t>;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4"/>
          <w:sz w:val="19"/>
          <w:szCs w:val="19"/>
          <w:u w:val="single" w:color="221F1F"/>
        </w:rPr>
        <w:t>a</w:t>
      </w:r>
      <w:r>
        <w:rPr>
          <w:rFonts w:cs="Times New Roman" w:hAnsi="Times New Roman" w:eastAsia="Times New Roman" w:ascii="Times New Roman"/>
          <w:color w:val="221F1F"/>
          <w:spacing w:val="-22"/>
          <w:w w:val="135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2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38"/>
          <w:w w:val="135"/>
          <w:position w:val="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4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-6"/>
          <w:w w:val="135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  <w:u w:val="single" w:color="221F1F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55"/>
          <w:w w:val="130"/>
          <w:position w:val="4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6"/>
          <w:w w:val="130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  <w:u w:val="single" w:color="221F1F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4"/>
          <w:sz w:val="19"/>
          <w:szCs w:val="19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8"/>
          <w:w w:val="85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2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26"/>
          <w:position w:val="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  <w:u w:val="single" w:color="221F1F"/>
        </w:rPr>
        <w:t>;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4"/>
          <w:sz w:val="19"/>
          <w:szCs w:val="19"/>
          <w:u w:val="single" w:color="221F1F"/>
        </w:rPr>
        <w:t>a</w:t>
      </w:r>
      <w:r>
        <w:rPr>
          <w:rFonts w:cs="Times New Roman" w:hAnsi="Times New Roman" w:eastAsia="Times New Roman" w:ascii="Times New Roman"/>
          <w:color w:val="221F1F"/>
          <w:spacing w:val="-22"/>
          <w:w w:val="135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2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38"/>
          <w:w w:val="135"/>
          <w:position w:val="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4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-5"/>
          <w:w w:val="135"/>
          <w:position w:val="4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4"/>
          <w:sz w:val="19"/>
          <w:szCs w:val="19"/>
          <w:u w:val="single" w:color="221F1F"/>
        </w:rPr>
        <w:t>1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4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4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4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lem,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based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[5],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[19],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must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solved.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6"/>
          <w:szCs w:val="26"/>
        </w:rPr>
        <w:jc w:val="left"/>
        <w:spacing w:before="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group style="position:absolute;margin-left:288.726pt;margin-top:13.4302pt;width:252.078pt;height:0.82625pt;mso-position-horizontal-relative:page;mso-position-vertical-relative:paragraph;z-index:-1808" coordorigin="5775,269" coordsize="5042,17">
            <v:shape style="position:absolute;left:5785;top:277;width:5021;height:0" coordorigin="5785,277" coordsize="5021,0" path="m5785,277l10806,277e" filled="f" stroked="t" strokeweight="0.61025pt" strokecolor="#221F1F">
              <v:path arrowok="t"/>
            </v:shape>
            <v:shape style="position:absolute;left:5783;top:277;width:5025;height:0" coordorigin="5783,277" coordsize="5025,0" path="m5783,277l10808,277e" filled="f" stroked="t" strokeweight="0.8262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20"/>
          <w:szCs w:val="20"/>
        </w:rPr>
        <w:t>Algori</w:t>
      </w:r>
      <w:r>
        <w:rPr>
          <w:rFonts w:cs="Times New Roman" w:hAnsi="Times New Roman" w:eastAsia="Times New Roman" w:ascii="Times New Roman"/>
          <w:color w:val="221F1F"/>
          <w:spacing w:val="2"/>
          <w:w w:val="11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20"/>
          <w:szCs w:val="20"/>
        </w:rPr>
        <w:t>hm</w:t>
      </w:r>
      <w:r>
        <w:rPr>
          <w:rFonts w:cs="Times New Roman" w:hAnsi="Times New Roman" w:eastAsia="Times New Roman" w:ascii="Times New Roman"/>
          <w:color w:val="221F1F"/>
          <w:spacing w:val="-7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1.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20"/>
          <w:szCs w:val="20"/>
        </w:rPr>
        <w:t>rment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Lo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er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20"/>
          <w:szCs w:val="20"/>
        </w:rPr>
        <w:t>Bou</w:t>
      </w:r>
      <w:r>
        <w:rPr>
          <w:rFonts w:cs="Times New Roman" w:hAnsi="Times New Roman" w:eastAsia="Times New Roman" w:ascii="Times New Roman"/>
          <w:color w:val="221F1F"/>
          <w:spacing w:val="2"/>
          <w:w w:val="107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22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82"/>
        <w:ind w:left="9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2"/>
        <w:ind w:left="90"/>
        <w:sectPr>
          <w:type w:val="continuous"/>
          <w:pgSz w:w="11300" w:h="15440"/>
          <w:pgMar w:top="640" w:bottom="0" w:left="420" w:right="380"/>
          <w:cols w:num="2" w:equalWidth="off">
            <w:col w:w="5126" w:space="239"/>
            <w:col w:w="513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2: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8"/>
          <w:szCs w:val="18"/>
        </w:rPr>
        <w:t>AL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88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all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429" w:right="-57"/>
      </w:pPr>
      <w:r>
        <w:rPr>
          <w:rFonts w:cs="Times New Roman" w:hAnsi="Times New Roman" w:eastAsia="Times New Roman" w:ascii="Times New Roman"/>
          <w:color w:val="221F1F"/>
          <w:spacing w:val="1"/>
          <w:w w:val="95"/>
          <w:position w:val="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4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9"/>
          <w:w w:val="14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4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7"/>
          <w:position w:val="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49"/>
          <w:w w:val="117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7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1"/>
          <w:w w:val="95"/>
          <w:position w:val="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4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9"/>
          <w:w w:val="14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4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7"/>
          <w:position w:val="1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49"/>
          <w:w w:val="117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7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8"/>
          <w:w w:val="14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2"/>
          <w:w w:val="14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6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3: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8"/>
          <w:szCs w:val="18"/>
        </w:rPr>
        <w:t>II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12" w:lineRule="exact" w:line="180"/>
        <w:ind w:left="-34" w:right="330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8"/>
          <w:szCs w:val="18"/>
        </w:rPr>
        <w:t>4: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-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-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8"/>
          <w:szCs w:val="18"/>
        </w:rPr>
        <w:t>    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-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-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8"/>
          <w:szCs w:val="18"/>
        </w:rPr>
        <w:t>to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-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-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2"/>
          <w:sz w:val="18"/>
          <w:szCs w:val="18"/>
        </w:rPr>
        <w:t>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center"/>
        <w:spacing w:lineRule="exact" w:line="0"/>
        <w:ind w:left="706" w:right="4214"/>
        <w:sectPr>
          <w:type w:val="continuous"/>
          <w:pgSz w:w="11300" w:h="15440"/>
          <w:pgMar w:top="640" w:bottom="0" w:left="420" w:right="380"/>
          <w:cols w:num="3" w:equalWidth="off">
            <w:col w:w="2435" w:space="275"/>
            <w:col w:w="2330" w:space="415"/>
            <w:col w:w="5045"/>
          </w:cols>
        </w:sectPr>
      </w:pPr>
      <w:r>
        <w:pict>
          <v:shape type="#_x0000_t202" style="position:absolute;margin-left:293.727pt;margin-top:0.362552pt;width:52.1918pt;height:11.959pt;mso-position-horizontal-relative:page;mso-position-vertical-relative:paragraph;z-index:-179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2"/>
                      <w:szCs w:val="12"/>
                    </w:rPr>
                    <w:jc w:val="left"/>
                    <w:spacing w:lineRule="exact" w:line="220"/>
                    <w:ind w:right="-56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-1"/>
                      <w:sz w:val="18"/>
                      <w:szCs w:val="18"/>
                    </w:rPr>
                    <w:t>5: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-1"/>
                      <w:sz w:val="18"/>
                      <w:szCs w:val="18"/>
                    </w:rPr>
                    <w:t>       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5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-1"/>
                      <w:sz w:val="18"/>
                      <w:szCs w:val="18"/>
                    </w:rPr>
                    <w:t>if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9"/>
                      <w:w w:val="100"/>
                      <w:position w:val="-1"/>
                      <w:sz w:val="18"/>
                      <w:szCs w:val="18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9"/>
                      <w:w w:val="100"/>
                      <w:position w:val="8"/>
                      <w:sz w:val="12"/>
                      <w:szCs w:val="12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44"/>
                      <w:w w:val="100"/>
                      <w:position w:val="8"/>
                      <w:sz w:val="12"/>
                      <w:szCs w:val="12"/>
                      <w:u w:val="single" w:color="221F1F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44"/>
                      <w:w w:val="100"/>
                      <w:position w:val="8"/>
                      <w:sz w:val="12"/>
                      <w:szCs w:val="12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4"/>
                      <w:position w:val="8"/>
                      <w:sz w:val="12"/>
                      <w:szCs w:val="12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4"/>
                      <w:position w:val="8"/>
                      <w:sz w:val="12"/>
                      <w:szCs w:val="12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4"/>
                      <w:position w:val="8"/>
                      <w:sz w:val="12"/>
                      <w:szCs w:val="12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4"/>
                      <w:w w:val="100"/>
                      <w:position w:val="8"/>
                      <w:sz w:val="12"/>
                      <w:szCs w:val="1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4"/>
                      <w:w w:val="107"/>
                      <w:position w:val="7"/>
                      <w:sz w:val="10"/>
                      <w:szCs w:val="10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7"/>
                      <w:sz w:val="10"/>
                      <w:szCs w:val="10"/>
                      <w:u w:val="single" w:color="221F1F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5"/>
                      <w:w w:val="100"/>
                      <w:position w:val="7"/>
                      <w:sz w:val="10"/>
                      <w:szCs w:val="10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80"/>
                      <w:position w:val="8"/>
                      <w:sz w:val="12"/>
                      <w:szCs w:val="12"/>
                      <w:u w:val="single" w:color="221F1F"/>
                    </w:rPr>
                    <w:t>ð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80"/>
                      <w:position w:val="8"/>
                      <w:sz w:val="12"/>
                      <w:szCs w:val="12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80"/>
                      <w:position w:val="8"/>
                      <w:sz w:val="12"/>
                      <w:szCs w:val="12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8"/>
                      <w:sz w:val="12"/>
                      <w:szCs w:val="12"/>
                      <w:u w:val="single" w:color="221F1F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8"/>
                      <w:sz w:val="12"/>
                      <w:szCs w:val="12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8"/>
                      <w:sz w:val="12"/>
                      <w:szCs w:val="12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33"/>
                      <w:position w:val="6"/>
                      <w:sz w:val="10"/>
                      <w:szCs w:val="10"/>
                      <w:u w:val="single" w:color="221F1F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33"/>
                      <w:position w:val="6"/>
                      <w:sz w:val="10"/>
                      <w:szCs w:val="10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7"/>
                      <w:position w:val="6"/>
                      <w:sz w:val="10"/>
                      <w:szCs w:val="10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5"/>
                      <w:w w:val="100"/>
                      <w:position w:val="6"/>
                      <w:sz w:val="10"/>
                      <w:szCs w:val="10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5"/>
                      <w:w w:val="100"/>
                      <w:position w:val="6"/>
                      <w:sz w:val="10"/>
                      <w:szCs w:val="10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5"/>
                      <w:w w:val="100"/>
                      <w:position w:val="6"/>
                      <w:sz w:val="10"/>
                      <w:szCs w:val="10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2"/>
                      <w:position w:val="8"/>
                      <w:sz w:val="12"/>
                      <w:szCs w:val="12"/>
                      <w:u w:val="single" w:color="221F1F"/>
                    </w:rPr>
                    <w:t>Þ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2"/>
                      <w:position w:val="8"/>
                      <w:sz w:val="12"/>
                      <w:szCs w:val="12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w w:val="209"/>
          <w:position w:val="-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000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34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obtained.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spacing w:before="86" w:lineRule="exact" w:line="40"/>
        <w:ind w:left="2632" w:right="1971"/>
      </w:pPr>
      <w:r>
        <w:pict>
          <v:group style="position:absolute;margin-left:154.318pt;margin-top:13.0041pt;width:16.441pt;height:0pt;mso-position-horizontal-relative:page;mso-position-vertical-relative:paragraph;z-index:-1805" coordorigin="3086,260" coordsize="329,0">
            <v:shape style="position:absolute;left:3086;top:260;width:329;height:0" coordorigin="3086,260" coordsize="329,0" path="m3086,260l3415,260e" filled="f" stroked="t" strokeweight="0.4968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-44"/>
          <w:w w:val="130"/>
          <w:position w:val="-8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221F1F"/>
          <w:spacing w:val="-22"/>
          <w:w w:val="203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1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-19"/>
          <w:w w:val="100"/>
          <w:position w:val="-1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-8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8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1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-8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21"/>
        <w:ind w:left="828"/>
        <w:sectPr>
          <w:type w:val="continuous"/>
          <w:pgSz w:w="11300" w:h="15440"/>
          <w:pgMar w:top="640" w:bottom="0" w:left="420" w:right="380"/>
          <w:cols w:num="2" w:equalWidth="off">
            <w:col w:w="5001" w:space="453"/>
            <w:col w:w="504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6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0"/>
          <w:szCs w:val="10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0"/>
          <w:szCs w:val="10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-8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3"/>
          <w:position w:val="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3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221F1F"/>
          <w:spacing w:val="-19"/>
          <w:w w:val="100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3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0"/>
          <w:sz w:val="18"/>
          <w:szCs w:val="18"/>
        </w:rPr>
        <w:t>then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04" w:right="-49"/>
      </w:pP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Theorem</w:t>
      </w:r>
      <w:r>
        <w:rPr>
          <w:rFonts w:cs="Times New Roman" w:hAnsi="Times New Roman" w:eastAsia="Times New Roman" w:ascii="Times New Roman"/>
          <w:color w:val="221F1F"/>
          <w:spacing w:val="15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3.7.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II,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60"/>
        <w:ind w:right="-5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-3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3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some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3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-22"/>
          <w:w w:val="14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4"/>
          <w:w w:val="14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6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6: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8"/>
          <w:szCs w:val="18"/>
        </w:rPr>
        <w:t>AL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88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34" w:lineRule="exact" w:line="40"/>
        <w:ind w:left="1094"/>
        <w:sectPr>
          <w:type w:val="continuous"/>
          <w:pgSz w:w="11300" w:h="15440"/>
          <w:pgMar w:top="640" w:bottom="0" w:left="420" w:right="380"/>
          <w:cols w:num="3" w:equalWidth="off">
            <w:col w:w="2600" w:space="168"/>
            <w:col w:w="2359" w:space="329"/>
            <w:col w:w="5044"/>
          </w:cols>
        </w:sectPr>
      </w:pPr>
      <w:r>
        <w:pict>
          <v:group style="position:absolute;margin-left:348.435pt;margin-top:9.79641pt;width:15.647pt;height:0pt;mso-position-horizontal-relative:page;mso-position-vertical-relative:paragraph;z-index:-1799" coordorigin="6969,196" coordsize="313,0">
            <v:shape style="position:absolute;left:6969;top:196;width:313;height:0" coordorigin="6969,196" coordsize="313,0" path="m6969,196l7282,196e" filled="f" stroked="t" strokeweight="0.4401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-41"/>
          <w:w w:val="133"/>
          <w:position w:val="-7"/>
          <w:sz w:val="12"/>
          <w:szCs w:val="12"/>
        </w:rPr>
        <w:t>t</w:t>
      </w:r>
      <w:r>
        <w:rPr>
          <w:rFonts w:cs="Times New Roman" w:hAnsi="Times New Roman" w:eastAsia="Times New Roman" w:ascii="Times New Roman"/>
          <w:color w:val="221F1F"/>
          <w:spacing w:val="-21"/>
          <w:w w:val="209"/>
          <w:position w:val="-4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-9"/>
          <w:sz w:val="10"/>
          <w:szCs w:val="10"/>
        </w:rPr>
        <w:t>p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-9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80"/>
          <w:position w:val="-7"/>
          <w:sz w:val="12"/>
          <w:szCs w:val="12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7"/>
          <w:sz w:val="12"/>
          <w:szCs w:val="12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33"/>
          <w:position w:val="-10"/>
          <w:sz w:val="10"/>
          <w:szCs w:val="10"/>
        </w:rPr>
        <w:t>i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-10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2"/>
          <w:position w:val="-7"/>
          <w:sz w:val="12"/>
          <w:szCs w:val="12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343" w:right="-5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2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9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2"/>
          <w:w w:val="68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convex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2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6"/>
          <w:position w:val="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0"/>
          <w:szCs w:val="10"/>
        </w:rPr>
        <w:jc w:val="left"/>
        <w:spacing w:lineRule="exact" w:line="220"/>
        <w:ind w:right="-56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7: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else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if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-3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0"/>
          <w:szCs w:val="10"/>
        </w:rPr>
        <w:t>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sectPr>
          <w:type w:val="continuous"/>
          <w:pgSz w:w="11300" w:h="15440"/>
          <w:pgMar w:top="640" w:bottom="0" w:left="420" w:right="380"/>
          <w:cols w:num="3" w:equalWidth="off">
            <w:col w:w="5126" w:space="329"/>
            <w:col w:w="1302" w:space="155"/>
            <w:col w:w="358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1"/>
          <w:sz w:val="18"/>
          <w:szCs w:val="18"/>
        </w:rPr>
        <w:t>&lt;</w:t>
      </w:r>
      <w:r>
        <w:rPr>
          <w:rFonts w:cs="Times New Roman" w:hAnsi="Times New Roman" w:eastAsia="Times New Roman" w:ascii="Times New Roman"/>
          <w:color w:val="221F1F"/>
          <w:spacing w:val="-12"/>
          <w:w w:val="136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1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1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1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1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1"/>
          <w:sz w:val="18"/>
          <w:szCs w:val="18"/>
        </w:rPr>
        <w:t>then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left="343"/>
      </w:pPr>
      <w:r>
        <w:rPr>
          <w:rFonts w:cs="Times New Roman" w:hAnsi="Times New Roman" w:eastAsia="Times New Roman" w:ascii="Times New Roman"/>
          <w:color w:val="221F1F"/>
          <w:spacing w:val="0"/>
          <w:w w:val="146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-22"/>
          <w:w w:val="14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4"/>
          <w:w w:val="14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7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10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04" w:right="-5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Proof.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6"/>
          <w:position w:val="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non-increasing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9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-22"/>
          <w:w w:val="14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5"/>
          <w:w w:val="14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00"/>
        <w:ind w:left="346"/>
      </w:pPr>
      <w:r>
        <w:rPr>
          <w:rFonts w:cs="Times New Roman" w:hAnsi="Times New Roman" w:eastAsia="Times New Roman" w:ascii="Times New Roman"/>
          <w:color w:val="221F1F"/>
          <w:spacing w:val="-22"/>
          <w:w w:val="203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ind w:left="444" w:right="-57"/>
      </w:pPr>
      <w:r>
        <w:pict>
          <v:group style="position:absolute;margin-left:38.154pt;margin-top:3.65137pt;width:16.441pt;height:0pt;mso-position-horizontal-relative:page;mso-position-vertical-relative:paragraph;z-index:-1804" coordorigin="763,73" coordsize="329,0">
            <v:shape style="position:absolute;left:763;top:73;width:329;height:0" coordorigin="763,73" coordsize="329,0" path="m763,73l1092,73e" filled="f" stroked="t" strokeweight="0.44015pt" strokecolor="#221F1F">
              <v:path arrowok="t"/>
            </v:shape>
            <w10:wrap type="none"/>
          </v:group>
        </w:pict>
      </w:r>
      <w:r>
        <w:pict>
          <v:shape type="#_x0000_t202" style="position:absolute;margin-left:38.1541pt;margin-top:-3.98102pt;width:16.4406pt;height:8.69711pt;mso-position-horizontal-relative:page;mso-position-vertical-relative:paragraph;z-index:-179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40"/>
                    <w:ind w:right="-46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"/>
                      <w:w w:val="130"/>
                      <w:position w:val="2"/>
                      <w:sz w:val="13"/>
                      <w:szCs w:val="13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3"/>
                      <w:position w:val="0"/>
                      <w:sz w:val="11"/>
                      <w:szCs w:val="11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9"/>
                      <w:w w:val="100"/>
                      <w:position w:val="0"/>
                      <w:sz w:val="11"/>
                      <w:szCs w:val="1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8"/>
                      <w:position w:val="2"/>
                      <w:sz w:val="13"/>
                      <w:szCs w:val="13"/>
                    </w:rPr>
                    <w:t>ð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97"/>
                      <w:position w:val="2"/>
                      <w:sz w:val="13"/>
                      <w:szCs w:val="1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7"/>
                      <w:position w:val="-1"/>
                      <w:sz w:val="11"/>
                      <w:szCs w:val="1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7"/>
                      <w:w w:val="100"/>
                      <w:position w:val="-1"/>
                      <w:sz w:val="11"/>
                      <w:szCs w:val="11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0"/>
                      <w:position w:val="2"/>
                      <w:sz w:val="13"/>
                      <w:szCs w:val="13"/>
                    </w:rPr>
                    <w:t>Þ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-1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6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6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6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13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1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6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6"/>
          <w:w w:val="68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fulfilled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6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-22"/>
          <w:w w:val="146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4"/>
          <w:w w:val="146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6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13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1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6"/>
          <w:sz w:val="19"/>
          <w:szCs w:val="19"/>
        </w:rPr>
        <w:t>According</w:t>
      </w:r>
      <w:r>
        <w:rPr>
          <w:rFonts w:cs="Times New Roman" w:hAnsi="Times New Roman" w:eastAsia="Times New Roman" w:ascii="Times New Roman"/>
          <w:color w:val="221F1F"/>
          <w:spacing w:val="-12"/>
          <w:w w:val="11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6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60"/>
        <w:ind w:left="9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8: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8"/>
          <w:szCs w:val="18"/>
        </w:rPr>
        <w:t>AL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88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2"/>
        <w:ind w:left="9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9: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8"/>
          <w:szCs w:val="18"/>
        </w:rPr>
        <w:t>else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12"/>
        <w:ind w:left="-38" w:right="1276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10: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Find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8"/>
          <w:szCs w:val="18"/>
        </w:rPr>
        <w:t>number</w:t>
      </w:r>
      <w:r>
        <w:rPr>
          <w:rFonts w:cs="Times New Roman" w:hAnsi="Times New Roman" w:eastAsia="Times New Roman" w:ascii="Times New Roman"/>
          <w:color w:val="221F1F"/>
          <w:spacing w:val="-8"/>
          <w:w w:val="11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8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221F1F"/>
          <w:spacing w:val="-7"/>
          <w:w w:val="13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8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221F1F"/>
          <w:spacing w:val="-20"/>
          <w:w w:val="138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sz w:val="18"/>
          <w:szCs w:val="18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30"/>
          <w:w w:val="108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such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8"/>
          <w:szCs w:val="18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center"/>
        <w:spacing w:before="6" w:lineRule="exact" w:line="100"/>
        <w:ind w:left="1934" w:right="3098"/>
      </w:pPr>
      <w:r>
        <w:pict>
          <v:shape type="#_x0000_t202" style="position:absolute;margin-left:387.269pt;margin-top:2.38914pt;width:15.5692pt;height:8.23914pt;mso-position-horizontal-relative:page;mso-position-vertical-relative:paragraph;z-index:-179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2"/>
                      <w:szCs w:val="12"/>
                    </w:rPr>
                    <w:jc w:val="left"/>
                    <w:spacing w:lineRule="exact" w:line="140"/>
                    <w:ind w:right="-45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w w:val="104"/>
                      <w:position w:val="2"/>
                      <w:sz w:val="12"/>
                      <w:szCs w:val="12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w w:val="104"/>
                      <w:position w:val="2"/>
                      <w:sz w:val="12"/>
                      <w:szCs w:val="12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w w:val="104"/>
                      <w:position w:val="2"/>
                      <w:sz w:val="12"/>
                      <w:szCs w:val="12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7"/>
                      <w:position w:val="2"/>
                      <w:sz w:val="12"/>
                      <w:szCs w:val="12"/>
                      <w:u w:val="single" w:color="221F1F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7"/>
                      <w:position w:val="2"/>
                      <w:sz w:val="12"/>
                      <w:szCs w:val="12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7"/>
                      <w:position w:val="2"/>
                      <w:sz w:val="12"/>
                      <w:szCs w:val="12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7"/>
                      <w:position w:val="0"/>
                      <w:sz w:val="10"/>
                      <w:szCs w:val="10"/>
                      <w:u w:val="single" w:color="221F1F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8"/>
                      <w:w w:val="117"/>
                      <w:position w:val="0"/>
                      <w:sz w:val="10"/>
                      <w:szCs w:val="10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80"/>
                      <w:position w:val="2"/>
                      <w:sz w:val="12"/>
                      <w:szCs w:val="12"/>
                      <w:u w:val="single" w:color="221F1F"/>
                    </w:rPr>
                    <w:t>ð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80"/>
                      <w:position w:val="2"/>
                      <w:sz w:val="12"/>
                      <w:szCs w:val="12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80"/>
                      <w:position w:val="2"/>
                      <w:sz w:val="12"/>
                      <w:szCs w:val="12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2"/>
                      <w:sz w:val="12"/>
                      <w:szCs w:val="12"/>
                      <w:u w:val="single" w:color="221F1F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2"/>
                      <w:sz w:val="12"/>
                      <w:szCs w:val="12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2"/>
                      <w:sz w:val="12"/>
                      <w:szCs w:val="12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33"/>
                      <w:position w:val="0"/>
                      <w:sz w:val="10"/>
                      <w:szCs w:val="10"/>
                      <w:u w:val="single" w:color="221F1F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33"/>
                      <w:position w:val="0"/>
                      <w:sz w:val="10"/>
                      <w:szCs w:val="10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7"/>
                      <w:position w:val="0"/>
                      <w:sz w:val="10"/>
                      <w:szCs w:val="10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5"/>
                      <w:w w:val="100"/>
                      <w:position w:val="0"/>
                      <w:sz w:val="10"/>
                      <w:szCs w:val="10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5"/>
                      <w:w w:val="100"/>
                      <w:position w:val="0"/>
                      <w:sz w:val="10"/>
                      <w:szCs w:val="10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5"/>
                      <w:w w:val="100"/>
                      <w:position w:val="0"/>
                      <w:sz w:val="10"/>
                      <w:szCs w:val="10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2"/>
                      <w:position w:val="2"/>
                      <w:sz w:val="12"/>
                      <w:szCs w:val="12"/>
                      <w:u w:val="single" w:color="221F1F"/>
                    </w:rPr>
                    <w:t>Þ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2"/>
                      <w:position w:val="2"/>
                      <w:sz w:val="12"/>
                      <w:szCs w:val="12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-22"/>
          <w:w w:val="209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exact" w:line="180"/>
        <w:ind w:left="790" w:right="1951"/>
        <w:sectPr>
          <w:type w:val="continuous"/>
          <w:pgSz w:w="11300" w:h="15440"/>
          <w:pgMar w:top="640" w:bottom="0" w:left="420" w:right="380"/>
          <w:cols w:num="2" w:equalWidth="off">
            <w:col w:w="5126" w:space="239"/>
            <w:col w:w="5135"/>
          </w:cols>
        </w:sectPr>
      </w:pPr>
      <w:r>
        <w:rPr>
          <w:rFonts w:cs="Times New Roman" w:hAnsi="Times New Roman" w:eastAsia="Times New Roman" w:ascii="Times New Roman"/>
          <w:color w:val="221F1F"/>
          <w:w w:val="143"/>
          <w:position w:val="4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221F1F"/>
          <w:w w:val="104"/>
          <w:position w:val="1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4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4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4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4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-29"/>
          <w:w w:val="153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4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5"/>
          <w:w w:val="142"/>
          <w:position w:val="4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2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3"/>
          <w:sz w:val="12"/>
          <w:szCs w:val="12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0"/>
          <w:szCs w:val="10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0"/>
          <w:szCs w:val="10"/>
        </w:rPr>
        <w:t>   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5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4"/>
          <w:sz w:val="18"/>
          <w:szCs w:val="18"/>
        </w:rPr>
        <w:t>&lt;</w:t>
      </w:r>
      <w:r>
        <w:rPr>
          <w:rFonts w:cs="Times New Roman" w:hAnsi="Times New Roman" w:eastAsia="Times New Roman" w:ascii="Times New Roman"/>
          <w:color w:val="221F1F"/>
          <w:spacing w:val="-11"/>
          <w:w w:val="136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4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1"/>
          <w:sz w:val="12"/>
          <w:szCs w:val="12"/>
        </w:rPr>
        <w:t>1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4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4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46"/>
          <w:position w:val="4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4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4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00"/>
        <w:ind w:left="304" w:right="-3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Lemma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3.6,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2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9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68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convex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2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1"/>
          <w:w w:val="95"/>
          <w:position w:val="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20"/>
        <w:ind w:left="304" w:right="85"/>
      </w:pPr>
      <w:r>
        <w:pict>
          <v:group style="position:absolute;margin-left:288.726pt;margin-top:5.32669pt;width:252.078pt;height:0.82625pt;mso-position-horizontal-relative:page;mso-position-vertical-relative:paragraph;z-index:-1807" coordorigin="5775,107" coordsize="5042,17">
            <v:shape style="position:absolute;left:5785;top:115;width:5021;height:0" coordorigin="5785,115" coordsize="5021,0" path="m5785,115l10806,115e" filled="f" stroked="t" strokeweight="0.61025pt" strokecolor="#221F1F">
              <v:path arrowok="t"/>
            </v:shape>
            <v:shape style="position:absolute;left:5783;top:115;width:5025;height:0" coordorigin="5783,115" coordsize="5025,0" path="m5783,115l10808,115e" filled="f" stroked="t" strokeweight="0.8262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1"/>
          <w:w w:val="95"/>
          <w:position w:val="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2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1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1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-22"/>
          <w:w w:val="14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5"/>
          <w:w w:val="14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6"/>
          <w:position w:val="1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8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     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24"/>
          <w:w w:val="235"/>
          <w:position w:val="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124"/>
          <w:w w:val="130"/>
          <w:position w:val="1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spacing w:before="74" w:lineRule="exact" w:line="60"/>
        <w:ind w:left="2516" w:right="2211"/>
      </w:pPr>
      <w:r>
        <w:pict>
          <v:group style="position:absolute;margin-left:148.535pt;margin-top:12.4044pt;width:16.384pt;height:0pt;mso-position-horizontal-relative:page;mso-position-vertical-relative:paragraph;z-index:-1803" coordorigin="2971,248" coordsize="328,0">
            <v:shape style="position:absolute;left:2971;top:248;width:328;height:0" coordorigin="2971,248" coordsize="328,0" path="m2971,248l3298,248e" filled="f" stroked="t" strokeweight="0.4968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-44"/>
          <w:w w:val="130"/>
          <w:position w:val="-6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221F1F"/>
          <w:spacing w:val="-23"/>
          <w:w w:val="2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8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-6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6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33"/>
        <w:sectPr>
          <w:type w:val="continuous"/>
          <w:pgSz w:w="11300" w:h="15440"/>
          <w:pgMar w:top="640" w:bottom="0" w:left="420" w:right="380"/>
          <w:cols w:num="2" w:equalWidth="off">
            <w:col w:w="5125" w:space="240"/>
            <w:col w:w="513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11: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8"/>
          <w:szCs w:val="18"/>
        </w:rPr>
        <w:t>AL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88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221F1F"/>
          <w:spacing w:val="-30"/>
          <w:w w:val="14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-23"/>
          <w:w w:val="149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left="104" w:right="-49"/>
      </w:pP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Theorem</w:t>
      </w:r>
      <w:r>
        <w:rPr>
          <w:rFonts w:cs="Times New Roman" w:hAnsi="Times New Roman" w:eastAsia="Times New Roman" w:ascii="Times New Roman"/>
          <w:color w:val="221F1F"/>
          <w:spacing w:val="-5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3.8.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II,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sectPr>
          <w:type w:val="continuous"/>
          <w:pgSz w:w="11300" w:h="15440"/>
          <w:pgMar w:top="640" w:bottom="0" w:left="420" w:right="380"/>
          <w:cols w:num="2" w:equalWidth="off">
            <w:col w:w="2503" w:space="147"/>
            <w:col w:w="785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4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2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6"/>
          <w:w w:val="68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4"/>
          <w:position w:val="2"/>
          <w:sz w:val="19"/>
          <w:szCs w:val="19"/>
        </w:rPr>
        <w:t>some</w:t>
      </w:r>
      <w:r>
        <w:rPr>
          <w:rFonts w:cs="Times New Roman" w:hAnsi="Times New Roman" w:eastAsia="Times New Roman" w:ascii="Times New Roman"/>
          <w:color w:val="221F1F"/>
          <w:spacing w:val="5"/>
          <w:w w:val="94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7"/>
          <w:position w:val="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127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2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27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2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ind w:left="343" w:right="-57"/>
      </w:pPr>
      <w:r>
        <w:pict>
          <v:shape type="#_x0000_t202" style="position:absolute;margin-left:122.854pt;margin-top:5.8565pt;width:2.27241pt;height:6.6251pt;mso-position-horizontal-relative:page;mso-position-vertical-relative:paragraph;z-index:-179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w w:val="102"/>
          <w:position w:val="1"/>
          <w:sz w:val="19"/>
          <w:szCs w:val="19"/>
        </w:rPr>
        <w:t>then</w:t>
      </w:r>
      <w:r>
        <w:rPr>
          <w:rFonts w:cs="Times New Roman" w:hAnsi="Times New Roman" w:eastAsia="Times New Roman" w:ascii="Times New Roman"/>
          <w:color w:val="221F1F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w w:val="99"/>
          <w:position w:val="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w w:val="96"/>
          <w:position w:val="1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w w:val="98"/>
          <w:position w:val="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8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6"/>
          <w:position w:val="1"/>
          <w:sz w:val="19"/>
          <w:szCs w:val="19"/>
        </w:rPr>
        <w:t>convex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1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1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1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  <w:sectPr>
          <w:type w:val="continuous"/>
          <w:pgSz w:w="11300" w:h="15440"/>
          <w:pgMar w:top="640" w:bottom="0" w:left="420" w:right="380"/>
          <w:cols w:num="2" w:equalWidth="off">
            <w:col w:w="5125" w:space="289"/>
            <w:col w:w="508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1"/>
          <w:szCs w:val="21"/>
        </w:rPr>
        <w:t>min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ind w:left="343" w:right="-57"/>
      </w:pPr>
      <w:r>
        <w:pict>
          <v:shape type="#_x0000_t202" style="position:absolute;margin-left:77.159pt;margin-top:6.52617pt;width:2.27241pt;height:6.6251pt;mso-position-horizontal-relative:page;mso-position-vertical-relative:paragraph;z-index:-178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w w:val="95"/>
          <w:position w:val="1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8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1"/>
          <w:w w:val="14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9"/>
          <w:w w:val="14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3"/>
        <w:ind w:right="-52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21"/>
          <w:szCs w:val="21"/>
        </w:rPr>
        <w:t>s:t: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"/>
        <w:ind w:right="-62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8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3"/>
        <w:sectPr>
          <w:type w:val="continuous"/>
          <w:pgSz w:w="11300" w:h="15440"/>
          <w:pgMar w:top="640" w:bottom="0" w:left="420" w:right="380"/>
          <w:cols w:num="5" w:equalWidth="off">
            <w:col w:w="1377" w:space="52"/>
            <w:col w:w="537" w:space="3481"/>
            <w:col w:w="291" w:space="246"/>
            <w:col w:w="599" w:space="68"/>
            <w:col w:w="3849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315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1"/>
          <w:szCs w:val="21"/>
        </w:rPr>
        <w:t>L;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1"/>
          <w:szCs w:val="21"/>
        </w:rPr>
        <w:t>                          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5"/>
          <w:szCs w:val="15"/>
        </w:rPr>
        <w:t>8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0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-8"/>
          <w:w w:val="131"/>
          <w:position w:val="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9"/>
          <w:position w:val="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1"/>
          <w:w w:val="79"/>
          <w:position w:val="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88" w:lineRule="exact" w:line="220"/>
        <w:ind w:left="343" w:right="-37" w:hanging="23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Proof.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need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prove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32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equivlent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7"/>
          <w:position w:val="0"/>
          <w:sz w:val="21"/>
          <w:szCs w:val="21"/>
        </w:rPr>
        <w:t>þ</w:t>
      </w:r>
      <w:r>
        <w:rPr>
          <w:rFonts w:cs="Times New Roman" w:hAnsi="Times New Roman" w:eastAsia="Times New Roman" w:ascii="Times New Roman"/>
          <w:color w:val="221F1F"/>
          <w:spacing w:val="-35"/>
          <w:w w:val="157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5"/>
          <w:szCs w:val="15"/>
        </w:rPr>
        <w:t>k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-3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3"/>
          <w:sz w:val="15"/>
          <w:szCs w:val="15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21"/>
          <w:szCs w:val="21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21"/>
          <w:szCs w:val="21"/>
        </w:rPr>
        <w:t>                      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5"/>
          <w:szCs w:val="15"/>
        </w:rPr>
        <w:t>8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0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-8"/>
          <w:w w:val="131"/>
          <w:position w:val="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9"/>
          <w:position w:val="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1"/>
          <w:w w:val="79"/>
          <w:position w:val="0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color w:val="221F1F"/>
          <w:spacing w:val="-1"/>
          <w:w w:val="96"/>
          <w:position w:val="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4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31"/>
          <w:position w:val="0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0"/>
          <w:sz w:val="15"/>
          <w:szCs w:val="15"/>
        </w:rPr>
        <w:t>succ</w:t>
      </w:r>
      <w:r>
        <w:rPr>
          <w:rFonts w:cs="Times New Roman" w:hAnsi="Times New Roman" w:eastAsia="Times New Roman" w:ascii="Times New Roman"/>
          <w:color w:val="221F1F"/>
          <w:spacing w:val="1"/>
          <w:w w:val="77"/>
          <w:position w:val="0"/>
          <w:sz w:val="15"/>
          <w:szCs w:val="15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6"/>
          <w:position w:val="0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2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69"/>
          <w:position w:val="0"/>
          <w:sz w:val="15"/>
          <w:szCs w:val="15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240"/>
      </w:pP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-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21"/>
          <w:szCs w:val="21"/>
        </w:rPr>
        <w:t>¼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-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21"/>
          <w:szCs w:val="21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21"/>
          <w:szCs w:val="21"/>
        </w:rPr>
        <w:t>                                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1"/>
          <w:sz w:val="15"/>
          <w:szCs w:val="15"/>
        </w:rPr>
        <w:t>8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1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1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-8"/>
          <w:w w:val="131"/>
          <w:position w:val="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9"/>
          <w:position w:val="1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position w:val="-1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before="55" w:lineRule="exact" w:line="140"/>
        <w:sectPr>
          <w:type w:val="continuous"/>
          <w:pgSz w:w="11300" w:h="15440"/>
          <w:pgMar w:top="640" w:bottom="0" w:left="420" w:right="380"/>
          <w:cols w:num="2" w:equalWidth="off">
            <w:col w:w="5126" w:space="858"/>
            <w:col w:w="4516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5"/>
          <w:szCs w:val="15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-1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-8"/>
          <w:w w:val="131"/>
          <w:position w:val="-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6"/>
          <w:position w:val="-1"/>
          <w:sz w:val="15"/>
          <w:szCs w:val="15"/>
        </w:rPr>
        <w:t>½</w:t>
      </w:r>
      <w:r>
        <w:rPr>
          <w:rFonts w:cs="Times New Roman" w:hAnsi="Times New Roman" w:eastAsia="Times New Roman" w:ascii="Times New Roman"/>
          <w:color w:val="221F1F"/>
          <w:spacing w:val="1"/>
          <w:w w:val="95"/>
          <w:position w:val="-1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4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7"/>
          <w:position w:val="-1"/>
          <w:sz w:val="15"/>
          <w:szCs w:val="15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6"/>
          <w:position w:val="-1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2"/>
          <w:position w:val="-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1"/>
          <w:sz w:val="15"/>
          <w:szCs w:val="15"/>
        </w:rPr>
        <w:t>;m</w:t>
      </w:r>
      <w:r>
        <w:rPr>
          <w:rFonts w:cs="Times New Roman" w:hAnsi="Times New Roman" w:eastAsia="Times New Roman" w:ascii="Times New Roman"/>
          <w:color w:val="221F1F"/>
          <w:spacing w:val="0"/>
          <w:w w:val="69"/>
          <w:position w:val="-1"/>
          <w:sz w:val="15"/>
          <w:szCs w:val="15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1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-1"/>
          <w:sz w:val="15"/>
          <w:szCs w:val="15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4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7"/>
          <w:position w:val="-1"/>
          <w:sz w:val="15"/>
          <w:szCs w:val="15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6"/>
          <w:position w:val="-1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2"/>
          <w:position w:val="-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-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1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1"/>
          <w:sz w:val="15"/>
          <w:szCs w:val="15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77"/>
          <w:position w:val="-1"/>
          <w:sz w:val="15"/>
          <w:szCs w:val="15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1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1"/>
          <w:sz w:val="15"/>
          <w:szCs w:val="15"/>
        </w:rPr>
        <w:t>ÞÞ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5"/>
          <w:szCs w:val="15"/>
        </w:rPr>
        <w:t>            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1"/>
          <w:sz w:val="15"/>
          <w:szCs w:val="15"/>
        </w:rPr>
        <w:t>8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1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-1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-8"/>
          <w:w w:val="131"/>
          <w:position w:val="-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9"/>
          <w:position w:val="-1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1"/>
          <w:w w:val="79"/>
          <w:position w:val="-1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before="32" w:lineRule="exact" w:line="40"/>
      </w:pPr>
      <w:r>
        <w:rPr>
          <w:rFonts w:cs="Times New Roman" w:hAnsi="Times New Roman" w:eastAsia="Times New Roman" w:ascii="Times New Roman"/>
          <w:color w:val="221F1F"/>
          <w:w w:val="131"/>
          <w:position w:val="-9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1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9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9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32" w:lineRule="exact" w:line="40"/>
        <w:ind w:right="-46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31"/>
          <w:position w:val="-9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1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1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9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9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before="32" w:lineRule="exact" w:line="40"/>
        <w:sectPr>
          <w:type w:val="continuous"/>
          <w:pgSz w:w="11300" w:h="15440"/>
          <w:pgMar w:top="640" w:bottom="0" w:left="420" w:right="380"/>
          <w:cols w:num="3" w:equalWidth="off">
            <w:col w:w="2934" w:space="547"/>
            <w:col w:w="295" w:space="547"/>
            <w:col w:w="617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31"/>
          <w:position w:val="-9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1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9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9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9"/>
          <w:sz w:val="13"/>
          <w:szCs w:val="13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91"/>
          <w:position w:val="3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240"/>
        <w:ind w:left="732" w:right="-5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8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12"/>
          <w:w w:val="118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5"/>
          <w:w w:val="118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8"/>
          <w:position w:val="3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3"/>
          <w:w w:val="118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8"/>
          <w:w w:val="118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34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"/>
          <w:w w:val="134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9"/>
          <w:position w:val="3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2"/>
          <w:sz w:val="13"/>
          <w:szCs w:val="13"/>
        </w:rPr>
        <w:t>        </w:t>
      </w:r>
      <w:r>
        <w:rPr>
          <w:rFonts w:cs="Times New Roman" w:hAnsi="Times New Roman" w:eastAsia="Times New Roman" w:ascii="Times New Roman"/>
          <w:color w:val="221F1F"/>
          <w:spacing w:val="5"/>
          <w:w w:val="109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1"/>
          <w:w w:val="153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2"/>
          <w:sz w:val="13"/>
          <w:szCs w:val="13"/>
        </w:rPr>
        <w:t>    </w:t>
      </w:r>
      <w:r>
        <w:rPr>
          <w:rFonts w:cs="Times New Roman" w:hAnsi="Times New Roman" w:eastAsia="Times New Roman" w:ascii="Times New Roman"/>
          <w:color w:val="221F1F"/>
          <w:spacing w:val="50"/>
          <w:w w:val="116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1"/>
          <w:w w:val="11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220"/>
        <w:sectPr>
          <w:type w:val="continuous"/>
          <w:pgSz w:w="11300" w:h="15440"/>
          <w:pgMar w:top="640" w:bottom="0" w:left="420" w:right="380"/>
          <w:cols w:num="2" w:equalWidth="off">
            <w:col w:w="4344" w:space="1640"/>
            <w:col w:w="4516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-124"/>
          <w:w w:val="134"/>
          <w:position w:val="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204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-35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24"/>
          <w:position w:val="-2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1"/>
          <w:w w:val="78"/>
          <w:position w:val="2"/>
          <w:sz w:val="21"/>
          <w:szCs w:val="21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15"/>
          <w:position w:val="2"/>
          <w:sz w:val="21"/>
          <w:szCs w:val="21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2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-28"/>
          <w:w w:val="100"/>
          <w:position w:val="-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21"/>
          <w:szCs w:val="21"/>
        </w:rPr>
        <w:t>;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5"/>
          <w:position w:val="2"/>
          <w:sz w:val="21"/>
          <w:szCs w:val="21"/>
        </w:rPr>
        <w:t>j</w:t>
      </w:r>
      <w:r>
        <w:rPr>
          <w:rFonts w:cs="Times New Roman" w:hAnsi="Times New Roman" w:eastAsia="Times New Roman" w:ascii="Times New Roman"/>
          <w:color w:val="221F1F"/>
          <w:spacing w:val="12"/>
          <w:w w:val="145"/>
          <w:position w:val="2"/>
          <w:sz w:val="21"/>
          <w:szCs w:val="21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45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45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-118"/>
          <w:w w:val="100"/>
          <w:position w:val="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2"/>
          <w:sz w:val="21"/>
          <w:szCs w:val="21"/>
        </w:rPr>
        <w:t>^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2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21"/>
          <w:szCs w:val="21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21"/>
          <w:szCs w:val="21"/>
        </w:rPr>
        <w:t>                      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2"/>
          <w:sz w:val="15"/>
          <w:szCs w:val="15"/>
        </w:rPr>
        <w:t>8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2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2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-8"/>
          <w:w w:val="131"/>
          <w:position w:val="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9"/>
          <w:position w:val="2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1"/>
          <w:w w:val="79"/>
          <w:position w:val="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9"/>
          <w:position w:val="2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79"/>
          <w:position w:val="2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1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2"/>
          <w:position w:val="2"/>
          <w:sz w:val="15"/>
          <w:szCs w:val="15"/>
        </w:rPr>
        <w:t>;j</w:t>
      </w:r>
      <w:r>
        <w:rPr>
          <w:rFonts w:cs="Times New Roman" w:hAnsi="Times New Roman" w:eastAsia="Times New Roman" w:ascii="Times New Roman"/>
          <w:color w:val="221F1F"/>
          <w:spacing w:val="0"/>
          <w:w w:val="74"/>
          <w:position w:val="2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1"/>
          <w:w w:val="74"/>
          <w:position w:val="2"/>
          <w:sz w:val="15"/>
          <w:szCs w:val="15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2"/>
          <w:sz w:val="15"/>
          <w:szCs w:val="15"/>
        </w:rPr>
        <w:t>A</w:t>
      </w:r>
      <w:r>
        <w:rPr>
          <w:rFonts w:cs="Times New Roman" w:hAnsi="Times New Roman" w:eastAsia="Times New Roman" w:ascii="Times New Roman"/>
          <w:color w:val="221F1F"/>
          <w:spacing w:val="-1"/>
          <w:w w:val="107"/>
          <w:position w:val="2"/>
          <w:sz w:val="15"/>
          <w:szCs w:val="15"/>
        </w:rPr>
        <w:t>L</w:t>
      </w:r>
      <w:r>
        <w:rPr>
          <w:rFonts w:cs="Times New Roman" w:hAnsi="Times New Roman" w:eastAsia="Times New Roman" w:ascii="Times New Roman"/>
          <w:color w:val="221F1F"/>
          <w:spacing w:val="1"/>
          <w:w w:val="77"/>
          <w:position w:val="2"/>
          <w:sz w:val="15"/>
          <w:szCs w:val="15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24"/>
          <w:position w:val="2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69"/>
          <w:position w:val="2"/>
          <w:sz w:val="15"/>
          <w:szCs w:val="15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2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position w:val="2"/>
          <w:sz w:val="15"/>
          <w:szCs w:val="15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309"/>
          <w:position w:val="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2"/>
          <w:sz w:val="15"/>
          <w:szCs w:val="15"/>
        </w:rPr>
        <w:t>1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ind w:left="1034" w:right="-73"/>
      </w:pPr>
      <w:r>
        <w:pict>
          <v:shape type="#_x0000_t202" style="position:absolute;margin-left:94.904pt;margin-top:8.46929pt;width:3.31255pt;height:6.6251pt;mso-position-horizontal-relative:page;mso-position-vertical-relative:paragraph;z-index:-178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1"/>
                      <w:sz w:val="13"/>
                      <w:szCs w:val="13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w w:val="99"/>
          <w:position w:val="-9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9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0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0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0"/>
          <w:sz w:val="13"/>
          <w:szCs w:val="13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91"/>
          <w:position w:val="11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right="-57"/>
      </w:pPr>
      <w:r>
        <w:rPr>
          <w:rFonts w:cs="Times New Roman" w:hAnsi="Times New Roman" w:eastAsia="Times New Roman" w:ascii="Times New Roman"/>
          <w:color w:val="221F1F"/>
          <w:w w:val="3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22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-118"/>
          <w:w w:val="100"/>
          <w:position w:val="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2"/>
          <w:sz w:val="21"/>
          <w:szCs w:val="21"/>
        </w:rPr>
        <w:t>^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-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21"/>
          <w:szCs w:val="21"/>
        </w:rPr>
        <w:t>¼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2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221F1F"/>
          <w:spacing w:val="-27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2"/>
          <w:sz w:val="21"/>
          <w:szCs w:val="21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2"/>
          <w:sz w:val="21"/>
          <w:szCs w:val="21"/>
        </w:rPr>
        <w:t>v</w:t>
      </w:r>
      <w:r>
        <w:rPr>
          <w:rFonts w:cs="Times New Roman" w:hAnsi="Times New Roman" w:eastAsia="Times New Roman" w:ascii="Times New Roman"/>
          <w:color w:val="221F1F"/>
          <w:spacing w:val="8"/>
          <w:w w:val="124"/>
          <w:position w:val="-2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2"/>
          <w:sz w:val="21"/>
          <w:szCs w:val="21"/>
        </w:rPr>
        <w:t>;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position w:val="2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2"/>
          <w:sz w:val="21"/>
          <w:szCs w:val="21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2"/>
          <w:sz w:val="21"/>
          <w:szCs w:val="21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21"/>
          <w:szCs w:val="21"/>
        </w:rPr>
        <w:t>                     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2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2"/>
          <w:sz w:val="15"/>
          <w:szCs w:val="15"/>
        </w:rPr>
        <w:t>8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2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2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221F1F"/>
          <w:spacing w:val="-8"/>
          <w:w w:val="131"/>
          <w:position w:val="2"/>
          <w:sz w:val="15"/>
          <w:szCs w:val="15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9"/>
          <w:position w:val="2"/>
          <w:sz w:val="15"/>
          <w:szCs w:val="15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1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5"/>
          <w:szCs w:val="15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20"/>
        <w:sectPr>
          <w:type w:val="continuous"/>
          <w:pgSz w:w="11300" w:h="15440"/>
          <w:pgMar w:top="640" w:bottom="0" w:left="420" w:right="380"/>
          <w:cols w:num="3" w:equalWidth="off">
            <w:col w:w="1917" w:space="52"/>
            <w:col w:w="345" w:space="3670"/>
            <w:col w:w="4516"/>
          </w:cols>
        </w:sectPr>
      </w:pPr>
      <w:r>
        <w:pict>
          <v:shape type="#_x0000_t202" style="position:absolute;margin-left:371.905pt;margin-top:20.0222pt;width:12.1568pt;height:9.88703pt;mso-position-horizontal-relative:page;mso-position-vertical-relative:paragraph;z-index:-178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5"/>
                      <w:szCs w:val="15"/>
                    </w:rPr>
                    <w:jc w:val="left"/>
                    <w:spacing w:lineRule="exact" w:line="140"/>
                    <w:ind w:right="-5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w w:val="124"/>
                      <w:sz w:val="15"/>
                      <w:szCs w:val="15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w w:val="103"/>
                      <w:sz w:val="15"/>
                      <w:szCs w:val="15"/>
                    </w:rPr>
                    <w:t>¼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w w:val="100"/>
                      <w:sz w:val="15"/>
                      <w:szCs w:val="15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w w:val="10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8"/>
          <w:position w:val="-1"/>
          <w:sz w:val="21"/>
          <w:szCs w:val="21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1"/>
          <w:sz w:val="21"/>
          <w:szCs w:val="21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91"/>
        <w:ind w:left="343" w:right="-65"/>
      </w:pPr>
      <w:r>
        <w:pict>
          <v:shape type="#_x0000_t202" style="position:absolute;margin-left:94.4504pt;margin-top:13.3141pt;width:3.31255pt;height:6.6251pt;mso-position-horizontal-relative:page;mso-position-vertical-relative:paragraph;z-index:-1787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1"/>
                      <w:sz w:val="13"/>
                      <w:szCs w:val="13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w w:val="104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10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7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10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0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42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we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just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need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prove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5"/>
          <w:szCs w:val="15"/>
        </w:rPr>
        <w:jc w:val="left"/>
        <w:spacing w:lineRule="exact" w:line="26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01"/>
          <w:position w:val="-1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221F1F"/>
          <w:spacing w:val="-27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21"/>
          <w:szCs w:val="21"/>
        </w:rPr>
        <w:t>=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21"/>
          <w:szCs w:val="21"/>
        </w:rPr>
        <w:t>m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-1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21"/>
          <w:szCs w:val="21"/>
        </w:rPr>
        <w:t>¼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-1"/>
          <w:sz w:val="21"/>
          <w:szCs w:val="21"/>
        </w:rPr>
        <w:t> </w:t>
      </w:r>
      <w:r>
        <w:rPr>
          <w:rFonts w:cs="Sakkal Majalla" w:hAnsi="Sakkal Majalla" w:eastAsia="Sakkal Majalla" w:ascii="Sakkal Majalla"/>
          <w:color w:val="221F1F"/>
          <w:spacing w:val="-1"/>
          <w:w w:val="270"/>
          <w:position w:val="15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10"/>
          <w:sz w:val="15"/>
          <w:szCs w:val="15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21"/>
        <w:sectPr>
          <w:type w:val="continuous"/>
          <w:pgSz w:w="11300" w:h="15440"/>
          <w:pgMar w:top="640" w:bottom="0" w:left="420" w:right="380"/>
          <w:cols w:num="3" w:equalWidth="off">
            <w:col w:w="5126" w:space="858"/>
            <w:col w:w="1278" w:space="44"/>
            <w:col w:w="319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-118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21"/>
          <w:szCs w:val="21"/>
        </w:rPr>
        <w:t>^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3"/>
          <w:sz w:val="15"/>
          <w:szCs w:val="15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21"/>
          <w:szCs w:val="21"/>
        </w:rPr>
        <w:t>=m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21"/>
          <w:szCs w:val="21"/>
        </w:rPr>
        <w:t>   </w:t>
      </w:r>
      <w:r>
        <w:rPr>
          <w:rFonts w:cs="Times New Roman" w:hAnsi="Times New Roman" w:eastAsia="Times New Roman" w:ascii="Times New Roman"/>
          <w:color w:val="221F1F"/>
          <w:spacing w:val="50"/>
          <w:w w:val="100"/>
          <w:position w:val="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0"/>
          <w:sz w:val="21"/>
          <w:szCs w:val="21"/>
        </w:rPr>
        <w:t>C: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1"/>
          <w:szCs w:val="21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60"/>
      </w:pPr>
      <w:r>
        <w:rPr>
          <w:rFonts w:cs="Times New Roman" w:hAnsi="Times New Roman" w:eastAsia="Times New Roman" w:ascii="Times New Roman"/>
          <w:color w:val="221F1F"/>
          <w:spacing w:val="-1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60"/>
        <w:ind w:right="-46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60"/>
        <w:sectPr>
          <w:type w:val="continuous"/>
          <w:pgSz w:w="11300" w:h="15440"/>
          <w:pgMar w:top="640" w:bottom="0" w:left="420" w:right="380"/>
          <w:cols w:num="3" w:equalWidth="off">
            <w:col w:w="1445" w:space="547"/>
            <w:col w:w="294" w:space="547"/>
            <w:col w:w="766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31"/>
          <w:position w:val="-6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6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ind w:left="343" w:right="-57"/>
      </w:pP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34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4"/>
          <w:w w:val="134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position w:val="3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2"/>
          <w:sz w:val="13"/>
          <w:szCs w:val="13"/>
        </w:rPr>
        <w:t>        </w:t>
      </w:r>
      <w:r>
        <w:rPr>
          <w:rFonts w:cs="Times New Roman" w:hAnsi="Times New Roman" w:eastAsia="Times New Roman" w:ascii="Times New Roman"/>
          <w:color w:val="221F1F"/>
          <w:spacing w:val="5"/>
          <w:w w:val="109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2"/>
          <w:sz w:val="13"/>
          <w:szCs w:val="13"/>
        </w:rPr>
        <w:t>    </w:t>
      </w:r>
      <w:r>
        <w:rPr>
          <w:rFonts w:cs="Times New Roman" w:hAnsi="Times New Roman" w:eastAsia="Times New Roman" w:ascii="Times New Roman"/>
          <w:color w:val="221F1F"/>
          <w:spacing w:val="50"/>
          <w:w w:val="116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1"/>
          <w:w w:val="11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2"/>
          <w:sz w:val="13"/>
          <w:szCs w:val="13"/>
        </w:rPr>
        <w:t>    </w:t>
      </w:r>
      <w:r>
        <w:rPr>
          <w:rFonts w:cs="Times New Roman" w:hAnsi="Times New Roman" w:eastAsia="Times New Roman" w:ascii="Times New Roman"/>
          <w:color w:val="221F1F"/>
          <w:spacing w:val="50"/>
          <w:w w:val="116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1"/>
          <w:w w:val="11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3"/>
          <w:sz w:val="19"/>
          <w:szCs w:val="19"/>
        </w:rPr>
        <w:t>equivlent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left="343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ectPr>
          <w:type w:val="continuous"/>
          <w:pgSz w:w="11300" w:h="15440"/>
          <w:pgMar w:top="640" w:bottom="0" w:left="420" w:right="380"/>
          <w:cols w:num="2" w:equalWidth="off">
            <w:col w:w="5126" w:space="239"/>
            <w:col w:w="513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function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fractional</w:t>
      </w:r>
      <w:r>
        <w:rPr>
          <w:rFonts w:cs="Times New Roman" w:hAnsi="Times New Roman" w:eastAsia="Times New Roman" w:ascii="Times New Roman"/>
          <w:color w:val="221F1F"/>
          <w:spacing w:val="-1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solution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follows: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right"/>
        <w:spacing w:lineRule="exact" w:line="60"/>
      </w:pPr>
      <w:r>
        <w:rPr>
          <w:rFonts w:cs="Times New Roman" w:hAnsi="Times New Roman" w:eastAsia="Times New Roman" w:ascii="Times New Roman"/>
          <w:color w:val="221F1F"/>
          <w:w w:val="131"/>
          <w:position w:val="-7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10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6"/>
          <w:position w:val="-7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7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7"/>
          <w:sz w:val="13"/>
          <w:szCs w:val="13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91"/>
          <w:position w:val="4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20"/>
        <w:sectPr>
          <w:type w:val="continuous"/>
          <w:pgSz w:w="11300" w:h="15440"/>
          <w:pgMar w:top="640" w:bottom="0" w:left="420" w:right="380"/>
          <w:cols w:num="2" w:equalWidth="off">
            <w:col w:w="2674" w:space="3060"/>
            <w:col w:w="4766"/>
          </w:cols>
        </w:sectPr>
      </w:pPr>
      <w:r>
        <w:rPr>
          <w:rFonts w:cs="Times New Roman" w:hAnsi="Times New Roman" w:eastAsia="Times New Roman" w:ascii="Times New Roman"/>
          <w:color w:val="221F1F"/>
          <w:spacing w:val="-109"/>
          <w:w w:val="130"/>
          <w:position w:val="-7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99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2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7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7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203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-7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5"/>
          <w:w w:val="88"/>
          <w:position w:val="-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-7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7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7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-7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220"/>
        <w:ind w:left="1513" w:right="-57"/>
      </w:pPr>
      <w:r>
        <w:pict>
          <v:group style="position:absolute;margin-left:96.661pt;margin-top:15.2013pt;width:90.312pt;height:0pt;mso-position-horizontal-relative:page;mso-position-vertical-relative:paragraph;z-index:-1802" coordorigin="1933,304" coordsize="1806,0">
            <v:shape style="position:absolute;left:1933;top:304;width:1806;height:0" coordorigin="1933,304" coordsize="1806,0" path="m1933,304l3739,304e" filled="f" stroked="t" strokeweight="0.49687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1"/>
          <w:w w:val="127"/>
          <w:position w:val="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0"/>
          <w:w w:val="127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2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6"/>
          <w:w w:val="87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8"/>
          <w:w w:val="87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80"/>
        <w:ind w:right="-57"/>
      </w:pP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1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4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14"/>
          <w:sz w:val="11"/>
          <w:szCs w:val="11"/>
        </w:rPr>
        <w:t>                     </w:t>
      </w:r>
      <w:r>
        <w:rPr>
          <w:rFonts w:cs="Times New Roman" w:hAnsi="Times New Roman" w:eastAsia="Times New Roman" w:ascii="Times New Roman"/>
          <w:color w:val="221F1F"/>
          <w:spacing w:val="5"/>
          <w:w w:val="129"/>
          <w:position w:val="-1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7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1880" w:val="left"/>
        </w:tabs>
        <w:jc w:val="left"/>
        <w:spacing w:before="24" w:lineRule="exact" w:line="140"/>
        <w:ind w:left="60"/>
        <w:sectPr>
          <w:type w:val="continuous"/>
          <w:pgSz w:w="11300" w:h="15440"/>
          <w:pgMar w:top="640" w:bottom="0" w:left="420" w:right="380"/>
          <w:cols w:num="3" w:equalWidth="off">
            <w:col w:w="2280" w:space="391"/>
            <w:col w:w="1046" w:space="2376"/>
            <w:col w:w="4407"/>
          </w:cols>
        </w:sectPr>
      </w:pPr>
      <w:r>
        <w:pict>
          <v:shape type="#_x0000_t202" style="position:absolute;margin-left:353.48pt;margin-top:3.71538pt;width:3.31255pt;height:6.6251pt;mso-position-horizontal-relative:page;mso-position-vertical-relative:paragraph;z-index:-178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8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w w:val="203"/>
                      <w:position w:val="1"/>
                      <w:sz w:val="13"/>
                      <w:szCs w:val="1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w w:val="10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w w:val="99"/>
          <w:position w:val="-6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-6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position w:val="-6"/>
          <w:sz w:val="19"/>
          <w:szCs w:val="19"/>
          <w:u w:val="single" w:color="221F1F"/>
        </w:rPr>
        <w:t>     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6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6"/>
          <w:sz w:val="19"/>
          <w:szCs w:val="19"/>
          <w:u w:val="single" w:color="221F1F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6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2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1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1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1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-6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47"/>
          <w:w w:val="398"/>
          <w:position w:val="-6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47"/>
          <w:w w:val="398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47"/>
          <w:w w:val="398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6"/>
          <w:sz w:val="19"/>
          <w:szCs w:val="19"/>
          <w:u w:val="single" w:color="221F1F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9"/>
          <w:sz w:val="13"/>
          <w:szCs w:val="13"/>
          <w:u w:val="single" w:color="221F1F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9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9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9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9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9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6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6"/>
          <w:sz w:val="19"/>
          <w:szCs w:val="19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6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9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9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9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9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9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9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6"/>
          <w:sz w:val="19"/>
          <w:szCs w:val="19"/>
          <w:u w:val="single" w:color="221F1F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46"/>
          <w:position w:val="-6"/>
          <w:sz w:val="19"/>
          <w:szCs w:val="19"/>
          <w:u w:val="single" w:color="221F1F"/>
        </w:rPr>
        <w:t>j</w:t>
      </w:r>
      <w:r>
        <w:rPr>
          <w:rFonts w:cs="Times New Roman" w:hAnsi="Times New Roman" w:eastAsia="Times New Roman" w:ascii="Times New Roman"/>
          <w:color w:val="221F1F"/>
          <w:spacing w:val="-1"/>
          <w:w w:val="146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46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6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398"/>
          <w:position w:val="-6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  <w:u w:val="single" w:color="221F1F"/>
        </w:rPr>
        <w:tab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before="14" w:lineRule="exact" w:line="0"/>
      </w:pP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17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2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1"/>
          <w:w w:val="116"/>
          <w:position w:val="-20"/>
          <w:sz w:val="13"/>
          <w:szCs w:val="13"/>
        </w:rPr>
        <w:t> </w:t>
      </w:r>
      <w:r>
        <w:rPr>
          <w:rFonts w:cs="Sakkal Majalla" w:hAnsi="Sakkal Majalla" w:eastAsia="Sakkal Majalla" w:ascii="Sakkal Majalla"/>
          <w:color w:val="221F1F"/>
          <w:spacing w:val="29"/>
          <w:w w:val="116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7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7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-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17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0"/>
        <w:ind w:right="-59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15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8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8"/>
          <w:sz w:val="19"/>
          <w:szCs w:val="19"/>
        </w:rPr>
        <w:t>            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-2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8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0"/>
        <w:sectPr>
          <w:type w:val="continuous"/>
          <w:pgSz w:w="11300" w:h="15440"/>
          <w:pgMar w:top="640" w:bottom="0" w:left="420" w:right="380"/>
          <w:cols w:num="3" w:equalWidth="off">
            <w:col w:w="2693" w:space="3272"/>
            <w:col w:w="1078" w:space="709"/>
            <w:col w:w="274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-28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8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8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2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8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8"/>
          <w:sz w:val="13"/>
          <w:szCs w:val="13"/>
        </w:rPr>
        <w:t>                                 </w:t>
      </w:r>
      <w:r>
        <w:rPr>
          <w:rFonts w:cs="Times New Roman" w:hAnsi="Times New Roman" w:eastAsia="Times New Roman" w:ascii="Times New Roman"/>
          <w:color w:val="221F1F"/>
          <w:spacing w:val="23"/>
          <w:w w:val="103"/>
          <w:position w:val="-1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8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343" w:right="-4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slope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left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hand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1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side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positive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 w:lineRule="exact" w:line="160"/>
        <w:ind w:left="343" w:right="-5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4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"/>
          <w:w w:val="129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4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29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4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"/>
          <w:w w:val="129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7"/>
          <w:position w:val="-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127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27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4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4"/>
          <w:sz w:val="19"/>
          <w:szCs w:val="19"/>
        </w:rPr>
        <w:t>increasing</w:t>
      </w:r>
      <w:r>
        <w:rPr>
          <w:rFonts w:cs="Times New Roman" w:hAnsi="Times New Roman" w:eastAsia="Times New Roman" w:ascii="Times New Roman"/>
          <w:color w:val="221F1F"/>
          <w:spacing w:val="40"/>
          <w:w w:val="11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7"/>
          <w:position w:val="-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127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27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4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4"/>
          <w:sz w:val="19"/>
          <w:szCs w:val="19"/>
        </w:rPr>
        <w:t>Thus,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95"/>
        <w:ind w:left="89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right="-5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4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12"/>
          <w:w w:val="114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14"/>
          <w:w w:val="11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7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78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position w:val="-3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320"/>
        <w:ind w:right="-6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4"/>
          <w:sz w:val="13"/>
          <w:szCs w:val="13"/>
        </w:rPr>
        <w:t>    </w:t>
      </w:r>
      <w:r>
        <w:rPr>
          <w:rFonts w:cs="Times New Roman" w:hAnsi="Times New Roman" w:eastAsia="Times New Roman" w:ascii="Times New Roman"/>
          <w:color w:val="221F1F"/>
          <w:spacing w:val="2"/>
          <w:w w:val="103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sectPr>
          <w:type w:val="continuous"/>
          <w:pgSz w:w="11300" w:h="15440"/>
          <w:pgMar w:top="640" w:bottom="0" w:left="420" w:right="380"/>
          <w:cols w:num="4" w:equalWidth="off">
            <w:col w:w="5126" w:space="239"/>
            <w:col w:w="1463" w:space="778"/>
            <w:col w:w="484" w:space="198"/>
            <w:col w:w="221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7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50"/>
          <w:w w:val="11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56"/>
          <w:w w:val="1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16"/>
          <w:w w:val="8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sz w:val="19"/>
          <w:szCs w:val="19"/>
        </w:rPr>
        <w:t>ÞÞ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55" w:lineRule="exact" w:line="140"/>
        <w:ind w:left="343" w:right="-65"/>
      </w:pPr>
      <w:r>
        <w:rPr>
          <w:rFonts w:cs="Sakkal Majalla" w:hAnsi="Sakkal Majalla" w:eastAsia="Sakkal Majalla" w:ascii="Sakkal Majalla"/>
          <w:color w:val="221F1F"/>
          <w:w w:val="294"/>
          <w:position w:val="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-1"/>
          <w:sz w:val="13"/>
          <w:szCs w:val="13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100"/>
          <w:position w:val="8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4"/>
          <w:w w:val="100"/>
          <w:position w:val="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8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color w:val="221F1F"/>
          <w:spacing w:val="-1"/>
          <w:w w:val="104"/>
          <w:position w:val="-8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1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16"/>
          <w:w w:val="104"/>
          <w:position w:val="-1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8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8"/>
          <w:w w:val="104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needs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prove.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Solving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1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-1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3"/>
          <w:szCs w:val="13"/>
          <w:u w:val="single" w:color="221F1F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3"/>
          <w:szCs w:val="13"/>
          <w:u w:val="single" w:color="221F1F"/>
        </w:rPr>
        <w:t> 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-1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-8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-8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1"/>
          <w:w w:val="87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88"/>
          <w:position w:val="-8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sectPr>
          <w:type w:val="continuous"/>
          <w:pgSz w:w="11300" w:h="15440"/>
          <w:pgMar w:top="640" w:bottom="0" w:left="420" w:right="380"/>
          <w:cols w:num="2" w:equalWidth="off">
            <w:col w:w="5126" w:space="477"/>
            <w:col w:w="489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1"/>
          <w:sz w:val="19"/>
          <w:szCs w:val="19"/>
        </w:rPr>
        <w:t>rounding</w:t>
      </w:r>
      <w:r>
        <w:rPr>
          <w:rFonts w:cs="Times New Roman" w:hAnsi="Times New Roman" w:eastAsia="Times New Roman" w:ascii="Times New Roman"/>
          <w:color w:val="221F1F"/>
          <w:spacing w:val="24"/>
          <w:w w:val="113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1"/>
          <w:sz w:val="19"/>
          <w:szCs w:val="19"/>
        </w:rPr>
        <w:t>procedure</w:t>
      </w:r>
      <w:r>
        <w:rPr>
          <w:rFonts w:cs="Times New Roman" w:hAnsi="Times New Roman" w:eastAsia="Times New Roman" w:ascii="Times New Roman"/>
          <w:color w:val="221F1F"/>
          <w:spacing w:val="17"/>
          <w:w w:val="113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1"/>
          <w:sz w:val="19"/>
          <w:szCs w:val="19"/>
        </w:rPr>
        <w:t>applied</w:t>
      </w:r>
      <w:r>
        <w:rPr>
          <w:rFonts w:cs="Times New Roman" w:hAnsi="Times New Roman" w:eastAsia="Times New Roman" w:ascii="Times New Roman"/>
          <w:color w:val="221F1F"/>
          <w:spacing w:val="18"/>
          <w:w w:val="114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1"/>
          <w:sz w:val="19"/>
          <w:szCs w:val="19"/>
        </w:rPr>
        <w:t>fractional</w:t>
      </w:r>
      <w:r>
        <w:rPr>
          <w:rFonts w:cs="Times New Roman" w:hAnsi="Times New Roman" w:eastAsia="Times New Roman" w:ascii="Times New Roman"/>
          <w:color w:val="221F1F"/>
          <w:spacing w:val="20"/>
          <w:w w:val="109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1"/>
          <w:sz w:val="19"/>
          <w:szCs w:val="19"/>
        </w:rPr>
        <w:t>solu-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exact" w:line="160"/>
        <w:ind w:left="873" w:right="-45"/>
      </w:pP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                          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38"/>
          <w:w w:val="126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3"/>
          <w:szCs w:val="13"/>
        </w:rPr>
        <w:t>dF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sectPr>
          <w:type w:val="continuous"/>
          <w:pgSz w:w="11300" w:h="15440"/>
          <w:pgMar w:top="640" w:bottom="0" w:left="420" w:right="380"/>
          <w:cols w:num="2" w:equalWidth="off">
            <w:col w:w="4300" w:space="558"/>
            <w:col w:w="564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4"/>
          <w:sz w:val="13"/>
          <w:szCs w:val="13"/>
        </w:rPr>
        <w:t>          </w:t>
      </w:r>
      <w:r>
        <w:rPr>
          <w:rFonts w:cs="Times New Roman" w:hAnsi="Times New Roman" w:eastAsia="Times New Roman" w:ascii="Times New Roman"/>
          <w:color w:val="221F1F"/>
          <w:spacing w:val="11"/>
          <w:w w:val="126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yield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3"/>
          <w:sz w:val="19"/>
          <w:szCs w:val="19"/>
        </w:rPr>
        <w:t>rounded</w:t>
      </w:r>
      <w:r>
        <w:rPr>
          <w:rFonts w:cs="Times New Roman" w:hAnsi="Times New Roman" w:eastAsia="Times New Roman" w:ascii="Times New Roman"/>
          <w:color w:val="221F1F"/>
          <w:spacing w:val="41"/>
          <w:w w:val="113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3"/>
          <w:sz w:val="19"/>
          <w:szCs w:val="19"/>
        </w:rPr>
        <w:t>solution,</w:t>
      </w:r>
      <w:r>
        <w:rPr>
          <w:rFonts w:cs="Times New Roman" w:hAnsi="Times New Roman" w:eastAsia="Times New Roman" w:ascii="Times New Roman"/>
          <w:color w:val="221F1F"/>
          <w:spacing w:val="2"/>
          <w:w w:val="113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follows.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9"/>
          <w:szCs w:val="19"/>
        </w:rPr>
        <w:t>Suppose</w:t>
      </w:r>
      <w:r>
        <w:rPr>
          <w:rFonts w:cs="Times New Roman" w:hAnsi="Times New Roman" w:eastAsia="Times New Roman" w:ascii="Times New Roman"/>
          <w:color w:val="221F1F"/>
          <w:spacing w:val="2"/>
          <w:w w:val="114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80"/>
        <w:ind w:left="343"/>
        <w:sectPr>
          <w:type w:val="continuous"/>
          <w:pgSz w:w="11300" w:h="15440"/>
          <w:pgMar w:top="640" w:bottom="0" w:left="420" w:right="380"/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1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1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6"/>
          <w:w w:val="116"/>
          <w:position w:val="-1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1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roots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1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1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5"/>
          <w:w w:val="116"/>
          <w:position w:val="-1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87"/>
          <w:position w:val="-1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-1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1"/>
          <w:w w:val="87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1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1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-1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-1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10"/>
          <w:sz w:val="19"/>
          <w:szCs w:val="19"/>
        </w:rPr>
        <w:t>mini-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before="17" w:lineRule="exact" w:line="120"/>
        <w:ind w:right="1392"/>
      </w:pP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5"/>
        <w:ind w:left="343" w:right="-65"/>
      </w:pPr>
      <w:r>
        <w:pict>
          <v:shape type="#_x0000_t202" style="position:absolute;margin-left:238.45pt;margin-top:0.691616pt;width:3.31255pt;height:6.6251pt;mso-position-horizontal-relative:page;mso-position-vertical-relative:paragraph;z-index:-1784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1"/>
                      <w:sz w:val="13"/>
                      <w:szCs w:val="13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mum</w:t>
      </w:r>
      <w:r>
        <w:rPr>
          <w:rFonts w:cs="Times New Roman" w:hAnsi="Times New Roman" w:eastAsia="Times New Roman" w:ascii="Times New Roman"/>
          <w:color w:val="221F1F"/>
          <w:spacing w:val="-5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value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6"/>
          <w:w w:val="116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inequality</w:t>
      </w:r>
      <w:r>
        <w:rPr>
          <w:rFonts w:cs="Times New Roman" w:hAnsi="Times New Roman" w:eastAsia="Times New Roman" w:ascii="Times New Roman"/>
          <w:color w:val="221F1F"/>
          <w:spacing w:val="16"/>
          <w:w w:val="111"/>
          <w:position w:val="0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111"/>
          <w:position w:val="15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23"/>
          <w:w w:val="111"/>
          <w:position w:val="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10"/>
          <w:position w:val="-5"/>
          <w:sz w:val="13"/>
          <w:szCs w:val="13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110"/>
          <w:position w:val="15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15"/>
          <w:w w:val="110"/>
          <w:position w:val="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9"/>
          <w:w w:val="11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8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13"/>
          <w:position w:val="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w w:val="100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3"/>
          <w:sz w:val="19"/>
          <w:szCs w:val="19"/>
        </w:rPr>
        <w:t>optimal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3"/>
          <w:sz w:val="19"/>
          <w:szCs w:val="19"/>
        </w:rPr>
        <w:t>solution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3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3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21"/>
          <w:position w:val="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3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6"/>
          <w:position w:val="3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"/>
          <w:w w:val="8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3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sectPr>
          <w:type w:val="continuous"/>
          <w:pgSz w:w="11300" w:h="15440"/>
          <w:pgMar w:top="640" w:bottom="0" w:left="420" w:right="380"/>
          <w:cols w:num="2" w:equalWidth="off">
            <w:col w:w="5126" w:space="239"/>
            <w:col w:w="5135"/>
          </w:cols>
        </w:sectPr>
      </w:pPr>
      <w:r>
        <w:pict>
          <v:shape type="#_x0000_t202" style="position:absolute;margin-left:515.452pt;margin-top:5.12884pt;width:2.27241pt;height:6.6251pt;mso-position-horizontal-relative:page;mso-position-vertical-relative:paragraph;z-index:-1783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w w:val="95"/>
          <w:position w:val="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2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8"/>
          <w:position w:val="2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31"/>
          <w:w w:val="148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8"/>
          <w:position w:val="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20"/>
          <w:w w:val="148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48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56"/>
          <w:w w:val="134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47"/>
          <w:w w:val="134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80"/>
          <w:position w:val="2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"/>
          <w:w w:val="80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2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2"/>
          <w:sz w:val="19"/>
          <w:szCs w:val="19"/>
        </w:rPr>
        <w:t>      </w:t>
      </w:r>
      <w:r>
        <w:rPr>
          <w:rFonts w:cs="Times New Roman" w:hAnsi="Times New Roman" w:eastAsia="Times New Roman" w:ascii="Times New Roman"/>
          <w:color w:val="221F1F"/>
          <w:spacing w:val="21"/>
          <w:w w:val="8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then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9"/>
          <w:sz w:val="13"/>
          <w:szCs w:val="13"/>
        </w:rPr>
        <w:t>         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2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left="34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proved.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16"/>
          <w:sz w:val="19"/>
          <w:szCs w:val="19"/>
        </w:rPr>
        <w:t>rounded</w:t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21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89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otherwise,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position w:val="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203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ectPr>
          <w:type w:val="continuous"/>
          <w:pgSz w:w="11300" w:h="15440"/>
          <w:pgMar w:top="640" w:bottom="0" w:left="420" w:right="380"/>
          <w:cols w:num="3" w:equalWidth="off">
            <w:col w:w="5001" w:space="363"/>
            <w:col w:w="3716" w:space="100"/>
            <w:col w:w="132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rounded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</w:pPr>
      <w:r>
        <w:pict>
          <v:shape type="#_x0000_t202" style="position:absolute;margin-left:471.685pt;margin-top:617.35pt;width:2.27241pt;height:6.6251pt;mso-position-horizontal-relative:page;mso-position-vertical-relative:page;z-index:-178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-1"/>
          <w:w w:val="102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2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ectPr>
          <w:type w:val="continuous"/>
          <w:pgSz w:w="11300" w:h="15440"/>
          <w:pgMar w:top="640" w:bottom="0" w:left="420" w:right="380"/>
          <w:cols w:num="2" w:equalWidth="off">
            <w:col w:w="5725" w:space="52"/>
            <w:col w:w="472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5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0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221F1F"/>
          <w:spacing w:val="-34"/>
          <w:w w:val="13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6"/>
          <w:w w:val="13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4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-15"/>
          <w:w w:val="13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0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rounding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parameter.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before="77"/>
        <w:ind w:left="104" w:right="197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3.3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20"/>
          <w:szCs w:val="20"/>
        </w:rPr>
        <w:t>Solving</w:t>
      </w:r>
      <w:r>
        <w:rPr>
          <w:rFonts w:cs="Times New Roman" w:hAnsi="Times New Roman" w:eastAsia="Times New Roman" w:ascii="Times New Roman"/>
          <w:color w:val="221F1F"/>
          <w:spacing w:val="4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20"/>
          <w:szCs w:val="20"/>
        </w:rPr>
        <w:t>Allo</w:t>
      </w:r>
      <w:r>
        <w:rPr>
          <w:rFonts w:cs="Times New Roman" w:hAnsi="Times New Roman" w:eastAsia="Times New Roman" w:ascii="Times New Roman"/>
          <w:color w:val="221F1F"/>
          <w:spacing w:val="2"/>
          <w:w w:val="114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20"/>
          <w:szCs w:val="20"/>
        </w:rPr>
        <w:t>ment</w:t>
      </w:r>
      <w:r>
        <w:rPr>
          <w:rFonts w:cs="Times New Roman" w:hAnsi="Times New Roman" w:eastAsia="Times New Roman" w:ascii="Times New Roman"/>
          <w:color w:val="221F1F"/>
          <w:spacing w:val="-17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color w:val="221F1F"/>
          <w:spacing w:val="2"/>
          <w:w w:val="119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20"/>
          <w:szCs w:val="20"/>
        </w:rPr>
        <w:t>blem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24" w:lineRule="exact" w:line="220"/>
        <w:ind w:left="104" w:right="-33"/>
      </w:pP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According</w:t>
      </w:r>
      <w:r>
        <w:rPr>
          <w:rFonts w:cs="Times New Roman" w:hAnsi="Times New Roman" w:eastAsia="Times New Roman" w:ascii="Times New Roman"/>
          <w:color w:val="221F1F"/>
          <w:spacing w:val="15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analysis</w:t>
      </w:r>
      <w:r>
        <w:rPr>
          <w:rFonts w:cs="Times New Roman" w:hAnsi="Times New Roman" w:eastAsia="Times New Roman" w:ascii="Times New Roman"/>
          <w:color w:val="221F1F"/>
          <w:spacing w:val="1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Sections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3.1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3.2,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mapped</w:t>
      </w:r>
      <w:r>
        <w:rPr>
          <w:rFonts w:cs="Times New Roman" w:hAnsi="Times New Roman" w:eastAsia="Times New Roman" w:ascii="Times New Roman"/>
          <w:color w:val="221F1F"/>
          <w:spacing w:val="7"/>
          <w:w w:val="11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malleable</w:t>
      </w:r>
      <w:r>
        <w:rPr>
          <w:rFonts w:cs="Times New Roman" w:hAnsi="Times New Roman" w:eastAsia="Times New Roman" w:ascii="Times New Roman"/>
          <w:color w:val="221F1F"/>
          <w:spacing w:val="9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Accordingly,</w:t>
      </w:r>
      <w:r>
        <w:rPr>
          <w:rFonts w:cs="Times New Roman" w:hAnsi="Times New Roman" w:eastAsia="Times New Roman" w:ascii="Times New Roman"/>
          <w:color w:val="221F1F"/>
          <w:spacing w:val="1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modifies</w:t>
      </w:r>
      <w:r>
        <w:rPr>
          <w:rFonts w:cs="Times New Roman" w:hAnsi="Times New Roman" w:eastAsia="Times New Roman" w:ascii="Times New Roman"/>
          <w:color w:val="221F1F"/>
          <w:spacing w:val="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linear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program</w:t>
      </w:r>
      <w:r>
        <w:rPr>
          <w:rFonts w:cs="Times New Roman" w:hAnsi="Times New Roman" w:eastAsia="Times New Roman" w:ascii="Times New Roman"/>
          <w:color w:val="221F1F"/>
          <w:spacing w:val="4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[5],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[19]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solve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8" w:lineRule="auto" w:line="227"/>
        <w:ind w:left="-19" w:right="92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Therefore,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19"/>
          <w:szCs w:val="19"/>
        </w:rPr>
        <w:t>rounded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1"/>
          <w:w w:val="11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19"/>
          <w:szCs w:val="19"/>
        </w:rPr>
        <w:t>solution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2"/>
          <w:w w:val="11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0"/>
          <w:w w:val="118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8"/>
          <w:w w:val="11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9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1"/>
          <w:w w:val="95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0"/>
          <w:sz w:val="19"/>
          <w:szCs w:val="19"/>
        </w:rPr>
        <w:t>..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ÞÞg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Allotted</w:t>
      </w:r>
      <w:r>
        <w:rPr>
          <w:rFonts w:cs="Times New Roman" w:hAnsi="Times New Roman" w:eastAsia="Times New Roman" w:ascii="Times New Roman"/>
          <w:color w:val="221F1F"/>
          <w:spacing w:val="5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6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7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identified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such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180"/>
        <w:ind w:left="-39" w:right="73"/>
      </w:pPr>
      <w:r>
        <w:pict>
          <v:shape type="#_x0000_t202" style="position:absolute;margin-left:441.751pt;margin-top:-5.16837pt;width:2.27241pt;height:6.6251pt;mso-position-horizontal-relative:page;mso-position-vertical-relative:paragraph;z-index:-178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4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position w:val="-3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3"/>
          <w:sz w:val="19"/>
          <w:szCs w:val="19"/>
        </w:rPr>
        <w:t>yielding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3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-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4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such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4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3"/>
          <w:sz w:val="19"/>
          <w:szCs w:val="19"/>
        </w:rPr>
        <w:t>pro-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60"/>
        <w:ind w:left="971"/>
      </w:pP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"/>
          <w:sz w:val="13"/>
          <w:szCs w:val="13"/>
        </w:rPr>
        <w:t>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26"/>
          <w:w w:val="126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100"/>
        <w:ind w:left="2094" w:right="2392"/>
      </w:pP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6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9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11"/>
          <w:w w:val="114"/>
          <w:position w:val="-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6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14"/>
          <w:w w:val="114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-6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-1"/>
          <w:w w:val="78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6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80"/>
        <w:sectPr>
          <w:type w:val="continuous"/>
          <w:pgSz w:w="11300" w:h="15440"/>
          <w:pgMar w:top="640" w:bottom="0" w:left="420" w:right="380"/>
          <w:cols w:num="2" w:equalWidth="off">
            <w:col w:w="5126" w:space="239"/>
            <w:col w:w="513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cessors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2"/>
          <w:sz w:val="19"/>
          <w:szCs w:val="19"/>
        </w:rPr>
        <w:t>allotted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2"/>
          <w:sz w:val="19"/>
          <w:szCs w:val="19"/>
        </w:rPr>
        <w:t>job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20"/>
      </w:pPr>
      <w:r>
        <w:rPr>
          <w:rFonts w:cs="Times New Roman" w:hAnsi="Times New Roman" w:eastAsia="Times New Roman" w:ascii="Times New Roman"/>
          <w:color w:val="221F1F"/>
          <w:spacing w:val="-44"/>
          <w:w w:val="130"/>
          <w:position w:val="-5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221F1F"/>
          <w:spacing w:val="-23"/>
          <w:w w:val="2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7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-5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5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8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-5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"/>
        <w:sectPr>
          <w:type w:val="continuous"/>
          <w:pgSz w:w="11300" w:h="15440"/>
          <w:pgMar w:top="640" w:bottom="0" w:left="420" w:right="380"/>
          <w:cols w:num="2" w:equalWidth="off">
            <w:col w:w="3878" w:space="1725"/>
            <w:col w:w="489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6"/>
          <w:sz w:val="19"/>
          <w:szCs w:val="19"/>
        </w:rPr>
        <w:t>According</w:t>
      </w:r>
      <w:r>
        <w:rPr>
          <w:rFonts w:cs="Times New Roman" w:hAnsi="Times New Roman" w:eastAsia="Times New Roman" w:ascii="Times New Roman"/>
          <w:color w:val="221F1F"/>
          <w:spacing w:val="5"/>
          <w:w w:val="109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6"/>
          <w:sz w:val="19"/>
          <w:szCs w:val="19"/>
        </w:rPr>
        <w:t>analysis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</w:rPr>
        <w:t>[5],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6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-12"/>
          <w:w w:val="113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6"/>
          <w:sz w:val="19"/>
          <w:szCs w:val="19"/>
        </w:rPr>
        <w:t>parameter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04" w:right="-57"/>
      </w:pPr>
      <w:r>
        <w:pict>
          <v:group style="position:absolute;margin-left:198.482pt;margin-top:4.82468pt;width:16.384pt;height:0pt;mso-position-horizontal-relative:page;mso-position-vertical-relative:paragraph;z-index:-1801" coordorigin="3970,96" coordsize="328,0">
            <v:shape style="position:absolute;left:3970;top:96;width:328;height:0" coordorigin="3970,96" coordsize="328,0" path="m3970,96l4297,96e" filled="f" stroked="t" strokeweight="0.4968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w w:val="111"/>
          <w:position w:val="2"/>
          <w:sz w:val="19"/>
          <w:szCs w:val="19"/>
        </w:rPr>
        <w:t>problem.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2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2"/>
          <w:sz w:val="19"/>
          <w:szCs w:val="19"/>
        </w:rPr>
        <w:t>II,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2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2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2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5"/>
          <w:w w:val="142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2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sectPr>
          <w:type w:val="continuous"/>
          <w:pgSz w:w="11300" w:h="15440"/>
          <w:pgMar w:top="640" w:bottom="0" w:left="420" w:right="380"/>
          <w:cols w:num="2" w:equalWidth="off">
            <w:col w:w="3550" w:space="100"/>
            <w:col w:w="685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-2"/>
          <w:sz w:val="13"/>
          <w:szCs w:val="13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1"/>
          <w:szCs w:val="11"/>
        </w:rPr>
        <w:t> 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4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-12"/>
          <w:w w:val="136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3"/>
          <w:position w:val="4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4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4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4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8"/>
          <w:w w:val="68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-1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04"/>
        <w:sectPr>
          <w:type w:val="continuous"/>
          <w:pgSz w:w="11300" w:h="15440"/>
          <w:pgMar w:top="640" w:bottom="0" w:left="420" w:right="380"/>
        </w:sectPr>
      </w:pPr>
      <w:r>
        <w:pict>
          <v:shape type="#_x0000_t202" style="position:absolute;margin-left:270.822pt;margin-top:4.81765pt;width:2.27241pt;height:6.6251pt;mso-position-horizontal-relative:page;mso-position-vertical-relative:paragraph;z-index:-178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some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7"/>
          <w:position w:val="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5"/>
          <w:w w:val="127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2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5"/>
          <w:w w:val="127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2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then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40"/>
          <w:w w:val="11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41"/>
          <w:w w:val="11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9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ind w:left="104" w:right="-57"/>
      </w:pPr>
      <w:r>
        <w:pict>
          <v:shape type="#_x0000_t202" style="position:absolute;margin-left:160.327pt;margin-top:6.52617pt;width:2.27241pt;height:6.6251pt;mso-position-horizontal-relative:page;mso-position-vertical-relative:paragraph;z-index:-1779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1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25"/>
          <w:w w:val="11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8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20"/>
        <w:ind w:left="450"/>
      </w:pP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15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-8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right="-4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right="-4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strictly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decreasing</w:t>
      </w:r>
      <w:r>
        <w:rPr>
          <w:rFonts w:cs="Times New Roman" w:hAnsi="Times New Roman" w:eastAsia="Times New Roman" w:ascii="Times New Roman"/>
          <w:color w:val="221F1F"/>
          <w:spacing w:val="1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before="14" w:lineRule="exact" w:line="240"/>
        <w:sectPr>
          <w:type w:val="continuous"/>
          <w:pgSz w:w="11300" w:h="15440"/>
          <w:pgMar w:top="640" w:bottom="0" w:left="420" w:right="380"/>
          <w:cols w:num="4" w:equalWidth="off">
            <w:col w:w="2915" w:space="76"/>
            <w:col w:w="261" w:space="75"/>
            <w:col w:w="1799" w:space="1129"/>
            <w:col w:w="424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9"/>
          <w:position w:val="-12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-1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99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w w:val="112"/>
          <w:position w:val="-12"/>
          <w:sz w:val="19"/>
          <w:szCs w:val="19"/>
          <w:u w:val="single" w:color="221F1F"/>
        </w:rPr>
        <w:t>m</w:t>
      </w:r>
      <w:r>
        <w:rPr>
          <w:rFonts w:cs="Times New Roman" w:hAnsi="Times New Roman" w:eastAsia="Times New Roman" w:ascii="Times New Roman"/>
          <w:color w:val="221F1F"/>
          <w:w w:val="112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w w:val="112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w w:val="76"/>
          <w:position w:val="-12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w w:val="76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w w:val="76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-12"/>
          <w:sz w:val="19"/>
          <w:szCs w:val="19"/>
          <w:u w:val="single" w:color="221F1F"/>
        </w:rPr>
        <w:t>2</w:t>
      </w:r>
      <w:r>
        <w:rPr>
          <w:rFonts w:cs="Times New Roman" w:hAnsi="Times New Roman" w:eastAsia="Times New Roman" w:ascii="Times New Roman"/>
          <w:color w:val="221F1F"/>
          <w:w w:val="99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-1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1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-12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-21"/>
          <w:w w:val="146"/>
          <w:position w:val="-1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-12"/>
          <w:sz w:val="19"/>
          <w:szCs w:val="19"/>
          <w:u w:val="single" w:color="221F1F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46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61"/>
          <w:w w:val="146"/>
          <w:position w:val="-12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-16"/>
          <w:w w:val="146"/>
          <w:position w:val="-1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6"/>
          <w:w w:val="146"/>
          <w:position w:val="-12"/>
          <w:sz w:val="19"/>
          <w:szCs w:val="19"/>
        </w:rPr>
      </w:r>
      <w:r>
        <w:rPr>
          <w:rFonts w:cs="Sakkal Majalla" w:hAnsi="Sakkal Majalla" w:eastAsia="Sakkal Majalla" w:ascii="Sakkal Majalla"/>
          <w:color w:val="221F1F"/>
          <w:spacing w:val="0"/>
          <w:w w:val="249"/>
          <w:position w:val="4"/>
          <w:sz w:val="19"/>
          <w:szCs w:val="19"/>
        </w:rPr>
        <w:t>p</w:t>
      </w:r>
      <w:r>
        <w:rPr>
          <w:rFonts w:cs="Sakkal Majalla" w:hAnsi="Sakkal Majalla" w:eastAsia="Sakkal Majalla" w:ascii="Sakkal Majalla"/>
          <w:color w:val="221F1F"/>
          <w:spacing w:val="0"/>
          <w:w w:val="35"/>
          <w:position w:val="4"/>
          <w:sz w:val="19"/>
          <w:szCs w:val="19"/>
        </w:rPr>
        <w:t>ﬃ</w:t>
      </w:r>
      <w:r>
        <w:rPr>
          <w:rFonts w:cs="Sakkal Majalla" w:hAnsi="Sakkal Majalla" w:eastAsia="Sakkal Majalla" w:ascii="Sakkal Majalla"/>
          <w:color w:val="221F1F"/>
          <w:spacing w:val="-6"/>
          <w:w w:val="35"/>
          <w:position w:val="4"/>
          <w:sz w:val="19"/>
          <w:szCs w:val="19"/>
        </w:rPr>
        <w:t>ﬃ</w:t>
      </w:r>
      <w:r>
        <w:rPr>
          <w:rFonts w:cs="Times New Roman" w:hAnsi="Times New Roman" w:eastAsia="Times New Roman" w:ascii="Times New Roman"/>
          <w:color w:val="221F1F"/>
          <w:spacing w:val="-6"/>
          <w:w w:val="99"/>
          <w:position w:val="-12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88"/>
          <w:w w:val="99"/>
          <w:position w:val="-12"/>
          <w:sz w:val="19"/>
          <w:szCs w:val="19"/>
          <w:u w:val="single" w:color="221F1F"/>
        </w:rPr>
        <w:t>2</w:t>
      </w:r>
      <w:r>
        <w:rPr>
          <w:rFonts w:cs="Times New Roman" w:hAnsi="Times New Roman" w:eastAsia="Times New Roman" w:ascii="Times New Roman"/>
          <w:color w:val="221F1F"/>
          <w:spacing w:val="-88"/>
          <w:w w:val="99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88"/>
          <w:w w:val="99"/>
          <w:position w:val="-12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88"/>
          <w:w w:val="99"/>
          <w:position w:val="-12"/>
          <w:sz w:val="19"/>
          <w:szCs w:val="19"/>
        </w:rPr>
      </w:r>
      <w:r>
        <w:rPr>
          <w:rFonts w:cs="Sakkal Majalla" w:hAnsi="Sakkal Majalla" w:eastAsia="Sakkal Majalla" w:ascii="Sakkal Majalla"/>
          <w:color w:val="221F1F"/>
          <w:spacing w:val="0"/>
          <w:w w:val="35"/>
          <w:position w:val="4"/>
          <w:sz w:val="19"/>
          <w:szCs w:val="19"/>
        </w:rPr>
        <w:t>ﬃﬃ</w:t>
      </w:r>
      <w:r>
        <w:rPr>
          <w:rFonts w:cs="Sakkal Majalla" w:hAnsi="Sakkal Majalla" w:eastAsia="Sakkal Majalla" w:ascii="Sakkal Majalla"/>
          <w:color w:val="221F1F"/>
          <w:spacing w:val="-30"/>
          <w:w w:val="35"/>
          <w:position w:val="4"/>
          <w:sz w:val="19"/>
          <w:szCs w:val="19"/>
        </w:rPr>
        <w:t>ﬃ</w:t>
      </w:r>
      <w:r>
        <w:rPr>
          <w:rFonts w:cs="Times New Roman" w:hAnsi="Times New Roman" w:eastAsia="Times New Roman" w:ascii="Times New Roman"/>
          <w:color w:val="221F1F"/>
          <w:spacing w:val="-30"/>
          <w:w w:val="99"/>
          <w:position w:val="-12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1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2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2"/>
          <w:sz w:val="19"/>
          <w:szCs w:val="19"/>
        </w:rPr>
      </w:r>
      <w:r>
        <w:rPr>
          <w:rFonts w:cs="Sakkal Majalla" w:hAnsi="Sakkal Majalla" w:eastAsia="Sakkal Majalla" w:ascii="Sakkal Majalla"/>
          <w:color w:val="221F1F"/>
          <w:spacing w:val="0"/>
          <w:w w:val="35"/>
          <w:position w:val="4"/>
          <w:sz w:val="19"/>
          <w:szCs w:val="19"/>
        </w:rPr>
        <w:t>ﬃﬃﬃﬃﬃ</w:t>
      </w:r>
      <w:r>
        <w:rPr>
          <w:rFonts w:cs="Sakkal Majalla" w:hAnsi="Sakkal Majalla" w:eastAsia="Sakkal Majalla" w:ascii="Sakkal Majalla"/>
          <w:color w:val="221F1F"/>
          <w:spacing w:val="-36"/>
          <w:w w:val="35"/>
          <w:position w:val="4"/>
          <w:sz w:val="19"/>
          <w:szCs w:val="19"/>
        </w:rPr>
        <w:t>ﬃ</w:t>
      </w:r>
      <w:r>
        <w:rPr>
          <w:rFonts w:cs="Times New Roman" w:hAnsi="Times New Roman" w:eastAsia="Times New Roman" w:ascii="Times New Roman"/>
          <w:color w:val="221F1F"/>
          <w:spacing w:val="-36"/>
          <w:w w:val="99"/>
          <w:position w:val="-12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58"/>
          <w:w w:val="99"/>
          <w:position w:val="-12"/>
          <w:sz w:val="19"/>
          <w:szCs w:val="19"/>
          <w:u w:val="single" w:color="221F1F"/>
        </w:rPr>
        <w:t>2</w:t>
      </w:r>
      <w:r>
        <w:rPr>
          <w:rFonts w:cs="Times New Roman" w:hAnsi="Times New Roman" w:eastAsia="Times New Roman" w:ascii="Times New Roman"/>
          <w:color w:val="221F1F"/>
          <w:spacing w:val="-58"/>
          <w:w w:val="99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58"/>
          <w:w w:val="99"/>
          <w:position w:val="-12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58"/>
          <w:w w:val="99"/>
          <w:position w:val="-12"/>
          <w:sz w:val="19"/>
          <w:szCs w:val="19"/>
        </w:rPr>
      </w:r>
      <w:r>
        <w:rPr>
          <w:rFonts w:cs="Sakkal Majalla" w:hAnsi="Sakkal Majalla" w:eastAsia="Sakkal Majalla" w:ascii="Sakkal Majalla"/>
          <w:color w:val="221F1F"/>
          <w:spacing w:val="0"/>
          <w:w w:val="35"/>
          <w:position w:val="4"/>
          <w:sz w:val="19"/>
          <w:szCs w:val="19"/>
        </w:rPr>
        <w:t>ﬃ</w:t>
      </w:r>
      <w:r>
        <w:rPr>
          <w:rFonts w:cs="Sakkal Majalla" w:hAnsi="Sakkal Majalla" w:eastAsia="Sakkal Majalla" w:ascii="Sakkal Majalla"/>
          <w:color w:val="221F1F"/>
          <w:spacing w:val="-21"/>
          <w:w w:val="35"/>
          <w:position w:val="4"/>
          <w:sz w:val="19"/>
          <w:szCs w:val="19"/>
        </w:rPr>
        <w:t>ﬃ</w:t>
      </w:r>
      <w:r>
        <w:rPr>
          <w:rFonts w:cs="Times New Roman" w:hAnsi="Times New Roman" w:eastAsia="Times New Roman" w:ascii="Times New Roman"/>
          <w:color w:val="221F1F"/>
          <w:spacing w:val="-21"/>
          <w:w w:val="99"/>
          <w:position w:val="-12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-1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82"/>
          <w:w w:val="161"/>
          <w:position w:val="-12"/>
          <w:sz w:val="19"/>
          <w:szCs w:val="19"/>
          <w:u w:val="single" w:color="221F1F"/>
        </w:rPr>
        <w:t>r</w:t>
      </w:r>
      <w:r>
        <w:rPr>
          <w:rFonts w:cs="Times New Roman" w:hAnsi="Times New Roman" w:eastAsia="Times New Roman" w:ascii="Times New Roman"/>
          <w:color w:val="221F1F"/>
          <w:spacing w:val="-82"/>
          <w:w w:val="161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82"/>
          <w:w w:val="161"/>
          <w:position w:val="-12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82"/>
          <w:w w:val="161"/>
          <w:position w:val="-12"/>
          <w:sz w:val="19"/>
          <w:szCs w:val="19"/>
        </w:rPr>
      </w:r>
      <w:r>
        <w:rPr>
          <w:rFonts w:cs="Sakkal Majalla" w:hAnsi="Sakkal Majalla" w:eastAsia="Sakkal Majalla" w:ascii="Sakkal Majalla"/>
          <w:color w:val="221F1F"/>
          <w:spacing w:val="0"/>
          <w:w w:val="35"/>
          <w:position w:val="4"/>
          <w:sz w:val="19"/>
          <w:szCs w:val="19"/>
        </w:rPr>
        <w:t>ﬃﬃ</w:t>
      </w:r>
      <w:r>
        <w:rPr>
          <w:rFonts w:cs="Sakkal Majalla" w:hAnsi="Sakkal Majalla" w:eastAsia="Sakkal Majalla" w:ascii="Sakkal Majalla"/>
          <w:color w:val="221F1F"/>
          <w:spacing w:val="-36"/>
          <w:w w:val="35"/>
          <w:position w:val="4"/>
          <w:sz w:val="19"/>
          <w:szCs w:val="19"/>
        </w:rPr>
        <w:t>ﬃ</w:t>
      </w:r>
      <w:r>
        <w:rPr>
          <w:rFonts w:cs="Times New Roman" w:hAnsi="Times New Roman" w:eastAsia="Times New Roman" w:ascii="Times New Roman"/>
          <w:color w:val="221F1F"/>
          <w:spacing w:val="-36"/>
          <w:w w:val="99"/>
          <w:position w:val="-12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1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-12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-12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-12"/>
          <w:sz w:val="19"/>
          <w:szCs w:val="19"/>
        </w:rPr>
      </w:r>
      <w:r>
        <w:rPr>
          <w:rFonts w:cs="Sakkal Majalla" w:hAnsi="Sakkal Majalla" w:eastAsia="Sakkal Majalla" w:ascii="Sakkal Majalla"/>
          <w:color w:val="221F1F"/>
          <w:spacing w:val="0"/>
          <w:w w:val="35"/>
          <w:position w:val="4"/>
          <w:sz w:val="19"/>
          <w:szCs w:val="19"/>
        </w:rPr>
        <w:t>ﬃﬃﬃﬃ</w:t>
      </w:r>
      <w:r>
        <w:rPr>
          <w:rFonts w:cs="Sakkal Majalla" w:hAnsi="Sakkal Majalla" w:eastAsia="Sakkal Majalla" w:ascii="Sakkal Majalla"/>
          <w:color w:val="221F1F"/>
          <w:spacing w:val="-3"/>
          <w:w w:val="35"/>
          <w:position w:val="4"/>
          <w:sz w:val="19"/>
          <w:szCs w:val="19"/>
        </w:rPr>
        <w:t>ﬃ</w:t>
      </w:r>
      <w:r>
        <w:rPr>
          <w:rFonts w:cs="Times New Roman" w:hAnsi="Times New Roman" w:eastAsia="Times New Roman" w:ascii="Times New Roman"/>
          <w:color w:val="221F1F"/>
          <w:spacing w:val="-3"/>
          <w:w w:val="161"/>
          <w:position w:val="-12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99"/>
          <w:w w:val="161"/>
          <w:position w:val="-12"/>
          <w:sz w:val="19"/>
          <w:szCs w:val="19"/>
          <w:u w:val="single" w:color="221F1F"/>
        </w:rPr>
        <w:t>r</w:t>
      </w:r>
      <w:r>
        <w:rPr>
          <w:rFonts w:cs="Times New Roman" w:hAnsi="Times New Roman" w:eastAsia="Times New Roman" w:ascii="Times New Roman"/>
          <w:color w:val="221F1F"/>
          <w:spacing w:val="-99"/>
          <w:w w:val="161"/>
          <w:position w:val="-12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99"/>
          <w:w w:val="161"/>
          <w:position w:val="-12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99"/>
          <w:w w:val="161"/>
          <w:position w:val="-12"/>
          <w:sz w:val="19"/>
          <w:szCs w:val="19"/>
        </w:rPr>
      </w:r>
      <w:r>
        <w:rPr>
          <w:rFonts w:cs="Sakkal Majalla" w:hAnsi="Sakkal Majalla" w:eastAsia="Sakkal Majalla" w:ascii="Sakkal Majalla"/>
          <w:color w:val="221F1F"/>
          <w:spacing w:val="0"/>
          <w:w w:val="35"/>
          <w:position w:val="4"/>
          <w:sz w:val="19"/>
          <w:szCs w:val="19"/>
        </w:rPr>
        <w:t>ﬃﬃ</w:t>
      </w:r>
      <w:r>
        <w:rPr>
          <w:rFonts w:cs="Sakkal Majalla" w:hAnsi="Sakkal Majalla" w:eastAsia="Sakkal Majalla" w:ascii="Sakkal Majalla"/>
          <w:color w:val="221F1F"/>
          <w:spacing w:val="-19"/>
          <w:w w:val="35"/>
          <w:position w:val="4"/>
          <w:sz w:val="19"/>
          <w:szCs w:val="19"/>
        </w:rPr>
        <w:t>ﬃ</w:t>
      </w:r>
      <w:r>
        <w:rPr>
          <w:rFonts w:cs="Times New Roman" w:hAnsi="Times New Roman" w:eastAsia="Times New Roman" w:ascii="Times New Roman"/>
          <w:color w:val="221F1F"/>
          <w:spacing w:val="-19"/>
          <w:w w:val="101"/>
          <w:position w:val="-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-47"/>
          <w:w w:val="101"/>
          <w:position w:val="-7"/>
          <w:sz w:val="13"/>
          <w:szCs w:val="13"/>
          <w:u w:val="single" w:color="221F1F"/>
        </w:rPr>
        <w:t>2</w:t>
      </w:r>
      <w:r>
        <w:rPr>
          <w:rFonts w:cs="Times New Roman" w:hAnsi="Times New Roman" w:eastAsia="Times New Roman" w:ascii="Times New Roman"/>
          <w:color w:val="221F1F"/>
          <w:spacing w:val="-47"/>
          <w:w w:val="101"/>
          <w:position w:val="-7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47"/>
          <w:w w:val="101"/>
          <w:position w:val="-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-47"/>
          <w:w w:val="101"/>
          <w:position w:val="-7"/>
          <w:sz w:val="13"/>
          <w:szCs w:val="13"/>
        </w:rPr>
      </w:r>
      <w:r>
        <w:rPr>
          <w:rFonts w:cs="Sakkal Majalla" w:hAnsi="Sakkal Majalla" w:eastAsia="Sakkal Majalla" w:ascii="Sakkal Majalla"/>
          <w:color w:val="221F1F"/>
          <w:spacing w:val="0"/>
          <w:w w:val="35"/>
          <w:position w:val="4"/>
          <w:sz w:val="19"/>
          <w:szCs w:val="19"/>
        </w:rPr>
        <w:t>ﬃ</w:t>
      </w:r>
      <w:r>
        <w:rPr>
          <w:rFonts w:cs="Sakkal Majalla" w:hAnsi="Sakkal Majalla" w:eastAsia="Sakkal Majalla" w:ascii="Sakkal Majalla"/>
          <w:color w:val="221F1F"/>
          <w:spacing w:val="-32"/>
          <w:w w:val="35"/>
          <w:position w:val="4"/>
          <w:sz w:val="19"/>
          <w:szCs w:val="19"/>
        </w:rPr>
        <w:t>ﬃ</w:t>
      </w:r>
      <w:r>
        <w:rPr>
          <w:rFonts w:cs="Times New Roman" w:hAnsi="Times New Roman" w:eastAsia="Times New Roman" w:ascii="Times New Roman"/>
          <w:color w:val="221F1F"/>
          <w:spacing w:val="-32"/>
          <w:w w:val="101"/>
          <w:position w:val="-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7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-7"/>
          <w:sz w:val="13"/>
          <w:szCs w:val="13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5"/>
          <w:position w:val="4"/>
          <w:sz w:val="19"/>
          <w:szCs w:val="19"/>
        </w:rPr>
        <w:t>ﬃﬃﬃﬃﬃ</w:t>
      </w:r>
      <w:r>
        <w:rPr>
          <w:rFonts w:cs="Sakkal Majalla" w:hAnsi="Sakkal Majalla" w:eastAsia="Sakkal Majalla" w:ascii="Sakkal Majalla"/>
          <w:color w:val="221F1F"/>
          <w:spacing w:val="-19"/>
          <w:w w:val="35"/>
          <w:position w:val="4"/>
          <w:sz w:val="19"/>
          <w:szCs w:val="19"/>
        </w:rPr>
        <w:t>ﬃ</w:t>
      </w:r>
      <w:r>
        <w:rPr>
          <w:rFonts w:cs="Times New Roman" w:hAnsi="Times New Roman" w:eastAsia="Times New Roman" w:ascii="Times New Roman"/>
          <w:color w:val="221F1F"/>
          <w:spacing w:val="-19"/>
          <w:w w:val="101"/>
          <w:position w:val="-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-47"/>
          <w:w w:val="101"/>
          <w:position w:val="-7"/>
          <w:sz w:val="13"/>
          <w:szCs w:val="13"/>
          <w:u w:val="single" w:color="221F1F"/>
        </w:rPr>
        <w:t>2</w:t>
      </w:r>
      <w:r>
        <w:rPr>
          <w:rFonts w:cs="Times New Roman" w:hAnsi="Times New Roman" w:eastAsia="Times New Roman" w:ascii="Times New Roman"/>
          <w:color w:val="221F1F"/>
          <w:spacing w:val="-47"/>
          <w:w w:val="101"/>
          <w:position w:val="-7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47"/>
          <w:w w:val="101"/>
          <w:position w:val="-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-47"/>
          <w:w w:val="101"/>
          <w:position w:val="-7"/>
          <w:sz w:val="13"/>
          <w:szCs w:val="13"/>
        </w:rPr>
      </w:r>
      <w:r>
        <w:rPr>
          <w:rFonts w:cs="Sakkal Majalla" w:hAnsi="Sakkal Majalla" w:eastAsia="Sakkal Majalla" w:ascii="Sakkal Majalla"/>
          <w:color w:val="221F1F"/>
          <w:spacing w:val="0"/>
          <w:w w:val="35"/>
          <w:position w:val="4"/>
          <w:sz w:val="19"/>
          <w:szCs w:val="19"/>
        </w:rPr>
        <w:t>ﬃ</w:t>
      </w:r>
      <w:r>
        <w:rPr>
          <w:rFonts w:cs="Sakkal Majalla" w:hAnsi="Sakkal Majalla" w:eastAsia="Sakkal Majalla" w:ascii="Sakkal Majalla"/>
          <w:color w:val="221F1F"/>
          <w:spacing w:val="-31"/>
          <w:w w:val="35"/>
          <w:position w:val="4"/>
          <w:sz w:val="19"/>
          <w:szCs w:val="19"/>
        </w:rPr>
        <w:t>ﬃ</w:t>
      </w:r>
      <w:r>
        <w:rPr>
          <w:rFonts w:cs="Times New Roman" w:hAnsi="Times New Roman" w:eastAsia="Times New Roman" w:ascii="Times New Roman"/>
          <w:color w:val="221F1F"/>
          <w:spacing w:val="-31"/>
          <w:w w:val="101"/>
          <w:position w:val="-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7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7"/>
          <w:sz w:val="13"/>
          <w:szCs w:val="13"/>
        </w:rPr>
      </w:r>
      <w:r>
        <w:rPr>
          <w:rFonts w:cs="Sakkal Majalla" w:hAnsi="Sakkal Majalla" w:eastAsia="Sakkal Majalla" w:ascii="Sakkal Majalla"/>
          <w:color w:val="221F1F"/>
          <w:spacing w:val="0"/>
          <w:w w:val="35"/>
          <w:position w:val="4"/>
          <w:sz w:val="19"/>
          <w:szCs w:val="19"/>
        </w:rPr>
        <w:t>ﬃﬃﬃﬃﬃﬃﬃﬃﬃﬃﬃﬃﬃﬃﬃﬃﬃﬃﬃﬃﬃﬃﬃﬃﬃ</w:t>
      </w:r>
      <w:r>
        <w:rPr>
          <w:rFonts w:cs="Sakkal Majalla" w:hAnsi="Sakkal Majalla" w:eastAsia="Sakkal Majalla" w:ascii="Sakkal Majalla"/>
          <w:color w:val="221F1F"/>
          <w:spacing w:val="-22"/>
          <w:w w:val="35"/>
          <w:position w:val="4"/>
          <w:sz w:val="19"/>
          <w:szCs w:val="19"/>
        </w:rPr>
        <w:t>ﬃ</w:t>
      </w:r>
      <w:r>
        <w:rPr>
          <w:rFonts w:cs="Sakkal Majalla" w:hAnsi="Sakkal Majalla" w:eastAsia="Sakkal Majalla" w:ascii="Sakkal Majalla"/>
          <w:color w:val="221F1F"/>
          <w:spacing w:val="0"/>
          <w:w w:val="35"/>
          <w:position w:val="4"/>
          <w:sz w:val="19"/>
          <w:szCs w:val="19"/>
        </w:rPr>
        <w:t>ﬃ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left="104"/>
      </w:pPr>
      <w:r>
        <w:pict>
          <v:shape type="#_x0000_t202" style="position:absolute;margin-left:382.126pt;margin-top:-3.59138pt;width:128.522pt;height:12.4246pt;mso-position-horizontal-relative:page;mso-position-vertical-relative:paragraph;z-index:-177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9"/>
                      <w:szCs w:val="19"/>
                    </w:rPr>
                    <w:jc w:val="left"/>
                    <w:spacing w:lineRule="exact" w:line="180"/>
                    <w:ind w:right="-57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w w:val="398"/>
                      <w:sz w:val="19"/>
                      <w:szCs w:val="19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"/>
                      <w:w w:val="398"/>
                      <w:sz w:val="19"/>
                      <w:szCs w:val="19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"/>
                      <w:w w:val="398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6"/>
                      <w:sz w:val="19"/>
                      <w:szCs w:val="19"/>
                      <w:u w:val="single" w:color="221F1F"/>
                    </w:rPr>
                    <w:t>ð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76"/>
                      <w:sz w:val="19"/>
                      <w:szCs w:val="19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28"/>
                      <w:w w:val="76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53"/>
                      <w:sz w:val="19"/>
                      <w:szCs w:val="19"/>
                      <w:u w:val="single" w:color="221F1F"/>
                    </w:rPr>
                    <w:t>þ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53"/>
                      <w:sz w:val="19"/>
                      <w:szCs w:val="19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44"/>
                      <w:w w:val="153"/>
                      <w:sz w:val="19"/>
                      <w:szCs w:val="19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53"/>
                      <w:sz w:val="19"/>
                      <w:szCs w:val="19"/>
                    </w:rPr>
                    <w:t> 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21"/>
                      <w:w w:val="153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53"/>
                      <w:sz w:val="19"/>
                      <w:szCs w:val="19"/>
                      <w:u w:val="single" w:color="221F1F"/>
                    </w:rPr>
                    <w:t>þ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53"/>
                      <w:sz w:val="19"/>
                      <w:szCs w:val="19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44"/>
                      <w:w w:val="153"/>
                      <w:sz w:val="19"/>
                      <w:szCs w:val="19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53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34"/>
                      <w:w w:val="153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53"/>
                      <w:sz w:val="19"/>
                      <w:szCs w:val="19"/>
                      <w:u w:val="single" w:color="221F1F"/>
                    </w:rPr>
                    <w:t>Þ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53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53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2"/>
                      <w:sz w:val="19"/>
                      <w:szCs w:val="19"/>
                      <w:u w:val="single" w:color="221F1F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2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2"/>
                      <w:sz w:val="19"/>
                      <w:szCs w:val="19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23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23"/>
                      <w:w w:val="306"/>
                      <w:sz w:val="19"/>
                      <w:szCs w:val="19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306"/>
                      <w:sz w:val="19"/>
                      <w:szCs w:val="19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306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47"/>
                      <w:w w:val="398"/>
                      <w:sz w:val="19"/>
                      <w:szCs w:val="19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47"/>
                      <w:w w:val="398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47"/>
                      <w:w w:val="398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"/>
                      <w:w w:val="99"/>
                      <w:sz w:val="19"/>
                      <w:szCs w:val="19"/>
                      <w:u w:val="single" w:color="221F1F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"/>
                      <w:w w:val="99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"/>
                      <w:w w:val="99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2"/>
                      <w:sz w:val="19"/>
                      <w:szCs w:val="19"/>
                      <w:u w:val="single" w:color="221F1F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2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2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"/>
                      <w:w w:val="76"/>
                      <w:sz w:val="19"/>
                      <w:szCs w:val="19"/>
                      <w:u w:val="single" w:color="221F1F"/>
                    </w:rPr>
                    <w:t>ð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"/>
                      <w:w w:val="76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1"/>
                      <w:w w:val="76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99"/>
                      <w:sz w:val="19"/>
                      <w:szCs w:val="19"/>
                      <w:u w:val="single" w:color="221F1F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99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99"/>
                      <w:sz w:val="19"/>
                      <w:szCs w:val="19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6"/>
                      <w:w w:val="100"/>
                      <w:sz w:val="19"/>
                      <w:szCs w:val="19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6"/>
                      <w:w w:val="100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6"/>
                      <w:w w:val="100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53"/>
                      <w:sz w:val="19"/>
                      <w:szCs w:val="19"/>
                      <w:u w:val="single" w:color="221F1F"/>
                    </w:rPr>
                    <w:t>þ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53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47"/>
                      <w:w w:val="398"/>
                      <w:sz w:val="19"/>
                      <w:szCs w:val="19"/>
                      <w:u w:val="single" w:color="221F1F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47"/>
                      <w:w w:val="398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147"/>
                      <w:w w:val="398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61"/>
                      <w:sz w:val="19"/>
                      <w:szCs w:val="19"/>
                      <w:u w:val="single" w:color="221F1F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61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61"/>
                      <w:sz w:val="19"/>
                      <w:szCs w:val="19"/>
                      <w:u w:val="single" w:color="221F1F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68"/>
                      <w:sz w:val="19"/>
                      <w:szCs w:val="19"/>
                      <w:u w:val="single" w:color="221F1F"/>
                    </w:rPr>
                    <w:t>Þ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68"/>
                      <w:sz w:val="19"/>
                      <w:szCs w:val="19"/>
                    </w:rPr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-4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35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1"/>
          <w:w w:val="135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5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6"/>
          <w:w w:val="135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1"/>
          <w:sz w:val="19"/>
          <w:szCs w:val="19"/>
        </w:rPr>
        <w:t>According</w:t>
      </w:r>
      <w:r>
        <w:rPr>
          <w:rFonts w:cs="Times New Roman" w:hAnsi="Times New Roman" w:eastAsia="Times New Roman" w:ascii="Times New Roman"/>
          <w:color w:val="221F1F"/>
          <w:spacing w:val="7"/>
          <w:w w:val="109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1"/>
          <w:sz w:val="19"/>
          <w:szCs w:val="19"/>
        </w:rPr>
        <w:t>Theorems</w:t>
      </w:r>
      <w:r>
        <w:rPr>
          <w:rFonts w:cs="Times New Roman" w:hAnsi="Times New Roman" w:eastAsia="Times New Roman" w:ascii="Times New Roman"/>
          <w:color w:val="221F1F"/>
          <w:spacing w:val="5"/>
          <w:w w:val="109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3.5,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3.7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3.8,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             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                        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8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14"/>
          <w:w w:val="11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-8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8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8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-1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8"/>
          <w:sz w:val="19"/>
          <w:szCs w:val="19"/>
        </w:rPr>
        <w:t>non-decreasing</w:t>
      </w:r>
      <w:r>
        <w:rPr>
          <w:rFonts w:cs="Times New Roman" w:hAnsi="Times New Roman" w:eastAsia="Times New Roman" w:ascii="Times New Roman"/>
          <w:color w:val="221F1F"/>
          <w:spacing w:val="13"/>
          <w:w w:val="111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40"/>
          <w:position w:val="-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10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8"/>
          <w:w w:val="14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-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2"/>
          <w:w w:val="14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-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-1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         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20"/>
        <w:ind w:left="2030"/>
        <w:sectPr>
          <w:type w:val="continuous"/>
          <w:pgSz w:w="11300" w:h="15440"/>
          <w:pgMar w:top="640" w:bottom="0" w:left="420" w:right="380"/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                 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11"/>
          <w:w w:val="12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85"/>
        <w:ind w:left="14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526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IEEE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TRANSACTIO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ON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4"/>
          <w:szCs w:val="14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DISTRIBU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ED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SYSTEMS,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VOL.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27,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NO.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2,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FEBRUA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4"/>
          <w:szCs w:val="14"/>
        </w:rPr>
        <w:t>2016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before="2" w:lineRule="exact" w:line="200"/>
        <w:sectPr>
          <w:pgMar w:header="0" w:footer="0" w:top="400" w:bottom="280" w:left="380" w:right="320"/>
          <w:headerReference w:type="default" r:id="rId12"/>
          <w:pgSz w:w="11300" w:h="154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31"/>
        <w:ind w:left="2267" w:right="1397"/>
      </w:pPr>
      <w:r>
        <w:rPr>
          <w:rFonts w:cs="Times New Roman" w:hAnsi="Times New Roman" w:eastAsia="Times New Roman" w:ascii="Times New Roman"/>
          <w:color w:val="221F1F"/>
          <w:spacing w:val="0"/>
          <w:w w:val="97"/>
          <w:sz w:val="18"/>
          <w:szCs w:val="18"/>
        </w:rPr>
        <w:t>TABLE</w:t>
      </w:r>
      <w:r>
        <w:rPr>
          <w:rFonts w:cs="Times New Roman" w:hAnsi="Times New Roman" w:eastAsia="Times New Roman" w:ascii="Times New Roman"/>
          <w:color w:val="221F1F"/>
          <w:spacing w:val="-1"/>
          <w:w w:val="9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lineRule="exact" w:line="200"/>
        <w:ind w:left="832" w:right="-38"/>
      </w:pPr>
      <w:r>
        <w:pict>
          <v:group style="position:absolute;margin-left:25.6706pt;margin-top:32.7615pt;width:252.136pt;height:0.82625pt;mso-position-horizontal-relative:page;mso-position-vertical-relative:paragraph;z-index:-1773" coordorigin="513,655" coordsize="5043,17">
            <v:shape style="position:absolute;left:524;top:663;width:158;height:0" coordorigin="524,663" coordsize="158,0" path="m524,663l681,663e" filled="f" stroked="t" strokeweight="0.61025pt" strokecolor="#221F1F">
              <v:path arrowok="t"/>
            </v:shape>
            <v:shape style="position:absolute;left:522;top:663;width:162;height:0" coordorigin="522,663" coordsize="162,0" path="m522,663l684,663e" filled="f" stroked="t" strokeweight="0.82625pt" strokecolor="#221F1F">
              <v:path arrowok="t"/>
            </v:shape>
            <v:shape style="position:absolute;left:681;top:663;width:1726;height:0" coordorigin="681,663" coordsize="1726,0" path="m681,663l2407,663e" filled="f" stroked="t" strokeweight="0.61pt" strokecolor="#221F1F">
              <v:path arrowok="t"/>
            </v:shape>
            <v:shape style="position:absolute;left:679;top:663;width:1730;height:0" coordorigin="679,663" coordsize="1730,0" path="m679,663l2409,663e" filled="f" stroked="t" strokeweight="0.826pt" strokecolor="#221F1F">
              <v:path arrowok="t"/>
            </v:shape>
            <v:shape style="position:absolute;left:2407;top:663;width:1412;height:0" coordorigin="2407,663" coordsize="1412,0" path="m2407,663l3819,663e" filled="f" stroked="t" strokeweight="0.61pt" strokecolor="#221F1F">
              <v:path arrowok="t"/>
            </v:shape>
            <v:shape style="position:absolute;left:2405;top:663;width:1416;height:0" coordorigin="2405,663" coordsize="1416,0" path="m2405,663l3821,663e" filled="f" stroked="t" strokeweight="0.826pt" strokecolor="#221F1F">
              <v:path arrowok="t"/>
            </v:shape>
            <v:shape style="position:absolute;left:3819;top:663;width:1727;height:0" coordorigin="3819,663" coordsize="1727,0" path="m3819,663l5546,663e" filled="f" stroked="t" strokeweight="0.61025pt" strokecolor="#221F1F">
              <v:path arrowok="t"/>
            </v:shape>
            <v:shape style="position:absolute;left:3817;top:663;width:1731;height:0" coordorigin="3817,663" coordsize="1731,0" path="m3817,663l5548,663e" filled="f" stroked="t" strokeweight="0.8262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[5]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Rounding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8"/>
          <w:szCs w:val="18"/>
        </w:rPr>
        <w:t>Parameter</w:t>
      </w:r>
      <w:r>
        <w:rPr>
          <w:rFonts w:cs="Times New Roman" w:hAnsi="Times New Roman" w:eastAsia="Times New Roman" w:ascii="Times New Roman"/>
          <w:color w:val="221F1F"/>
          <w:spacing w:val="-8"/>
          <w:w w:val="11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61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221F1F"/>
          <w:spacing w:val="-28"/>
          <w:w w:val="16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8"/>
          <w:szCs w:val="18"/>
        </w:rPr>
        <w:t>13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46" w:lineRule="exact" w:line="220"/>
        <w:ind w:left="238" w:right="135" w:hanging="23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Definition</w:t>
      </w:r>
      <w:r>
        <w:rPr>
          <w:rFonts w:cs="Times New Roman" w:hAnsi="Times New Roman" w:eastAsia="Times New Roman" w:ascii="Times New Roman"/>
          <w:color w:val="221F1F"/>
          <w:spacing w:val="-1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3.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30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6"/>
          <w:position w:val="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9"/>
          <w:w w:val="9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replications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2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-7"/>
          <w:w w:val="9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2"/>
          <w:position w:val="0"/>
          <w:sz w:val="19"/>
          <w:szCs w:val="19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43"/>
          <w:w w:val="9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2"/>
          <w:position w:val="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0"/>
          <w:w w:val="112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9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2"/>
          <w:w w:val="8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active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9"/>
          <w:szCs w:val="19"/>
        </w:rPr>
        <w:t>interval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EST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earliest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computation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finish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given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516"/>
        <w:sectPr>
          <w:type w:val="continuous"/>
          <w:pgSz w:w="11300" w:h="15440"/>
          <w:pgMar w:top="640" w:bottom="0" w:left="380" w:right="320"/>
          <w:cols w:num="2" w:equalWidth="off">
            <w:col w:w="4441" w:space="964"/>
            <w:col w:w="5195"/>
          </w:cols>
        </w:sectPr>
      </w:pPr>
      <w:r>
        <w:rPr>
          <w:rFonts w:cs="Times New Roman" w:hAnsi="Times New Roman" w:eastAsia="Times New Roman" w:ascii="Times New Roman"/>
          <w:color w:val="221F1F"/>
          <w:w w:val="114"/>
          <w:sz w:val="19"/>
          <w:szCs w:val="19"/>
        </w:rPr>
        <w:t>EF</w:t>
      </w:r>
      <w:r>
        <w:rPr>
          <w:rFonts w:cs="Times New Roman" w:hAnsi="Times New Roman" w:eastAsia="Times New Roman" w:ascii="Times New Roman"/>
          <w:color w:val="221F1F"/>
          <w:spacing w:val="-1"/>
          <w:w w:val="114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before="88" w:lineRule="exact" w:line="160"/>
        <w:ind w:right="1046"/>
        <w:sectPr>
          <w:type w:val="continuous"/>
          <w:pgSz w:w="11300" w:h="15440"/>
          <w:pgMar w:top="640" w:bottom="0" w:left="380" w:right="320"/>
        </w:sectPr>
      </w:pPr>
      <w:r>
        <w:rPr>
          <w:rFonts w:cs="Times New Roman" w:hAnsi="Times New Roman" w:eastAsia="Times New Roman" w:ascii="Times New Roman"/>
          <w:color w:val="221F1F"/>
          <w:w w:val="99"/>
          <w:position w:val="-5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position w:val="-5"/>
          <w:sz w:val="19"/>
          <w:szCs w:val="19"/>
          <w:u w:val="single" w:color="221F1F"/>
        </w:rPr>
        <w:t>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  <w:u w:val="single" w:color="221F1F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  <w:u w:val="single" w:color="221F1F"/>
        </w:rPr>
        <w:t>      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5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100"/>
          <w:position w:val="9"/>
          <w:sz w:val="19"/>
          <w:szCs w:val="19"/>
        </w:rPr>
        <w:t>   </w:t>
      </w:r>
      <w:r>
        <w:rPr>
          <w:rFonts w:cs="Sakkal Majalla" w:hAnsi="Sakkal Majalla" w:eastAsia="Sakkal Majalla" w:ascii="Sakkal Majalla"/>
          <w:color w:val="221F1F"/>
          <w:spacing w:val="28"/>
          <w:w w:val="100"/>
          <w:position w:val="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-5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67"/>
          <w:w w:val="100"/>
          <w:position w:val="-5"/>
          <w:sz w:val="19"/>
          <w:szCs w:val="19"/>
          <w:u w:val="single" w:color="221F1F"/>
        </w:rPr>
        <w:t>t</w:t>
      </w:r>
      <w:r>
        <w:rPr>
          <w:rFonts w:cs="Times New Roman" w:hAnsi="Times New Roman" w:eastAsia="Times New Roman" w:ascii="Times New Roman"/>
          <w:color w:val="221F1F"/>
          <w:spacing w:val="-67"/>
          <w:w w:val="100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5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1"/>
          <w:position w:val="-8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3"/>
          <w:szCs w:val="13"/>
          <w:u w:val="single" w:color="221F1F"/>
        </w:rPr>
        <w:t>p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8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5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-5"/>
          <w:sz w:val="19"/>
          <w:szCs w:val="19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8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8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8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8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8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8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5"/>
          <w:sz w:val="19"/>
          <w:szCs w:val="19"/>
          <w:u w:val="single" w:color="221F1F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-5"/>
          <w:sz w:val="19"/>
          <w:szCs w:val="19"/>
          <w:u w:val="single" w:color="221F1F"/>
        </w:rPr>
        <w:t>k</w:t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5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5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exact" w:line="30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1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11"/>
          <w:sz w:val="19"/>
          <w:szCs w:val="19"/>
        </w:rPr>
        <w:t>EST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8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1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8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1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1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8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8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1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2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exact" w:line="300"/>
        <w:sectPr>
          <w:type w:val="continuous"/>
          <w:pgSz w:w="11300" w:h="15440"/>
          <w:pgMar w:top="640" w:bottom="0" w:left="380" w:right="320"/>
          <w:cols w:num="2" w:equalWidth="off">
            <w:col w:w="8744" w:space="452"/>
            <w:col w:w="140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11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right"/>
        <w:spacing w:before="40" w:lineRule="exact" w:line="260"/>
      </w:pPr>
      <w:r>
        <w:rPr>
          <w:rFonts w:cs="Times New Roman" w:hAnsi="Times New Roman" w:eastAsia="Times New Roman" w:ascii="Times New Roman"/>
          <w:color w:val="221F1F"/>
          <w:spacing w:val="0"/>
          <w:w w:val="96"/>
          <w:position w:val="-10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221F1F"/>
          <w:spacing w:val="1"/>
          <w:w w:val="96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10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164"/>
          <w:position w:val="4"/>
          <w:sz w:val="19"/>
          <w:szCs w:val="19"/>
        </w:rPr>
        <w:t>Q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20"/>
        <w:sectPr>
          <w:type w:val="continuous"/>
          <w:pgSz w:w="11300" w:h="15440"/>
          <w:pgMar w:top="640" w:bottom="0" w:left="380" w:right="320"/>
          <w:cols w:num="2" w:equalWidth="off">
            <w:col w:w="6711" w:space="669"/>
            <w:col w:w="3220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7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-7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10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6"/>
          <w:szCs w:val="26"/>
        </w:rPr>
        <w:jc w:val="left"/>
        <w:spacing w:before="7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44"/>
      </w:pPr>
      <w:r>
        <w:pict>
          <v:group style="position:absolute;margin-left:25.6709pt;margin-top:-17.6574pt;width:252.135pt;height:1.286pt;mso-position-horizontal-relative:page;mso-position-vertical-relative:paragraph;z-index:-1774" coordorigin="513,-353" coordsize="5043,26">
            <v:shape style="position:absolute;left:524;top:-336;width:5022;height:0" coordorigin="524,-336" coordsize="5022,0" path="m524,-336l5546,-336e" filled="f" stroked="t" strokeweight="0.61019pt" strokecolor="#221F1F">
              <v:path arrowok="t"/>
            </v:shape>
            <v:shape style="position:absolute;left:522;top:-336;width:5026;height:0" coordorigin="522,-336" coordsize="5026,0" path="m522,-336l5548,-336e" filled="f" stroked="t" strokeweight="0.82619pt" strokecolor="#221F1F">
              <v:path arrowok="t"/>
            </v:shape>
            <v:shape style="position:absolute;left:524;top:-346;width:5022;height:0" coordorigin="524,-346" coordsize="5022,0" path="m524,-346l5546,-346e" filled="f" stroked="t" strokeweight="0.61pt" strokecolor="#221F1F">
              <v:path arrowok="t"/>
            </v:shape>
            <v:shape style="position:absolute;left:524;top:-351;width:5022;height:10" coordorigin="524,-351" coordsize="5022,10" path="m5546,-341l524,-341,524,-351,5546,-351e" filled="f" stroked="t" strokeweight="0.216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rounding</w:t>
      </w:r>
      <w:r>
        <w:rPr>
          <w:rFonts w:cs="Times New Roman" w:hAnsi="Times New Roman" w:eastAsia="Times New Roman" w:ascii="Times New Roman"/>
          <w:color w:val="221F1F"/>
          <w:spacing w:val="1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parameter</w:t>
      </w:r>
      <w:r>
        <w:rPr>
          <w:rFonts w:cs="Times New Roman" w:hAnsi="Times New Roman" w:eastAsia="Times New Roman" w:ascii="Times New Roman"/>
          <w:color w:val="221F1F"/>
          <w:spacing w:val="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734"/>
      </w:pPr>
      <w:r>
        <w:rPr>
          <w:rFonts w:cs="Times New Roman" w:hAnsi="Times New Roman" w:eastAsia="Times New Roman" w:ascii="Times New Roman"/>
          <w:color w:val="221F1F"/>
          <w:spacing w:val="0"/>
          <w:w w:val="16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25"/>
          <w:w w:val="16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8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9"/>
          <w:szCs w:val="19"/>
        </w:rPr>
        <w:t>9999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1"/>
          <w:w w:val="9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14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7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4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value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6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2"/>
          <w:w w:val="16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13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given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Table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 w:lineRule="auto" w:line="251"/>
        <w:ind w:left="144" w:right="-33" w:firstLine="23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reliability-aware</w:t>
      </w:r>
      <w:r>
        <w:rPr>
          <w:rFonts w:cs="Times New Roman" w:hAnsi="Times New Roman" w:eastAsia="Times New Roman" w:ascii="Times New Roman"/>
          <w:color w:val="221F1F"/>
          <w:spacing w:val="4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rank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(RRank)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attribute</w:t>
      </w:r>
      <w:r>
        <w:rPr>
          <w:rFonts w:cs="Times New Roman" w:hAnsi="Times New Roman" w:eastAsia="Times New Roman" w:ascii="Times New Roman"/>
          <w:color w:val="221F1F"/>
          <w:spacing w:val="46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based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2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value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herein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compute</w:t>
      </w:r>
      <w:r>
        <w:rPr>
          <w:rFonts w:cs="Times New Roman" w:hAnsi="Times New Roman" w:eastAsia="Times New Roman" w:ascii="Times New Roman"/>
          <w:color w:val="221F1F"/>
          <w:spacing w:val="1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priorities</w:t>
      </w:r>
      <w:r>
        <w:rPr>
          <w:rFonts w:cs="Times New Roman" w:hAnsi="Times New Roman" w:eastAsia="Times New Roman" w:ascii="Times New Roman"/>
          <w:color w:val="221F1F"/>
          <w:spacing w:val="5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exact" w:line="140"/>
        <w:ind w:left="1305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1"/>
          <w:w w:val="136"/>
          <w:position w:val="3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color w:val="221F1F"/>
          <w:spacing w:val="-1"/>
          <w:w w:val="133"/>
          <w:position w:val="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3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0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200"/>
          <w:position w:val="3"/>
          <w:sz w:val="13"/>
          <w:szCs w:val="13"/>
        </w:rPr>
        <w:t>[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2"/>
          <w:sz w:val="13"/>
          <w:szCs w:val="13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1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3"/>
          <w:szCs w:val="13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3"/>
          <w:szCs w:val="13"/>
        </w:rPr>
        <w:t>           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8"/>
          <w:position w:val="2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38"/>
          <w:position w:val="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38"/>
          <w:position w:val="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8"/>
          <w:position w:val="3"/>
          <w:sz w:val="11"/>
          <w:szCs w:val="1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sz w:val="28"/>
          <w:szCs w:val="28"/>
        </w:rPr>
        <w:jc w:val="left"/>
        <w:spacing w:before="19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251"/>
        <w:ind w:right="136" w:firstLine="2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earliest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finish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asso-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ciated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edge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defined</w:t>
      </w:r>
      <w:r>
        <w:rPr>
          <w:rFonts w:cs="Times New Roman" w:hAnsi="Times New Roman" w:eastAsia="Times New Roman" w:ascii="Times New Roman"/>
          <w:color w:val="221F1F"/>
          <w:spacing w:val="-8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follows.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</w:pP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Definition</w:t>
      </w:r>
      <w:r>
        <w:rPr>
          <w:rFonts w:cs="Times New Roman" w:hAnsi="Times New Roman" w:eastAsia="Times New Roman" w:ascii="Times New Roman"/>
          <w:color w:val="221F1F"/>
          <w:spacing w:val="1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4.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earliest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finish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edge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ind w:left="2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1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4"/>
          <w:w w:val="121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4"/>
          <w:w w:val="121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6"/>
          <w:position w:val="1"/>
          <w:sz w:val="19"/>
          <w:szCs w:val="19"/>
        </w:rPr>
        <w:t>expressed</w:t>
      </w:r>
      <w:r>
        <w:rPr>
          <w:rFonts w:cs="Times New Roman" w:hAnsi="Times New Roman" w:eastAsia="Times New Roman" w:ascii="Times New Roman"/>
          <w:color w:val="221F1F"/>
          <w:spacing w:val="1"/>
          <w:w w:val="9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follows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80"/>
        <w:ind w:left="2526" w:right="2503"/>
        <w:sectPr>
          <w:type w:val="continuous"/>
          <w:pgSz w:w="11300" w:h="15440"/>
          <w:pgMar w:top="640" w:bottom="0" w:left="380" w:right="320"/>
          <w:cols w:num="2" w:equalWidth="off">
            <w:col w:w="5166" w:space="239"/>
            <w:col w:w="5195"/>
          </w:cols>
        </w:sectPr>
      </w:pPr>
      <w:r>
        <w:pict>
          <v:group style="position:absolute;margin-left:412.838pt;margin-top:12.9513pt;width:13.606pt;height:0pt;mso-position-horizontal-relative:page;mso-position-vertical-relative:paragraph;z-index:-1775" coordorigin="8257,259" coordsize="272,0">
            <v:shape style="position:absolute;left:8257;top:259;width:272;height:0" coordorigin="8257,259" coordsize="272,0" path="m8257,259l8529,259e" filled="f" stroked="t" strokeweight="0.44015pt" strokecolor="#221F1F">
              <v:path arrowok="t"/>
            </v:shape>
            <w10:wrap type="none"/>
          </v:group>
        </w:pict>
      </w:r>
      <w:r>
        <w:pict>
          <v:shape type="#_x0000_t202" style="position:absolute;margin-left:428.315pt;margin-top:4.41951pt;width:13.6006pt;height:9.4646pt;mso-position-horizontal-relative:page;mso-position-vertical-relative:paragraph;z-index:-1771" filled="f" stroked="f">
            <v:textbox inset="0,0,0,0">
              <w:txbxContent>
                <w:p>
                  <w:pPr>
                    <w:rPr>
                      <w:rFonts w:cs="Sakkal Majalla" w:hAnsi="Sakkal Majalla" w:eastAsia="Sakkal Majalla" w:ascii="Sakkal Majalla"/>
                      <w:sz w:val="19"/>
                      <w:szCs w:val="19"/>
                    </w:rPr>
                    <w:jc w:val="left"/>
                    <w:spacing w:lineRule="exact" w:line="120"/>
                    <w:ind w:right="-48"/>
                  </w:pPr>
                  <w:r>
                    <w:rPr>
                      <w:rFonts w:cs="Sakkal Majalla" w:hAnsi="Sakkal Majalla" w:eastAsia="Sakkal Majalla" w:ascii="Sakkal Majalla"/>
                      <w:color w:val="221F1F"/>
                      <w:spacing w:val="0"/>
                      <w:w w:val="334"/>
                      <w:position w:val="7"/>
                      <w:sz w:val="19"/>
                      <w:szCs w:val="19"/>
                    </w:rPr>
                    <w:t>X</w:t>
                  </w:r>
                  <w:r>
                    <w:rPr>
                      <w:rFonts w:cs="Sakkal Majalla" w:hAnsi="Sakkal Majalla" w:eastAsia="Sakkal Majalla" w:ascii="Sakkal Majalla"/>
                      <w:color w:val="000000"/>
                      <w:spacing w:val="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1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ind w:left="144" w:right="-48"/>
      </w:pPr>
      <w:r>
        <w:pict>
          <v:shape type="#_x0000_t202" style="position:absolute;margin-left:24.1915pt;margin-top:73.071pt;width:255.089pt;height:78.1023pt;mso-position-horizontal-relative:page;mso-position-vertical-relative:page;z-index:-1772" filled="f" stroked="f">
            <v:textbox inset="0,0,0,0">
              <w:txbxContent>
                <w:tbl>
                  <w:tblPr>
                    <w:tblW w:w="0" w:type="auto"/>
                    <w:tblLook w:val="01E0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/>
                  <w:tr>
                    <w:trPr>
                      <w:trHeight w:val="545" w:hRule="exact"/>
                    </w:trPr>
                    <w:tc>
                      <w:tcPr>
                        <w:tcW w:w="814" w:type="dxa"/>
                        <w:tcBorders>
                          <w:top w:val="single" w:sz="7" w:space="0" w:color="221F1F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before="33"/>
                          <w:ind w:left="40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11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before="82"/>
                          <w:ind w:left="7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100"/>
                            <w:sz w:val="18"/>
                            <w:szCs w:val="18"/>
                          </w:rPr>
                          <w:t>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26" w:type="dxa"/>
                        <w:tcBorders>
                          <w:top w:val="single" w:sz="7" w:space="0" w:color="221F1F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before="33"/>
                          <w:ind w:left="630" w:right="629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-1"/>
                            <w:w w:val="16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76"/>
                            <w:sz w:val="18"/>
                            <w:szCs w:val="18"/>
                          </w:rPr>
                          <w:t>ð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1"/>
                            <w:w w:val="11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68"/>
                            <w:sz w:val="18"/>
                            <w:szCs w:val="18"/>
                          </w:rPr>
                          <w:t>Þ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before="82"/>
                          <w:ind w:left="785" w:right="78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99"/>
                            <w:sz w:val="18"/>
                            <w:szCs w:val="18"/>
                          </w:rPr>
                          <w:t>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single" w:sz="7" w:space="0" w:color="221F1F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before="33"/>
                          <w:ind w:left="594" w:right="59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11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before="82"/>
                          <w:ind w:left="628" w:right="62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99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single" w:sz="7" w:space="0" w:color="221F1F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before="33"/>
                          <w:ind w:left="680" w:right="2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-1"/>
                            <w:w w:val="161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76"/>
                            <w:sz w:val="18"/>
                            <w:szCs w:val="18"/>
                          </w:rPr>
                          <w:t>ð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1"/>
                            <w:w w:val="11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68"/>
                            <w:sz w:val="18"/>
                            <w:szCs w:val="18"/>
                          </w:rPr>
                          <w:t>Þ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before="82"/>
                          <w:ind w:left="583" w:right="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99"/>
                            <w:sz w:val="18"/>
                            <w:szCs w:val="18"/>
                          </w:rPr>
                          <w:t>0.5921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8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lineRule="exact" w:line="160"/>
                          <w:ind w:left="7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100"/>
                            <w:sz w:val="18"/>
                            <w:szCs w:val="18"/>
                          </w:rPr>
                          <w:t>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lineRule="exact" w:line="160"/>
                          <w:ind w:left="583" w:right="58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99"/>
                            <w:sz w:val="18"/>
                            <w:szCs w:val="18"/>
                          </w:rPr>
                          <w:t>0.1198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lineRule="exact" w:line="160"/>
                          <w:ind w:left="628" w:right="628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99"/>
                            <w:sz w:val="18"/>
                            <w:szCs w:val="18"/>
                          </w:rPr>
                          <w:t>9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lineRule="exact" w:line="160"/>
                          <w:ind w:left="61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100"/>
                            <w:sz w:val="18"/>
                            <w:szCs w:val="18"/>
                          </w:rPr>
                          <w:t>0.6703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8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lineRule="exact" w:line="160"/>
                          <w:ind w:left="7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100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lineRule="exact" w:line="160"/>
                          <w:ind w:left="583" w:right="58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99"/>
                            <w:sz w:val="18"/>
                            <w:szCs w:val="18"/>
                          </w:rPr>
                          <w:t>0.2290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lineRule="exact" w:line="160"/>
                          <w:ind w:left="583" w:right="58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99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lineRule="exact" w:line="160"/>
                          <w:ind w:left="61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100"/>
                            <w:sz w:val="18"/>
                            <w:szCs w:val="18"/>
                          </w:rPr>
                          <w:t>0.7450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199" w:hRule="exact"/>
                    </w:trPr>
                    <w:tc>
                      <w:tcPr>
                        <w:tcW w:w="8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lineRule="exact" w:line="160"/>
                          <w:ind w:left="7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100"/>
                            <w:sz w:val="18"/>
                            <w:szCs w:val="18"/>
                          </w:rPr>
                          <w:t>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lineRule="exact" w:line="160"/>
                          <w:ind w:left="583" w:right="58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99"/>
                            <w:sz w:val="18"/>
                            <w:szCs w:val="18"/>
                          </w:rPr>
                          <w:t>0.3293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lineRule="exact" w:line="160"/>
                          <w:ind w:left="583" w:right="58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99"/>
                            <w:sz w:val="18"/>
                            <w:szCs w:val="18"/>
                          </w:rPr>
                          <w:t>11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lineRule="exact" w:line="160"/>
                          <w:ind w:left="61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100"/>
                            <w:sz w:val="18"/>
                            <w:szCs w:val="18"/>
                          </w:rPr>
                          <w:t>0.8164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00" w:hRule="exact"/>
                    </w:trPr>
                    <w:tc>
                      <w:tcPr>
                        <w:tcW w:w="8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lineRule="exact" w:line="160"/>
                          <w:ind w:left="7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100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lineRule="exact" w:line="160"/>
                          <w:ind w:left="583" w:right="58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99"/>
                            <w:sz w:val="18"/>
                            <w:szCs w:val="18"/>
                          </w:rPr>
                          <w:t>0.4225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lineRule="exact" w:line="160"/>
                          <w:ind w:left="583" w:right="58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99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lineRule="exact" w:line="160"/>
                          <w:ind w:left="61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100"/>
                            <w:sz w:val="18"/>
                            <w:szCs w:val="18"/>
                          </w:rPr>
                          <w:t>0.8851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220" w:hRule="exact"/>
                    </w:trPr>
                    <w:tc>
                      <w:tcPr>
                        <w:tcW w:w="81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lineRule="exact" w:line="160"/>
                          <w:ind w:left="74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1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72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lineRule="exact" w:line="160"/>
                          <w:ind w:left="583" w:right="58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99"/>
                            <w:sz w:val="18"/>
                            <w:szCs w:val="18"/>
                          </w:rPr>
                          <w:t>0.5098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41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center"/>
                          <w:spacing w:lineRule="exact" w:line="160"/>
                          <w:ind w:left="583" w:right="583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99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15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rPr>
                            <w:rFonts w:cs="Times New Roman" w:hAnsi="Times New Roman" w:eastAsia="Times New Roman" w:ascii="Times New Roman"/>
                            <w:sz w:val="18"/>
                            <w:szCs w:val="18"/>
                          </w:rPr>
                          <w:jc w:val="left"/>
                          <w:spacing w:lineRule="exact" w:line="160"/>
                          <w:ind w:left="617"/>
                        </w:pPr>
                        <w:r>
                          <w:rPr>
                            <w:rFonts w:cs="Times New Roman" w:hAnsi="Times New Roman" w:eastAsia="Times New Roman" w:ascii="Times New Roman"/>
                            <w:color w:val="221F1F"/>
                            <w:spacing w:val="0"/>
                            <w:w w:val="100"/>
                            <w:sz w:val="18"/>
                            <w:szCs w:val="18"/>
                          </w:rPr>
                          <w:t>0.9513</w:t>
                        </w:r>
                        <w:r>
                          <w:rPr>
                            <w:rFonts w:cs="Times New Roman" w:hAnsi="Times New Roman" w:eastAsia="Times New Roman" w:ascii="Times New Roman"/>
                            <w:color w:val="000000"/>
                            <w:spacing w:val="0"/>
                            <w:w w:val="100"/>
                            <w:sz w:val="18"/>
                            <w:szCs w:val="18"/>
                          </w:rPr>
                        </w:r>
                      </w:p>
                    </w:tc>
                  </w:tr>
                </w:tbl>
                <w:p>
                  <w:pPr>
                    <w:jc w:val="left"/>
                  </w:pP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tasks.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RRank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9"/>
          <w:szCs w:val="19"/>
        </w:rPr>
        <w:t>defined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1"/>
          <w:sz w:val="19"/>
          <w:szCs w:val="19"/>
        </w:rPr>
        <w:t>Definition</w:t>
      </w:r>
      <w:r>
        <w:rPr>
          <w:rFonts w:cs="Times New Roman" w:hAnsi="Times New Roman" w:eastAsia="Times New Roman" w:ascii="Times New Roman"/>
          <w:color w:val="221F1F"/>
          <w:spacing w:val="-5"/>
          <w:w w:val="108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1" w:lineRule="exact" w:line="16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14"/>
          <w:position w:val="-5"/>
          <w:sz w:val="19"/>
          <w:szCs w:val="19"/>
        </w:rPr>
        <w:t>EF</w:t>
      </w:r>
      <w:r>
        <w:rPr>
          <w:rFonts w:cs="Times New Roman" w:hAnsi="Times New Roman" w:eastAsia="Times New Roman" w:ascii="Times New Roman"/>
          <w:color w:val="221F1F"/>
          <w:spacing w:val="-1"/>
          <w:w w:val="114"/>
          <w:position w:val="-5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5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-5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8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5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-5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8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5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-5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8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88"/>
          <w:position w:val="-5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8"/>
          <w:position w:val="-5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1" w:lineRule="exact" w:line="160"/>
        <w:ind w:left="278"/>
        <w:sectPr>
          <w:type w:val="continuous"/>
          <w:pgSz w:w="11300" w:h="15440"/>
          <w:pgMar w:top="640" w:bottom="0" w:left="380" w:right="320"/>
          <w:cols w:num="3" w:equalWidth="off">
            <w:col w:w="3782" w:space="2565"/>
            <w:col w:w="1530" w:space="309"/>
            <w:col w:w="241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76"/>
          <w:position w:val="-5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w w:val="114"/>
          <w:position w:val="-5"/>
          <w:sz w:val="19"/>
          <w:szCs w:val="19"/>
        </w:rPr>
        <w:t>EFT</w:t>
      </w:r>
      <w:r>
        <w:rPr>
          <w:rFonts w:cs="Times New Roman" w:hAnsi="Times New Roman" w:eastAsia="Times New Roman" w:ascii="Times New Roman"/>
          <w:color w:val="221F1F"/>
          <w:w w:val="76"/>
          <w:position w:val="-5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w w:val="95"/>
          <w:position w:val="-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w w:val="126"/>
          <w:position w:val="-8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-5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8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8"/>
          <w:position w:val="-5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8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5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44" w:right="-57"/>
      </w:pP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Definition</w:t>
      </w:r>
      <w:r>
        <w:rPr>
          <w:rFonts w:cs="Times New Roman" w:hAnsi="Times New Roman" w:eastAsia="Times New Roman" w:ascii="Times New Roman"/>
          <w:color w:val="221F1F"/>
          <w:spacing w:val="28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2.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7"/>
          <w:w w:val="119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exact" w:line="260"/>
        <w:sectPr>
          <w:type w:val="continuous"/>
          <w:pgSz w:w="11300" w:h="15440"/>
          <w:pgMar w:top="640" w:bottom="0" w:left="380" w:right="320"/>
          <w:cols w:num="2" w:equalWidth="off">
            <w:col w:w="5165" w:space="2712"/>
            <w:col w:w="272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7"/>
          <w:position w:val="8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w w:val="108"/>
          <w:position w:val="8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w w:val="126"/>
          <w:position w:val="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0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33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position w:val="0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0" w:lineRule="auto" w:line="251"/>
        <w:ind w:left="383" w:right="-3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s,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4"/>
          <w:sz w:val="19"/>
          <w:szCs w:val="19"/>
        </w:rPr>
        <w:t>nd</w:t>
      </w:r>
      <w:r>
        <w:rPr>
          <w:rFonts w:cs="Times New Roman" w:hAnsi="Times New Roman" w:eastAsia="Times New Roman" w:ascii="Times New Roman"/>
          <w:color w:val="221F1F"/>
          <w:spacing w:val="-3"/>
          <w:w w:val="10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"/>
          <w:w w:val="88"/>
          <w:sz w:val="19"/>
          <w:szCs w:val="19"/>
        </w:rPr>
        <w:t>=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25"/>
          <w:w w:val="9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s,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17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95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-3"/>
          <w:w w:val="106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ar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nk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sk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q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ls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um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94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9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4"/>
          <w:w w:val="9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4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3"/>
          <w:w w:val="94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9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4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-5"/>
          <w:w w:val="9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me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-8"/>
          <w:w w:val="8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-7"/>
          <w:w w:val="8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4"/>
          <w:w w:val="97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3"/>
          <w:w w:val="97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4"/>
          <w:w w:val="97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3"/>
          <w:w w:val="97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rs</w:t>
      </w:r>
      <w:r>
        <w:rPr>
          <w:rFonts w:cs="Times New Roman" w:hAnsi="Times New Roman" w:eastAsia="Times New Roman" w:ascii="Times New Roman"/>
          <w:color w:val="221F1F"/>
          <w:spacing w:val="-11"/>
          <w:w w:val="9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-7"/>
          <w:w w:val="8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center"/>
        <w:spacing w:lineRule="exact" w:line="100"/>
        <w:ind w:left="3284" w:right="1706"/>
      </w:pPr>
      <w:r>
        <w:rPr>
          <w:rFonts w:cs="Sakkal Majalla" w:hAnsi="Sakkal Majalla" w:eastAsia="Sakkal Majalla" w:ascii="Sakkal Majalla"/>
          <w:color w:val="221F1F"/>
          <w:w w:val="377"/>
          <w:position w:val="-6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00000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6"/>
        <w:ind w:left="2409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1"/>
          <w:w w:val="15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-3"/>
          <w:sz w:val="13"/>
          <w:szCs w:val="13"/>
        </w:rPr>
        <w:t>c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k;x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6"/>
          <w:szCs w:val="26"/>
        </w:rPr>
        <w:jc w:val="left"/>
        <w:spacing w:before="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right="136" w:firstLine="2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schedule</w:t>
      </w:r>
      <w:r>
        <w:rPr>
          <w:rFonts w:cs="Times New Roman" w:hAnsi="Times New Roman" w:eastAsia="Times New Roman" w:ascii="Times New Roman"/>
          <w:color w:val="221F1F"/>
          <w:spacing w:val="1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feasible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only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one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executed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precedence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constraints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EF</w:t>
      </w:r>
      <w:r>
        <w:rPr>
          <w:rFonts w:cs="Times New Roman" w:hAnsi="Times New Roman" w:eastAsia="Times New Roman" w:ascii="Times New Roman"/>
          <w:color w:val="221F1F"/>
          <w:spacing w:val="-1"/>
          <w:w w:val="114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EST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7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satisfied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9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40"/>
        <w:sectPr>
          <w:type w:val="continuous"/>
          <w:pgSz w:w="11300" w:h="15440"/>
          <w:pgMar w:top="640" w:bottom="0" w:left="380" w:right="320"/>
          <w:cols w:num="2" w:equalWidth="off">
            <w:col w:w="5167" w:space="238"/>
            <w:col w:w="5195"/>
          </w:cols>
        </w:sectPr>
      </w:pPr>
      <w:r>
        <w:rPr>
          <w:rFonts w:cs="Times New Roman" w:hAnsi="Times New Roman" w:eastAsia="Times New Roman" w:ascii="Times New Roman"/>
          <w:color w:val="221F1F"/>
          <w:w w:val="126"/>
          <w:position w:val="-13"/>
          <w:sz w:val="19"/>
          <w:szCs w:val="19"/>
        </w:rPr>
        <w:t>pred</w:t>
      </w:r>
      <w:r>
        <w:rPr>
          <w:rFonts w:cs="Times New Roman" w:hAnsi="Times New Roman" w:eastAsia="Times New Roman" w:ascii="Times New Roman"/>
          <w:color w:val="221F1F"/>
          <w:w w:val="76"/>
          <w:position w:val="-1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w w:val="95"/>
          <w:position w:val="-1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w w:val="149"/>
          <w:position w:val="-15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-1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1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-13"/>
          <w:sz w:val="19"/>
          <w:szCs w:val="19"/>
        </w:rPr>
        <w:t>Therefore,</w:t>
      </w:r>
      <w:r>
        <w:rPr>
          <w:rFonts w:cs="Times New Roman" w:hAnsi="Times New Roman" w:eastAsia="Times New Roman" w:ascii="Times New Roman"/>
          <w:color w:val="221F1F"/>
          <w:spacing w:val="3"/>
          <w:w w:val="108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13"/>
          <w:sz w:val="19"/>
          <w:szCs w:val="19"/>
        </w:rPr>
        <w:t>following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two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13"/>
          <w:sz w:val="19"/>
          <w:szCs w:val="19"/>
        </w:rPr>
        <w:t>conditions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[26]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13"/>
          <w:sz w:val="19"/>
          <w:szCs w:val="19"/>
        </w:rPr>
        <w:t>must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"/>
        <w:ind w:left="383" w:right="-65"/>
      </w:pPr>
      <w:r>
        <w:pict>
          <v:shape type="#_x0000_t202" style="position:absolute;margin-left:137.934pt;margin-top:7.25105pt;width:2.27241pt;height:6.6251pt;mso-position-horizontal-relative:page;mso-position-vertical-relative:paragraph;z-index:-177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6"/>
                      <w:sz w:val="13"/>
                      <w:szCs w:val="13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Define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1"/>
          <w:w w:val="127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ma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x</w:t>
      </w:r>
      <w:r>
        <w:rPr>
          <w:rFonts w:cs="Sakkal Majalla" w:hAnsi="Sakkal Majalla" w:eastAsia="Sakkal Majalla" w:ascii="Sakkal Majalla"/>
          <w:color w:val="221F1F"/>
          <w:spacing w:val="0"/>
          <w:w w:val="100"/>
          <w:position w:val="15"/>
          <w:sz w:val="19"/>
          <w:szCs w:val="19"/>
        </w:rPr>
        <w:t>   </w:t>
      </w:r>
      <w:r>
        <w:rPr>
          <w:rFonts w:cs="Sakkal Majalla" w:hAnsi="Sakkal Majalla" w:eastAsia="Sakkal Majalla" w:ascii="Sakkal Majalla"/>
          <w:color w:val="221F1F"/>
          <w:spacing w:val="12"/>
          <w:w w:val="100"/>
          <w:position w:val="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mi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n</w:t>
      </w:r>
      <w:r>
        <w:rPr>
          <w:rFonts w:cs="Sakkal Majalla" w:hAnsi="Sakkal Majalla" w:eastAsia="Sakkal Majalla" w:ascii="Sakkal Majalla"/>
          <w:color w:val="221F1F"/>
          <w:spacing w:val="0"/>
          <w:w w:val="100"/>
          <w:position w:val="15"/>
          <w:sz w:val="19"/>
          <w:szCs w:val="19"/>
        </w:rPr>
        <w:t>   </w:t>
      </w:r>
      <w:r>
        <w:rPr>
          <w:rFonts w:cs="Sakkal Majalla" w:hAnsi="Sakkal Majalla" w:eastAsia="Sakkal Majalla" w:ascii="Sakkal Majalla"/>
          <w:color w:val="221F1F"/>
          <w:spacing w:val="7"/>
          <w:w w:val="100"/>
          <w:position w:val="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7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</w:t>
      </w:r>
      <w:r>
        <w:rPr>
          <w:rFonts w:cs="Sakkal Majalla" w:hAnsi="Sakkal Majalla" w:eastAsia="Sakkal Majalla" w:ascii="Sakkal Majalla"/>
          <w:color w:val="221F1F"/>
          <w:spacing w:val="0"/>
          <w:w w:val="100"/>
          <w:position w:val="15"/>
          <w:sz w:val="19"/>
          <w:szCs w:val="19"/>
        </w:rPr>
        <w:t>  </w:t>
      </w:r>
      <w:r>
        <w:rPr>
          <w:rFonts w:cs="Sakkal Majalla" w:hAnsi="Sakkal Majalla" w:eastAsia="Sakkal Majalla" w:ascii="Sakkal Majalla"/>
          <w:color w:val="221F1F"/>
          <w:spacing w:val="3"/>
          <w:w w:val="100"/>
          <w:position w:val="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4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sively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defined</w:t>
      </w:r>
      <w:r>
        <w:rPr>
          <w:rFonts w:cs="Times New Roman" w:hAnsi="Times New Roman" w:eastAsia="Times New Roman" w:ascii="Times New Roman"/>
          <w:color w:val="221F1F"/>
          <w:spacing w:val="-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follows: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right"/>
        <w:spacing w:before="99" w:lineRule="exact" w:line="120"/>
        <w:ind w:right="677"/>
      </w:pPr>
      <w:r>
        <w:rPr>
          <w:rFonts w:cs="Sakkal Majalla" w:hAnsi="Sakkal Majalla" w:eastAsia="Sakkal Majalla" w:ascii="Sakkal Majalla"/>
          <w:color w:val="221F1F"/>
          <w:w w:val="294"/>
          <w:position w:val="-6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00000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6"/>
        <w:ind w:right="-4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RRank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recur-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lineRule="exact" w:line="20"/>
        <w:ind w:left="313"/>
      </w:pPr>
      <w:r>
        <w:rPr>
          <w:rFonts w:cs="Times New Roman" w:hAnsi="Times New Roman" w:eastAsia="Times New Roman" w:ascii="Times New Roman"/>
          <w:color w:val="221F1F"/>
          <w:w w:val="131"/>
          <w:position w:val="-9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w w:val="127"/>
          <w:position w:val="-12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12"/>
          <w:sz w:val="11"/>
          <w:szCs w:val="11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294"/>
          <w:position w:val="-4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4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satisfied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9"/>
          <w:szCs w:val="19"/>
        </w:rPr>
        <w:t>DAG.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1" w:lineRule="exact" w:line="120"/>
      </w:pPr>
      <w:r>
        <w:rPr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sectPr>
          <w:type w:val="continuous"/>
          <w:pgSz w:w="11300" w:h="15440"/>
          <w:pgMar w:top="640" w:bottom="0" w:left="380" w:right="320"/>
          <w:cols w:num="3" w:equalWidth="off">
            <w:col w:w="3319" w:space="108"/>
            <w:col w:w="1739" w:space="239"/>
            <w:col w:w="519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4"/>
          <w:sz w:val="19"/>
          <w:szCs w:val="19"/>
        </w:rPr>
        <w:t>Condition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16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(The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4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12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4"/>
          <w:sz w:val="19"/>
          <w:szCs w:val="19"/>
        </w:rPr>
        <w:t>constraint).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5"/>
          <w:w w:val="112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1"/>
        <w:ind w:left="716" w:right="-64"/>
      </w:pPr>
      <w:r>
        <w:rPr>
          <w:rFonts w:cs="Times New Roman" w:hAnsi="Times New Roman" w:eastAsia="Times New Roman" w:ascii="Times New Roman"/>
          <w:color w:val="221F1F"/>
          <w:w w:val="108"/>
          <w:sz w:val="19"/>
          <w:szCs w:val="19"/>
        </w:rPr>
        <w:t>RRan</w:t>
      </w:r>
      <w:r>
        <w:rPr>
          <w:rFonts w:cs="Times New Roman" w:hAnsi="Times New Roman" w:eastAsia="Times New Roman" w:ascii="Times New Roman"/>
          <w:color w:val="221F1F"/>
          <w:spacing w:val="-1"/>
          <w:w w:val="108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5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98"/>
          <w:w w:val="100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55"/>
        <w:sectPr>
          <w:type w:val="continuous"/>
          <w:pgSz w:w="11300" w:h="15440"/>
          <w:pgMar w:top="640" w:bottom="0" w:left="380" w:right="320"/>
          <w:cols w:num="2" w:equalWidth="off">
            <w:col w:w="3741" w:space="1902"/>
            <w:col w:w="495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-9"/>
          <w:w w:val="13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color w:val="221F1F"/>
          <w:spacing w:val="6"/>
          <w:w w:val="7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performed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-9"/>
          <w:w w:val="13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144" w:right="-48"/>
      </w:pP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88" w:lineRule="exact" w:line="20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"/>
          <w:w w:val="127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9"/>
          <w:szCs w:val="19"/>
        </w:rPr>
        <w:t>max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40"/>
        <w:ind w:left="188" w:right="-46"/>
      </w:pPr>
      <w:r>
        <w:rPr>
          <w:rFonts w:cs="Times New Roman" w:hAnsi="Times New Roman" w:eastAsia="Times New Roman" w:ascii="Times New Roman"/>
          <w:color w:val="221F1F"/>
          <w:w w:val="97"/>
          <w:position w:val="2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w w:val="151"/>
          <w:position w:val="-1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3"/>
          <w:position w:val="2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position w:val="2"/>
          <w:sz w:val="13"/>
          <w:szCs w:val="13"/>
        </w:rPr>
        <w:t>succ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2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2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2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88"/>
        <w:ind w:right="-65"/>
      </w:pPr>
      <w:r>
        <w:br w:type="column"/>
      </w:r>
      <w:r>
        <w:rPr>
          <w:rFonts w:cs="Sakkal Majalla" w:hAnsi="Sakkal Majalla" w:eastAsia="Sakkal Majalla" w:ascii="Sakkal Majalla"/>
          <w:color w:val="221F1F"/>
          <w:spacing w:val="-1"/>
          <w:w w:val="377"/>
          <w:position w:val="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61"/>
          <w:w w:val="127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2"/>
          <w:w w:val="199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-3"/>
          <w:sz w:val="13"/>
          <w:szCs w:val="13"/>
        </w:rPr>
        <w:t>c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RRank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0"/>
          <w:sz w:val="19"/>
          <w:szCs w:val="19"/>
        </w:rPr>
        <w:t>Þ</w:t>
      </w:r>
      <w:r>
        <w:rPr>
          <w:rFonts w:cs="Sakkal Majalla" w:hAnsi="Sakkal Majalla" w:eastAsia="Sakkal Majalla" w:ascii="Sakkal Majalla"/>
          <w:color w:val="221F1F"/>
          <w:spacing w:val="0"/>
          <w:w w:val="68"/>
          <w:position w:val="15"/>
          <w:sz w:val="19"/>
          <w:szCs w:val="19"/>
        </w:rPr>
        <w:t>    </w:t>
      </w:r>
      <w:r>
        <w:rPr>
          <w:rFonts w:cs="Sakkal Majalla" w:hAnsi="Sakkal Majalla" w:eastAsia="Sakkal Majalla" w:ascii="Sakkal Majalla"/>
          <w:color w:val="221F1F"/>
          <w:spacing w:val="10"/>
          <w:w w:val="68"/>
          <w:position w:val="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ind w:right="219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14"/>
          <w:sz w:val="19"/>
          <w:szCs w:val="19"/>
        </w:rPr>
        <w:t>EFT</w:t>
      </w:r>
      <w:r>
        <w:rPr>
          <w:rFonts w:cs="Times New Roman" w:hAnsi="Times New Roman" w:eastAsia="Times New Roman" w:ascii="Times New Roman"/>
          <w:color w:val="221F1F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EST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EFT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8"/>
          <w:position w:val="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EST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ind w:left="-55" w:right="172"/>
      </w:pP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Condition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1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precedence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constraint).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sz w:val="19"/>
          <w:szCs w:val="19"/>
        </w:rPr>
        <w:t>edge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/>
        <w:ind w:left="238"/>
      </w:pP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-9"/>
          <w:w w:val="13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-9"/>
          <w:w w:val="13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-1"/>
          <w:w w:val="7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EST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4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4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EFT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3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1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exact" w:line="40"/>
        <w:ind w:right="171"/>
        <w:sectPr>
          <w:type w:val="continuous"/>
          <w:pgSz w:w="11300" w:h="15440"/>
          <w:pgMar w:top="640" w:bottom="0" w:left="380" w:right="320"/>
          <w:cols w:num="4" w:equalWidth="off">
            <w:col w:w="668" w:space="1155"/>
            <w:col w:w="888" w:space="0"/>
            <w:col w:w="1883" w:space="811"/>
            <w:col w:w="5195"/>
          </w:cols>
        </w:sectPr>
      </w:pPr>
      <w:r>
        <w:rPr>
          <w:rFonts w:cs="Times New Roman" w:hAnsi="Times New Roman" w:eastAsia="Times New Roman" w:ascii="Times New Roman"/>
          <w:color w:val="221F1F"/>
          <w:w w:val="95"/>
          <w:position w:val="-14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w w:val="149"/>
          <w:position w:val="-17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w w:val="100"/>
          <w:position w:val="-1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-1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-14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-9"/>
          <w:w w:val="130"/>
          <w:position w:val="-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-14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-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78"/>
          <w:position w:val="-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14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81"/>
        <w:ind w:left="466" w:right="-64"/>
      </w:pPr>
      <w:r>
        <w:rPr>
          <w:rFonts w:cs="Times New Roman" w:hAnsi="Times New Roman" w:eastAsia="Times New Roman" w:ascii="Times New Roman"/>
          <w:color w:val="221F1F"/>
          <w:spacing w:val="-98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2"/>
          <w:w w:val="126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1"/>
          <w:w w:val="149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position w:val="0"/>
          <w:sz w:val="19"/>
          <w:szCs w:val="19"/>
        </w:rPr>
        <w:t>occurs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spacing w:before="32" w:lineRule="exact" w:line="180"/>
        <w:ind w:left="1044" w:right="1314"/>
      </w:pPr>
      <w:r>
        <w:rPr>
          <w:rFonts w:cs="Sakkal Majalla" w:hAnsi="Sakkal Majalla" w:eastAsia="Sakkal Majalla" w:ascii="Sakkal Majalla"/>
          <w:color w:val="221F1F"/>
          <w:spacing w:val="-203"/>
          <w:w w:val="334"/>
          <w:position w:val="-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203"/>
          <w:position w:val="3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ind w:left="23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1"/>
          <w:sz w:val="19"/>
          <w:szCs w:val="19"/>
        </w:rPr>
        <w:t>Condition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2,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earliest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start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1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1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-9"/>
          <w:w w:val="13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constrained</w:t>
      </w:r>
      <w:r>
        <w:rPr>
          <w:rFonts w:cs="Times New Roman" w:hAnsi="Times New Roman" w:eastAsia="Times New Roman" w:ascii="Times New Roman"/>
          <w:color w:val="221F1F"/>
          <w:spacing w:val="18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entering</w:t>
      </w:r>
      <w:r>
        <w:rPr>
          <w:rFonts w:cs="Times New Roman" w:hAnsi="Times New Roman" w:eastAsia="Times New Roman" w:ascii="Times New Roman"/>
          <w:color w:val="221F1F"/>
          <w:spacing w:val="17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edges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20"/>
        <w:sectPr>
          <w:type w:val="continuous"/>
          <w:pgSz w:w="11300" w:h="15440"/>
          <w:pgMar w:top="640" w:bottom="0" w:left="380" w:right="320"/>
          <w:cols w:num="2" w:equalWidth="off">
            <w:col w:w="2637" w:space="2768"/>
            <w:col w:w="5195"/>
          </w:cols>
        </w:sectPr>
      </w:pPr>
      <w:r>
        <w:rPr>
          <w:rFonts w:cs="Times New Roman" w:hAnsi="Times New Roman" w:eastAsia="Times New Roman" w:ascii="Times New Roman"/>
          <w:color w:val="221F1F"/>
          <w:w w:val="95"/>
          <w:position w:val="-7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w w:val="149"/>
          <w:position w:val="-10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called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7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ata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eady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ime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7"/>
          <w:sz w:val="19"/>
          <w:szCs w:val="19"/>
        </w:rPr>
        <w:t>(DRT).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exact" w:line="180"/>
        <w:ind w:right="296"/>
      </w:pPr>
      <w:r>
        <w:rPr>
          <w:rFonts w:cs="Times New Roman" w:hAnsi="Times New Roman" w:eastAsia="Times New Roman" w:ascii="Times New Roman"/>
          <w:color w:val="221F1F"/>
          <w:spacing w:val="0"/>
          <w:w w:val="15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before="44"/>
      </w:pPr>
      <w:r>
        <w:rPr>
          <w:rFonts w:cs="Times New Roman" w:hAnsi="Times New Roman" w:eastAsia="Times New Roman" w:ascii="Times New Roman"/>
          <w:color w:val="221F1F"/>
          <w:spacing w:val="-1"/>
          <w:w w:val="10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3"/>
          <w:szCs w:val="13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right="-5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0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1"/>
          <w:w w:val="149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recoverable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failures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occurring,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80"/>
        <w:ind w:right="-49"/>
      </w:pPr>
      <w:r>
        <w:rPr>
          <w:rFonts w:cs="Times New Roman" w:hAnsi="Times New Roman" w:eastAsia="Times New Roman" w:ascii="Times New Roman"/>
          <w:color w:val="221F1F"/>
          <w:w w:val="110"/>
          <w:position w:val="-10"/>
          <w:sz w:val="19"/>
          <w:szCs w:val="19"/>
        </w:rPr>
        <w:t>DRT</w:t>
      </w:r>
      <w:r>
        <w:rPr>
          <w:rFonts w:cs="Times New Roman" w:hAnsi="Times New Roman" w:eastAsia="Times New Roman" w:ascii="Times New Roman"/>
          <w:color w:val="221F1F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1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98"/>
          <w:position w:val="-1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-1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80"/>
        <w:ind w:right="-48"/>
      </w:pP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10"/>
          <w:sz w:val="19"/>
          <w:szCs w:val="19"/>
        </w:rPr>
        <w:t>max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80"/>
        <w:ind w:right="-56"/>
      </w:pPr>
      <w:r>
        <w:rPr>
          <w:rFonts w:cs="Sakkal Majalla" w:hAnsi="Sakkal Majalla" w:eastAsia="Sakkal Majalla" w:ascii="Sakkal Majalla"/>
          <w:color w:val="221F1F"/>
          <w:spacing w:val="1"/>
          <w:w w:val="377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EFT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1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80"/>
        <w:sectPr>
          <w:type w:val="continuous"/>
          <w:pgSz w:w="11300" w:h="15440"/>
          <w:pgMar w:top="640" w:bottom="0" w:left="380" w:right="320"/>
          <w:cols w:num="6" w:equalWidth="off">
            <w:col w:w="1337" w:space="49"/>
            <w:col w:w="2876" w:space="1703"/>
            <w:col w:w="854" w:space="766"/>
            <w:col w:w="349" w:space="388"/>
            <w:col w:w="655" w:space="144"/>
            <w:col w:w="1479"/>
          </w:cols>
        </w:sectPr>
      </w:pP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-1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-1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-10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100"/>
          <w:position w:val="5"/>
          <w:sz w:val="19"/>
          <w:szCs w:val="19"/>
        </w:rPr>
        <w:t>   </w:t>
      </w:r>
      <w:r>
        <w:rPr>
          <w:rFonts w:cs="Sakkal Majalla" w:hAnsi="Sakkal Majalla" w:eastAsia="Sakkal Majalla" w:ascii="Sakkal Majalla"/>
          <w:color w:val="221F1F"/>
          <w:spacing w:val="8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8"/>
        <w:ind w:left="1042" w:right="-57"/>
      </w:pPr>
      <w:r>
        <w:rPr>
          <w:rFonts w:cs="Times New Roman" w:hAnsi="Times New Roman" w:eastAsia="Times New Roman" w:ascii="Times New Roman"/>
          <w:color w:val="221F1F"/>
          <w:spacing w:val="0"/>
          <w:w w:val="103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0"/>
          <w:sz w:val="19"/>
          <w:szCs w:val="19"/>
        </w:rPr>
        <w:t>completed</w:t>
      </w:r>
      <w:r>
        <w:rPr>
          <w:rFonts w:cs="Times New Roman" w:hAnsi="Times New Roman" w:eastAsia="Times New Roman" w:ascii="Times New Roman"/>
          <w:color w:val="221F1F"/>
          <w:spacing w:val="0"/>
          <w:w w:val="83"/>
          <w:position w:val="0"/>
          <w:sz w:val="19"/>
          <w:szCs w:val="19"/>
        </w:rPr>
        <w:t>gÞ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24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76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8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8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43"/>
          <w:w w:val="149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8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1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2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95"/>
        <w:ind w:right="-46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26"/>
          <w:position w:val="-3"/>
          <w:sz w:val="11"/>
          <w:szCs w:val="11"/>
        </w:rPr>
        <w:t>i;j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33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3"/>
          <w:szCs w:val="13"/>
        </w:rPr>
        <w:t>E;v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3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95"/>
        <w:ind w:right="-46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29"/>
          <w:sz w:val="13"/>
          <w:szCs w:val="13"/>
        </w:rPr>
        <w:t>pred</w:t>
      </w:r>
      <w:r>
        <w:rPr>
          <w:rFonts w:cs="Times New Roman" w:hAnsi="Times New Roman" w:eastAsia="Times New Roman" w:ascii="Times New Roman"/>
          <w:color w:val="221F1F"/>
          <w:w w:val="78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w w:val="97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w w:val="151"/>
          <w:position w:val="-3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0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40"/>
        <w:ind w:right="-4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7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0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  <w:sectPr>
          <w:type w:val="continuous"/>
          <w:pgSz w:w="11300" w:h="15440"/>
          <w:pgMar w:top="640" w:bottom="0" w:left="380" w:right="320"/>
          <w:cols w:num="6" w:equalWidth="off">
            <w:col w:w="2438" w:space="3943"/>
            <w:col w:w="874" w:space="0"/>
            <w:col w:w="544" w:space="0"/>
            <w:col w:w="521" w:space="495"/>
            <w:col w:w="294" w:space="207"/>
            <w:col w:w="1284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color w:val="221F1F"/>
          <w:spacing w:val="24"/>
          <w:w w:val="12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before="13" w:lineRule="exact" w:line="120"/>
        <w:ind w:right="191"/>
      </w:pPr>
      <w:r>
        <w:pict>
          <v:shape type="#_x0000_t202" style="position:absolute;margin-left:115.37pt;margin-top:2.49532pt;width:86.513pt;height:14.8097pt;mso-position-horizontal-relative:page;mso-position-vertical-relative:paragraph;z-index:-1769" filled="f" stroked="f">
            <v:textbox inset="0,0,0,0">
              <w:txbxContent>
                <w:p>
                  <w:pPr>
                    <w:rPr>
                      <w:rFonts w:cs="Sakkal Majalla" w:hAnsi="Sakkal Majalla" w:eastAsia="Sakkal Majalla" w:ascii="Sakkal Majalla"/>
                      <w:sz w:val="19"/>
                      <w:szCs w:val="19"/>
                    </w:rPr>
                    <w:jc w:val="left"/>
                    <w:spacing w:before="16"/>
                    <w:ind w:right="-64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w w:val="99"/>
                      <w:sz w:val="19"/>
                      <w:szCs w:val="19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w w:val="100"/>
                      <w:sz w:val="19"/>
                      <w:szCs w:val="19"/>
                    </w:rPr>
                    <w:t>   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8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Sakkal Majalla" w:hAnsi="Sakkal Majalla" w:eastAsia="Sakkal Majalla" w:ascii="Sakkal Majalla"/>
                      <w:color w:val="221F1F"/>
                      <w:spacing w:val="0"/>
                      <w:w w:val="391"/>
                      <w:position w:val="2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99"/>
                      <w:position w:val="0"/>
                      <w:sz w:val="19"/>
                      <w:szCs w:val="19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0"/>
                      <w:sz w:val="19"/>
                      <w:szCs w:val="19"/>
                    </w:rPr>
                    <w:t>   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8"/>
                      <w:w w:val="100"/>
                      <w:position w:val="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2"/>
                      <w:position w:val="0"/>
                      <w:sz w:val="19"/>
                      <w:szCs w:val="19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4"/>
                      <w:w w:val="100"/>
                      <w:position w:val="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9"/>
                      <w:position w:val="0"/>
                      <w:sz w:val="19"/>
                      <w:szCs w:val="19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0"/>
                      <w:sz w:val="19"/>
                      <w:szCs w:val="19"/>
                    </w:rPr>
                    <w:t>   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21"/>
                      <w:w w:val="100"/>
                      <w:position w:val="0"/>
                      <w:sz w:val="19"/>
                      <w:szCs w:val="19"/>
                    </w:rPr>
                    <w:t> </w:t>
                  </w:r>
                  <w:r>
                    <w:rPr>
                      <w:rFonts w:cs="Sakkal Majalla" w:hAnsi="Sakkal Majalla" w:eastAsia="Sakkal Majalla" w:ascii="Sakkal Majalla"/>
                      <w:color w:val="221F1F"/>
                      <w:spacing w:val="0"/>
                      <w:w w:val="391"/>
                      <w:position w:val="21"/>
                      <w:sz w:val="19"/>
                      <w:szCs w:val="19"/>
                    </w:rPr>
                    <w:t> </w:t>
                  </w:r>
                  <w:r>
                    <w:rPr>
                      <w:rFonts w:cs="Sakkal Majalla" w:hAnsi="Sakkal Majalla" w:eastAsia="Sakkal Majalla" w:ascii="Sakkal Majalla"/>
                      <w:color w:val="221F1F"/>
                      <w:spacing w:val="0"/>
                      <w:w w:val="100"/>
                      <w:position w:val="21"/>
                      <w:sz w:val="19"/>
                      <w:szCs w:val="19"/>
                    </w:rPr>
                    <w:t>  </w:t>
                  </w:r>
                  <w:r>
                    <w:rPr>
                      <w:rFonts w:cs="Sakkal Majalla" w:hAnsi="Sakkal Majalla" w:eastAsia="Sakkal Majalla" w:ascii="Sakkal Majalla"/>
                      <w:color w:val="221F1F"/>
                      <w:spacing w:val="-10"/>
                      <w:w w:val="100"/>
                      <w:position w:val="2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5"/>
                      <w:position w:val="13"/>
                      <w:sz w:val="11"/>
                      <w:szCs w:val="11"/>
                    </w:rPr>
                    <w:t>k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7"/>
                      <w:w w:val="100"/>
                      <w:position w:val="13"/>
                      <w:sz w:val="11"/>
                      <w:szCs w:val="11"/>
                    </w:rPr>
                    <w:t> </w:t>
                  </w:r>
                  <w:r>
                    <w:rPr>
                      <w:rFonts w:cs="Sakkal Majalla" w:hAnsi="Sakkal Majalla" w:eastAsia="Sakkal Majalla" w:ascii="Sakkal Majalla"/>
                      <w:color w:val="221F1F"/>
                      <w:spacing w:val="0"/>
                      <w:w w:val="391"/>
                      <w:position w:val="21"/>
                      <w:sz w:val="19"/>
                      <w:szCs w:val="19"/>
                    </w:rPr>
                    <w:t> </w:t>
                  </w:r>
                  <w:r>
                    <w:rPr>
                      <w:rFonts w:cs="Sakkal Majalla" w:hAnsi="Sakkal Majalla" w:eastAsia="Sakkal Majalla" w:ascii="Sakkal Majalla"/>
                      <w:color w:val="000000"/>
                      <w:spacing w:val="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-2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40"/>
        <w:ind w:left="2063"/>
      </w:pPr>
      <w:r>
        <w:pict>
          <v:shape type="#_x0000_t202" style="position:absolute;margin-left:85.436pt;margin-top:-2.7933pt;width:12.02pt;height:9.4646pt;mso-position-horizontal-relative:page;mso-position-vertical-relative:paragraph;z-index:-1764" filled="f" stroked="f">
            <v:textbox inset="0,0,0,0">
              <w:txbxContent>
                <w:p>
                  <w:pPr>
                    <w:rPr>
                      <w:rFonts w:cs="Sakkal Majalla" w:hAnsi="Sakkal Majalla" w:eastAsia="Sakkal Majalla" w:ascii="Sakkal Majalla"/>
                      <w:sz w:val="19"/>
                      <w:szCs w:val="19"/>
                    </w:rPr>
                    <w:jc w:val="left"/>
                    <w:spacing w:lineRule="exact" w:line="120"/>
                    <w:ind w:right="-48"/>
                  </w:pPr>
                  <w:r>
                    <w:rPr>
                      <w:rFonts w:cs="Sakkal Majalla" w:hAnsi="Sakkal Majalla" w:eastAsia="Sakkal Majalla" w:ascii="Sakkal Majalla"/>
                      <w:color w:val="221F1F"/>
                      <w:spacing w:val="0"/>
                      <w:w w:val="313"/>
                      <w:position w:val="7"/>
                      <w:sz w:val="19"/>
                      <w:szCs w:val="19"/>
                    </w:rPr>
                    <w:t>Y</w:t>
                  </w:r>
                  <w:r>
                    <w:rPr>
                      <w:rFonts w:cs="Sakkal Majalla" w:hAnsi="Sakkal Majalla" w:eastAsia="Sakkal Majalla" w:ascii="Sakkal Majalla"/>
                      <w:color w:val="000000"/>
                      <w:spacing w:val="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w w:val="30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position w:val="3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99"/>
          <w:position w:val="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3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5"/>
          <w:position w:val="1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3"/>
          <w:sz w:val="11"/>
          <w:szCs w:val="11"/>
        </w:rPr>
        <w:t>k;i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8" w:lineRule="exact" w:line="240"/>
      </w:pPr>
      <w:r>
        <w:br w:type="column"/>
      </w: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sectPr>
          <w:type w:val="continuous"/>
          <w:pgSz w:w="11300" w:h="15440"/>
          <w:pgMar w:top="640" w:bottom="0" w:left="380" w:right="320"/>
          <w:cols w:num="2" w:equalWidth="off">
            <w:col w:w="3658" w:space="1985"/>
            <w:col w:w="4957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5"/>
          <w:sz w:val="19"/>
          <w:szCs w:val="19"/>
        </w:rPr>
        <w:t>Conditions</w:t>
      </w:r>
      <w:r>
        <w:rPr>
          <w:rFonts w:cs="Times New Roman" w:hAnsi="Times New Roman" w:eastAsia="Times New Roman" w:ascii="Times New Roman"/>
          <w:color w:val="221F1F"/>
          <w:spacing w:val="20"/>
          <w:w w:val="111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2,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earliest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start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5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spacing w:lineRule="exact" w:line="140"/>
        <w:ind w:left="1050" w:right="1051"/>
      </w:pPr>
      <w:r>
        <w:rPr>
          <w:rFonts w:cs="Times New Roman" w:hAnsi="Times New Roman" w:eastAsia="Times New Roman" w:ascii="Times New Roman"/>
          <w:color w:val="221F1F"/>
          <w:w w:val="97"/>
          <w:position w:val="2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w w:val="105"/>
          <w:position w:val="-1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33"/>
          <w:position w:val="2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2"/>
          <w:sz w:val="13"/>
          <w:szCs w:val="13"/>
        </w:rPr>
        <w:t>pred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2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2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2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0" w:lineRule="exact" w:line="120"/>
        <w:ind w:left="716" w:right="-68"/>
      </w:pPr>
      <w:r>
        <w:pict>
          <v:shape type="#_x0000_t202" style="position:absolute;margin-left:95.0173pt;margin-top:4.55909pt;width:6.6251pt;height:6.6251pt;mso-position-horizontal-relative:page;mso-position-vertical-relative:paragraph;z-index:-1768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8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203"/>
                      <w:position w:val="1"/>
                      <w:sz w:val="13"/>
                      <w:szCs w:val="13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4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2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98"/>
          <w:w w:val="100"/>
          <w:position w:val="-24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-1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24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-2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1"/>
          <w:w w:val="97"/>
          <w:position w:val="-27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2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-2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24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34"/>
          <w:position w:val="-6"/>
          <w:sz w:val="19"/>
          <w:szCs w:val="19"/>
        </w:rPr>
        <w:t>X</w:t>
      </w:r>
      <w:r>
        <w:rPr>
          <w:rFonts w:cs="Sakkal Majalla" w:hAnsi="Sakkal Majalla" w:eastAsia="Sakkal Majalla" w:ascii="Sakkal Majalla"/>
          <w:color w:val="221F1F"/>
          <w:spacing w:val="-10"/>
          <w:w w:val="334"/>
          <w:position w:val="-6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-13"/>
          <w:w w:val="334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4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-2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98"/>
          <w:w w:val="100"/>
          <w:position w:val="-24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-1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24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-2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27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2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2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-2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-2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4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63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63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expressed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follows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lineRule="atLeast" w:line="180"/>
        <w:ind w:left="86"/>
        <w:sectPr>
          <w:type w:val="continuous"/>
          <w:pgSz w:w="11300" w:h="15440"/>
          <w:pgMar w:top="640" w:bottom="0" w:left="380" w:right="320"/>
          <w:cols w:num="3" w:equalWidth="off">
            <w:col w:w="2900" w:space="2505"/>
            <w:col w:w="1805" w:space="52"/>
            <w:col w:w="3338"/>
          </w:cols>
        </w:sectPr>
      </w:pPr>
      <w:r>
        <w:rPr>
          <w:rFonts w:cs="Sakkal Majalla" w:hAnsi="Sakkal Majalla" w:eastAsia="Sakkal Majalla" w:ascii="Sakkal Majalla"/>
          <w:color w:val="221F1F"/>
          <w:w w:val="377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w w:val="100"/>
          <w:sz w:val="19"/>
          <w:szCs w:val="19"/>
        </w:rPr>
        <w:t>                                                                                  </w:t>
      </w:r>
      <w:r>
        <w:rPr>
          <w:rFonts w:cs="Sakkal Majalla" w:hAnsi="Sakkal Majalla" w:eastAsia="Sakkal Majalla" w:ascii="Sakkal Majalla"/>
          <w:color w:val="221F1F"/>
          <w:spacing w:val="14"/>
          <w:w w:val="100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77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atLeast" w:line="60"/>
      </w:pPr>
      <w:r>
        <w:rPr>
          <w:rFonts w:cs="Sakkal Majalla" w:hAnsi="Sakkal Majalla" w:eastAsia="Sakkal Majalla" w:ascii="Sakkal Majalla"/>
          <w:color w:val="221F1F"/>
          <w:w w:val="29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5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ind w:left="1435" w:right="1327"/>
      </w:pPr>
      <w:r>
        <w:rPr>
          <w:rFonts w:cs="Times New Roman" w:hAnsi="Times New Roman" w:eastAsia="Times New Roman" w:ascii="Times New Roman"/>
          <w:color w:val="221F1F"/>
          <w:w w:val="10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w w:val="104"/>
          <w:sz w:val="13"/>
          <w:szCs w:val="13"/>
        </w:rPr>
        <w:t>¼</w:t>
      </w:r>
      <w:r>
        <w:rPr>
          <w:rFonts w:cs="Times New Roman" w:hAnsi="Times New Roman" w:eastAsia="Times New Roman" w:ascii="Times New Roman"/>
          <w:color w:val="221F1F"/>
          <w:w w:val="101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00000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sectPr>
          <w:type w:val="continuous"/>
          <w:pgSz w:w="11300" w:h="15440"/>
          <w:pgMar w:top="640" w:bottom="0" w:left="380" w:right="320"/>
          <w:cols w:num="2" w:equalWidth="off">
            <w:col w:w="3065" w:space="2753"/>
            <w:col w:w="478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09"/>
          <w:position w:val="2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position w:val="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1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1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max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9"/>
          <w:szCs w:val="19"/>
        </w:rPr>
        <w:t>DR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position w:val="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1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1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2"/>
          <w:sz w:val="19"/>
          <w:szCs w:val="19"/>
        </w:rPr>
        <w:t>Availabl</w:t>
      </w:r>
      <w:r>
        <w:rPr>
          <w:rFonts w:cs="Times New Roman" w:hAnsi="Times New Roman" w:eastAsia="Times New Roman" w:ascii="Times New Roman"/>
          <w:color w:val="221F1F"/>
          <w:spacing w:val="1"/>
          <w:w w:val="104"/>
          <w:position w:val="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1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1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2"/>
          <w:w w:val="68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right"/>
        <w:spacing w:lineRule="exact" w:line="200"/>
        <w:ind w:right="246"/>
      </w:pPr>
      <w:r>
        <w:rPr>
          <w:rFonts w:cs="Sakkal Majalla" w:hAnsi="Sakkal Majalla" w:eastAsia="Sakkal Majalla" w:ascii="Sakkal Majalla"/>
          <w:color w:val="221F1F"/>
          <w:spacing w:val="0"/>
          <w:w w:val="313"/>
          <w:position w:val="6"/>
          <w:sz w:val="19"/>
          <w:szCs w:val="19"/>
        </w:rPr>
        <w:t>Y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6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ind w:left="1050" w:right="-33"/>
      </w:pPr>
      <w:r>
        <w:rPr>
          <w:rFonts w:cs="Times New Roman" w:hAnsi="Times New Roman" w:eastAsia="Times New Roman" w:ascii="Times New Roman"/>
          <w:color w:val="221F1F"/>
          <w:w w:val="97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w w:val="105"/>
          <w:position w:val="-3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33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0"/>
          <w:sz w:val="13"/>
          <w:szCs w:val="13"/>
        </w:rPr>
        <w:t>pred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0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before="6" w:lineRule="exact" w:line="120"/>
        <w:ind w:right="191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-2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40"/>
        <w:ind w:left="136"/>
      </w:pPr>
      <w:r>
        <w:pict>
          <v:shape type="#_x0000_t202" style="position:absolute;margin-left:115.37pt;margin-top:-4.32481pt;width:86.513pt;height:14.8097pt;mso-position-horizontal-relative:page;mso-position-vertical-relative:paragraph;z-index:-1767" filled="f" stroked="f">
            <v:textbox inset="0,0,0,0">
              <w:txbxContent>
                <w:p>
                  <w:pPr>
                    <w:rPr>
                      <w:rFonts w:cs="Sakkal Majalla" w:hAnsi="Sakkal Majalla" w:eastAsia="Sakkal Majalla" w:ascii="Sakkal Majalla"/>
                      <w:sz w:val="19"/>
                      <w:szCs w:val="19"/>
                    </w:rPr>
                    <w:jc w:val="left"/>
                    <w:spacing w:before="16"/>
                    <w:ind w:right="-64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w w:val="99"/>
                      <w:sz w:val="19"/>
                      <w:szCs w:val="19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w w:val="100"/>
                      <w:sz w:val="19"/>
                      <w:szCs w:val="19"/>
                    </w:rPr>
                    <w:t>   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8"/>
                      <w:w w:val="100"/>
                      <w:sz w:val="19"/>
                      <w:szCs w:val="19"/>
                    </w:rPr>
                    <w:t> </w:t>
                  </w:r>
                  <w:r>
                    <w:rPr>
                      <w:rFonts w:cs="Sakkal Majalla" w:hAnsi="Sakkal Majalla" w:eastAsia="Sakkal Majalla" w:ascii="Sakkal Majalla"/>
                      <w:color w:val="221F1F"/>
                      <w:spacing w:val="0"/>
                      <w:w w:val="391"/>
                      <w:position w:val="2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99"/>
                      <w:position w:val="0"/>
                      <w:sz w:val="19"/>
                      <w:szCs w:val="19"/>
                    </w:rPr>
                    <w:t>1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0"/>
                      <w:sz w:val="19"/>
                      <w:szCs w:val="19"/>
                    </w:rPr>
                    <w:t>   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8"/>
                      <w:w w:val="100"/>
                      <w:position w:val="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2"/>
                      <w:position w:val="0"/>
                      <w:sz w:val="19"/>
                      <w:szCs w:val="19"/>
                    </w:rPr>
                    <w:t>R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4"/>
                      <w:w w:val="100"/>
                      <w:position w:val="0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19"/>
                      <w:position w:val="0"/>
                      <w:sz w:val="19"/>
                      <w:szCs w:val="19"/>
                    </w:rPr>
                    <w:t>E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0"/>
                      <w:sz w:val="19"/>
                      <w:szCs w:val="19"/>
                    </w:rPr>
                    <w:t>   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21"/>
                      <w:w w:val="100"/>
                      <w:position w:val="0"/>
                      <w:sz w:val="19"/>
                      <w:szCs w:val="19"/>
                    </w:rPr>
                    <w:t> </w:t>
                  </w:r>
                  <w:r>
                    <w:rPr>
                      <w:rFonts w:cs="Sakkal Majalla" w:hAnsi="Sakkal Majalla" w:eastAsia="Sakkal Majalla" w:ascii="Sakkal Majalla"/>
                      <w:color w:val="221F1F"/>
                      <w:spacing w:val="0"/>
                      <w:w w:val="391"/>
                      <w:position w:val="21"/>
                      <w:sz w:val="19"/>
                      <w:szCs w:val="19"/>
                    </w:rPr>
                    <w:t> </w:t>
                  </w:r>
                  <w:r>
                    <w:rPr>
                      <w:rFonts w:cs="Sakkal Majalla" w:hAnsi="Sakkal Majalla" w:eastAsia="Sakkal Majalla" w:ascii="Sakkal Majalla"/>
                      <w:color w:val="221F1F"/>
                      <w:spacing w:val="0"/>
                      <w:w w:val="100"/>
                      <w:position w:val="21"/>
                      <w:sz w:val="19"/>
                      <w:szCs w:val="19"/>
                    </w:rPr>
                    <w:t>  </w:t>
                  </w:r>
                  <w:r>
                    <w:rPr>
                      <w:rFonts w:cs="Sakkal Majalla" w:hAnsi="Sakkal Majalla" w:eastAsia="Sakkal Majalla" w:ascii="Sakkal Majalla"/>
                      <w:color w:val="221F1F"/>
                      <w:spacing w:val="-10"/>
                      <w:w w:val="100"/>
                      <w:position w:val="21"/>
                      <w:sz w:val="19"/>
                      <w:szCs w:val="19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5"/>
                      <w:position w:val="13"/>
                      <w:sz w:val="11"/>
                      <w:szCs w:val="11"/>
                    </w:rPr>
                    <w:t>k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-7"/>
                      <w:w w:val="100"/>
                      <w:position w:val="13"/>
                      <w:sz w:val="11"/>
                      <w:szCs w:val="11"/>
                    </w:rPr>
                    <w:t> </w:t>
                  </w:r>
                  <w:r>
                    <w:rPr>
                      <w:rFonts w:cs="Sakkal Majalla" w:hAnsi="Sakkal Majalla" w:eastAsia="Sakkal Majalla" w:ascii="Sakkal Majalla"/>
                      <w:color w:val="221F1F"/>
                      <w:spacing w:val="0"/>
                      <w:w w:val="391"/>
                      <w:position w:val="21"/>
                      <w:sz w:val="19"/>
                      <w:szCs w:val="19"/>
                    </w:rPr>
                    <w:t> </w:t>
                  </w:r>
                  <w:r>
                    <w:rPr>
                      <w:rFonts w:cs="Sakkal Majalla" w:hAnsi="Sakkal Majalla" w:eastAsia="Sakkal Majalla" w:ascii="Sakkal Majalla"/>
                      <w:color w:val="000000"/>
                      <w:spacing w:val="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w w:val="30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position w:val="3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99"/>
          <w:position w:val="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3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5"/>
          <w:position w:val="1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3"/>
          <w:sz w:val="11"/>
          <w:szCs w:val="11"/>
        </w:rPr>
        <w:t>k;i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ectPr>
          <w:type w:val="continuous"/>
          <w:pgSz w:w="11300" w:h="15440"/>
          <w:pgMar w:top="640" w:bottom="0" w:left="380" w:right="320"/>
          <w:cols w:num="3" w:equalWidth="off">
            <w:col w:w="1816" w:space="112"/>
            <w:col w:w="1731" w:space="1747"/>
            <w:col w:w="5194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221F1F"/>
          <w:spacing w:val="23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Available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available</w:t>
      </w:r>
      <w:r>
        <w:rPr>
          <w:rFonts w:cs="Times New Roman" w:hAnsi="Times New Roman" w:eastAsia="Times New Roman" w:ascii="Times New Roman"/>
          <w:color w:val="221F1F"/>
          <w:spacing w:val="25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right"/>
        <w:spacing w:before="81" w:lineRule="atLeast" w:line="20"/>
      </w:pPr>
      <w:r>
        <w:rPr>
          <w:rFonts w:cs="Sakkal Majalla" w:hAnsi="Sakkal Majalla" w:eastAsia="Sakkal Majalla" w:ascii="Sakkal Majalla"/>
          <w:color w:val="221F1F"/>
          <w:w w:val="391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w w:val="100"/>
          <w:sz w:val="19"/>
          <w:szCs w:val="19"/>
        </w:rPr>
        <w:t>                               </w:t>
      </w:r>
      <w:r>
        <w:rPr>
          <w:rFonts w:cs="Sakkal Majalla" w:hAnsi="Sakkal Majalla" w:eastAsia="Sakkal Majalla" w:ascii="Sakkal Majalla"/>
          <w:color w:val="221F1F"/>
          <w:spacing w:val="-3"/>
          <w:w w:val="100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9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-5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8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8"/>
          <w:sz w:val="11"/>
          <w:szCs w:val="11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91"/>
          <w:position w:val="0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40"/>
        <w:sectPr>
          <w:type w:val="continuous"/>
          <w:pgSz w:w="11300" w:h="15440"/>
          <w:pgMar w:top="640" w:bottom="0" w:left="380" w:right="320"/>
          <w:cols w:num="2" w:equalWidth="off">
            <w:col w:w="4793" w:space="612"/>
            <w:col w:w="519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13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position w:val="-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-1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15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40"/>
        <w:ind w:left="1256" w:right="341"/>
      </w:pPr>
      <w:r>
        <w:rPr>
          <w:rFonts w:cs="Times New Roman" w:hAnsi="Times New Roman" w:eastAsia="Times New Roman" w:ascii="Times New Roman"/>
          <w:color w:val="221F1F"/>
          <w:spacing w:val="-98"/>
          <w:w w:val="112"/>
          <w:position w:val="6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3"/>
          <w:w w:val="199"/>
          <w:position w:val="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6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6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3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0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60"/>
        <w:ind w:left="672" w:right="-44"/>
      </w:pPr>
      <w:r>
        <w:pict>
          <v:group style="position:absolute;margin-left:64.743pt;margin-top:0.949063pt;width:63.553pt;height:0pt;mso-position-horizontal-relative:page;mso-position-vertical-relative:paragraph;z-index:-1776" coordorigin="1295,19" coordsize="1271,0">
            <v:shape style="position:absolute;left:1295;top:19;width:1271;height:0" coordorigin="1295,19" coordsize="1271,0" path="m1295,19l2566,19e" filled="f" stroked="t" strokeweight="0.49685pt" strokecolor="#221F1F">
              <v:path arrowok="t"/>
            </v:shape>
            <w10:wrap type="none"/>
          </v:group>
        </w:pict>
      </w:r>
      <w:r>
        <w:pict>
          <v:shape type="#_x0000_t202" style="position:absolute;margin-left:122.797pt;margin-top:8.63337pt;width:1.94776pt;height:5.6786pt;mso-position-horizontal-relative:page;mso-position-vertical-relative:paragraph;z-index:-176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1"/>
                      <w:szCs w:val="11"/>
                    </w:rPr>
                    <w:jc w:val="left"/>
                    <w:spacing w:lineRule="exact" w:line="100"/>
                    <w:ind w:right="-37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7"/>
                      <w:sz w:val="11"/>
                      <w:szCs w:val="11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1"/>
                      <w:szCs w:val="11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w w:val="102"/>
          <w:position w:val="14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1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1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98"/>
          <w:w w:val="112"/>
          <w:position w:val="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3"/>
          <w:w w:val="199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1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2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  <w:ind w:left="246" w:right="-60"/>
      </w:pPr>
      <w:r>
        <w:br w:type="column"/>
      </w:r>
      <w:r>
        <w:rPr>
          <w:rFonts w:cs="Sakkal Majalla" w:hAnsi="Sakkal Majalla" w:eastAsia="Sakkal Majalla" w:ascii="Sakkal Majalla"/>
          <w:color w:val="221F1F"/>
          <w:spacing w:val="0"/>
          <w:w w:val="313"/>
          <w:position w:val="19"/>
          <w:sz w:val="19"/>
          <w:szCs w:val="19"/>
        </w:rPr>
        <w:t>Y</w:t>
      </w:r>
      <w:r>
        <w:rPr>
          <w:rFonts w:cs="Sakkal Majalla" w:hAnsi="Sakkal Majalla" w:eastAsia="Sakkal Majalla" w:ascii="Sakkal Majalla"/>
          <w:color w:val="221F1F"/>
          <w:spacing w:val="0"/>
          <w:w w:val="313"/>
          <w:position w:val="19"/>
          <w:sz w:val="19"/>
          <w:szCs w:val="19"/>
        </w:rPr>
        <w:t>  </w:t>
      </w:r>
      <w:r>
        <w:rPr>
          <w:rFonts w:cs="Sakkal Majalla" w:hAnsi="Sakkal Majalla" w:eastAsia="Sakkal Majalla" w:ascii="Sakkal Majalla"/>
          <w:color w:val="221F1F"/>
          <w:spacing w:val="89"/>
          <w:w w:val="313"/>
          <w:position w:val="1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52"/>
      </w:pPr>
      <w:r>
        <w:rPr>
          <w:rFonts w:cs="Times New Roman" w:hAnsi="Times New Roman" w:eastAsia="Times New Roman" w:ascii="Times New Roman"/>
          <w:color w:val="221F1F"/>
          <w:w w:val="97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w w:val="105"/>
          <w:position w:val="-3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33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0"/>
          <w:sz w:val="13"/>
          <w:szCs w:val="13"/>
        </w:rPr>
        <w:t>pred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0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right="-64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98"/>
          <w:w w:val="100"/>
          <w:position w:val="5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35"/>
          <w:position w:val="5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-1"/>
          <w:w w:val="119"/>
          <w:position w:val="5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1"/>
          <w:w w:val="105"/>
          <w:position w:val="2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2"/>
          <w:sz w:val="11"/>
          <w:szCs w:val="11"/>
        </w:rPr>
        <w:t>k;i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             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br w:type="column"/>
      </w: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type w:val="continuous"/>
          <w:pgSz w:w="11300" w:h="15440"/>
          <w:pgMar w:top="640" w:bottom="0" w:left="380" w:right="320"/>
          <w:cols w:num="4" w:equalWidth="off">
            <w:col w:w="2187" w:space="31"/>
            <w:col w:w="940" w:space="341"/>
            <w:col w:w="1345" w:space="561"/>
            <w:col w:w="519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4.1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2"/>
          <w:sz w:val="20"/>
          <w:szCs w:val="20"/>
        </w:rPr>
        <w:t>Pr</w:t>
      </w:r>
      <w:r>
        <w:rPr>
          <w:rFonts w:cs="Times New Roman" w:hAnsi="Times New Roman" w:eastAsia="Times New Roman" w:ascii="Times New Roman"/>
          <w:color w:val="221F1F"/>
          <w:spacing w:val="2"/>
          <w:w w:val="12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22"/>
          <w:sz w:val="20"/>
          <w:szCs w:val="20"/>
        </w:rPr>
        <w:t>posed</w:t>
      </w:r>
      <w:r>
        <w:rPr>
          <w:rFonts w:cs="Times New Roman" w:hAnsi="Times New Roman" w:eastAsia="Times New Roman" w:ascii="Times New Roman"/>
          <w:color w:val="221F1F"/>
          <w:spacing w:val="-7"/>
          <w:w w:val="12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20"/>
          <w:szCs w:val="20"/>
        </w:rPr>
        <w:t>Algor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20"/>
          <w:szCs w:val="20"/>
        </w:rPr>
        <w:t>thm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ind w:left="144" w:right="-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weight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overhead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6" w:lineRule="exact" w:line="220"/>
        <w:ind w:left="144" w:right="-40" w:firstLine="200"/>
      </w:pPr>
      <w:r>
        <w:pict>
          <v:shape type="#_x0000_t202" style="position:absolute;margin-left:26.1915pt;margin-top:0.18041pt;width:15.7756pt;height:9.98296pt;mso-position-horizontal-relative:page;mso-position-vertical-relative:paragraph;z-index:-176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40"/>
                    <w:ind w:right="-50"/>
                  </w:pPr>
                  <w:r>
                    <w:rPr>
                      <w:rFonts w:cs="Sakkal Majalla" w:hAnsi="Sakkal Majalla" w:eastAsia="Sakkal Majalla" w:ascii="Sakkal Majalla"/>
                      <w:color w:val="221F1F"/>
                      <w:w w:val="262"/>
                      <w:position w:val="7"/>
                      <w:sz w:val="19"/>
                      <w:szCs w:val="19"/>
                    </w:rPr>
                    <w:t>P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w w:val="114"/>
                      <w:position w:val="2"/>
                      <w:sz w:val="13"/>
                      <w:szCs w:val="13"/>
                    </w:rPr>
                    <w:t>m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w w:val="100"/>
                      <w:position w:val="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5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3"/>
          <w:szCs w:val="13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4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=m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6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proces-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sor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recoverable.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9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ind w:left="144" w:right="2536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3"/>
          <w:szCs w:val="23"/>
        </w:rPr>
        <w:t>4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3"/>
          <w:szCs w:val="23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AKESPAN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sz w:val="23"/>
          <w:szCs w:val="2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8"/>
          <w:szCs w:val="18"/>
        </w:rPr>
        <w:t>ROBLEM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82" w:lineRule="exact" w:line="220"/>
        <w:ind w:left="144" w:right="-35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schedule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DAG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specified</w:t>
      </w:r>
      <w:r>
        <w:rPr>
          <w:rFonts w:cs="Times New Roman" w:hAnsi="Times New Roman" w:eastAsia="Times New Roman" w:ascii="Times New Roman"/>
          <w:color w:val="221F1F"/>
          <w:spacing w:val="-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starting</w:t>
      </w:r>
      <w:r>
        <w:rPr>
          <w:rFonts w:cs="Times New Roman" w:hAnsi="Times New Roman" w:eastAsia="Times New Roman" w:ascii="Times New Roman"/>
          <w:color w:val="221F1F"/>
          <w:spacing w:val="-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allocated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every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task.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Let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EST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earliest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start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11"/>
          <w:w w:val="114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14"/>
          <w:w w:val="11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3"/>
          <w:w w:val="7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-10"/>
          <w:w w:val="13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earliest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finish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1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defined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follows.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1" w:lineRule="auto" w:line="248"/>
        <w:ind w:right="78"/>
        <w:sectPr>
          <w:type w:val="continuous"/>
          <w:pgSz w:w="11300" w:h="15440"/>
          <w:pgMar w:top="640" w:bottom="0" w:left="380" w:right="320"/>
          <w:cols w:num="2" w:equalWidth="off">
            <w:col w:w="5166" w:space="239"/>
            <w:col w:w="519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presents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heterogeneous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allotment-aware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algorithm,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5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heterogeneous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allotment-aware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3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2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(HAAS),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heterogeneous</w:t>
      </w:r>
      <w:r>
        <w:rPr>
          <w:rFonts w:cs="Times New Roman" w:hAnsi="Times New Roman" w:eastAsia="Times New Roman" w:ascii="Times New Roman"/>
          <w:color w:val="221F1F"/>
          <w:spacing w:val="2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distrib-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uted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system.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classic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duplica-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replicates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predecessor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reduce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earliest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finish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task.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-1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method</w:t>
      </w:r>
      <w:r>
        <w:rPr>
          <w:rFonts w:cs="Times New Roman" w:hAnsi="Times New Roman" w:eastAsia="Times New Roman" w:ascii="Times New Roman"/>
          <w:color w:val="221F1F"/>
          <w:spacing w:val="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herein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reduce</w:t>
      </w:r>
      <w:r>
        <w:rPr>
          <w:rFonts w:cs="Times New Roman" w:hAnsi="Times New Roman" w:eastAsia="Times New Roman" w:ascii="Times New Roman"/>
          <w:color w:val="221F1F"/>
          <w:spacing w:val="3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3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3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algo-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rithm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utilizes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linear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program</w:t>
      </w:r>
      <w:r>
        <w:rPr>
          <w:rFonts w:cs="Times New Roman" w:hAnsi="Times New Roman" w:eastAsia="Times New Roman" w:ascii="Times New Roman"/>
          <w:color w:val="221F1F"/>
          <w:spacing w:val="6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obtain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7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novel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0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-23"/>
          <w:w w:val="11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1"/>
          <w:w w:val="116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obtained</w:t>
      </w:r>
      <w:r>
        <w:rPr>
          <w:rFonts w:cs="Times New Roman" w:hAnsi="Times New Roman" w:eastAsia="Times New Roman" w:ascii="Times New Roman"/>
          <w:color w:val="221F1F"/>
          <w:spacing w:val="13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resulting</w:t>
      </w:r>
      <w:r>
        <w:rPr>
          <w:rFonts w:cs="Times New Roman" w:hAnsi="Times New Roman" w:eastAsia="Times New Roman" w:ascii="Times New Roman"/>
          <w:color w:val="221F1F"/>
          <w:spacing w:val="36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allot-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ment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5"/>
          <w:position w:val="7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parameter</w:t>
      </w:r>
      <w:r>
        <w:rPr>
          <w:rFonts w:cs="Times New Roman" w:hAnsi="Times New Roman" w:eastAsia="Times New Roman" w:ascii="Times New Roman"/>
          <w:color w:val="221F1F"/>
          <w:spacing w:val="11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lower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bound</w:t>
      </w:r>
      <w:r>
        <w:rPr>
          <w:rFonts w:cs="Times New Roman" w:hAnsi="Times New Roman" w:eastAsia="Times New Roman" w:ascii="Times New Roman"/>
          <w:color w:val="221F1F"/>
          <w:spacing w:val="33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0"/>
          <w:sz w:val="19"/>
          <w:szCs w:val="19"/>
        </w:rPr>
        <w:t>AL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0"/>
          <w:sz w:val="19"/>
          <w:szCs w:val="19"/>
        </w:rPr>
        <w:t>Let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85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CH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4"/>
          <w:szCs w:val="14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N: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TASK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SCHEDULI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G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FOR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sz w:val="14"/>
          <w:szCs w:val="14"/>
        </w:rPr>
        <w:t>MAXI</w:t>
      </w:r>
      <w:r>
        <w:rPr>
          <w:rFonts w:cs="Times New Roman" w:hAnsi="Times New Roman" w:eastAsia="Times New Roman" w:ascii="Times New Roman"/>
          <w:color w:val="221F1F"/>
          <w:spacing w:val="2"/>
          <w:w w:val="93"/>
          <w:sz w:val="14"/>
          <w:szCs w:val="14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sz w:val="14"/>
          <w:szCs w:val="14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sz w:val="14"/>
          <w:szCs w:val="14"/>
        </w:rPr>
        <w:t>ZING</w:t>
      </w:r>
      <w:r>
        <w:rPr>
          <w:rFonts w:cs="Times New Roman" w:hAnsi="Times New Roman" w:eastAsia="Times New Roman" w:ascii="Times New Roman"/>
          <w:color w:val="221F1F"/>
          <w:spacing w:val="7"/>
          <w:w w:val="93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4"/>
          <w:szCs w:val="14"/>
        </w:rPr>
        <w:t>PERFORMA</w:t>
      </w:r>
      <w:r>
        <w:rPr>
          <w:rFonts w:cs="Times New Roman" w:hAnsi="Times New Roman" w:eastAsia="Times New Roman" w:ascii="Times New Roman"/>
          <w:color w:val="221F1F"/>
          <w:spacing w:val="2"/>
          <w:w w:val="104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4"/>
          <w:szCs w:val="14"/>
        </w:rPr>
        <w:t>CE</w:t>
      </w:r>
      <w:r>
        <w:rPr>
          <w:rFonts w:cs="Times New Roman" w:hAnsi="Times New Roman" w:eastAsia="Times New Roman" w:ascii="Times New Roman"/>
          <w:color w:val="221F1F"/>
          <w:spacing w:val="5"/>
          <w:w w:val="104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4"/>
          <w:szCs w:val="14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2"/>
          <w:w w:val="95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CONSI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4"/>
          <w:szCs w:val="14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ERING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FAU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4"/>
          <w:szCs w:val="14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RECO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4"/>
          <w:szCs w:val="14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ERY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IN...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          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4"/>
          <w:szCs w:val="14"/>
        </w:rPr>
        <w:t>527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19"/>
          <w:szCs w:val="19"/>
        </w:rPr>
        <w:jc w:val="left"/>
        <w:spacing w:before="8" w:lineRule="exact" w:line="180"/>
        <w:sectPr>
          <w:pgMar w:header="0" w:footer="0" w:top="400" w:bottom="280" w:left="420" w:right="360"/>
          <w:headerReference w:type="default" r:id="rId13"/>
          <w:pgSz w:w="11300" w:h="15440"/>
        </w:sectPr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6"/>
        <w:ind w:left="775"/>
      </w:pPr>
      <w:r>
        <w:rPr>
          <w:rFonts w:cs="Times New Roman" w:hAnsi="Times New Roman" w:eastAsia="Times New Roman" w:ascii="Times New Roman"/>
          <w:color w:val="221F1F"/>
          <w:w w:val="11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EF</w:t>
      </w:r>
      <w:r>
        <w:rPr>
          <w:rFonts w:cs="Times New Roman" w:hAnsi="Times New Roman" w:eastAsia="Times New Roman" w:ascii="Times New Roman"/>
          <w:color w:val="221F1F"/>
          <w:spacing w:val="-1"/>
          <w:w w:val="114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8"/>
          <w:position w:val="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9"/>
        <w:ind w:left="1950"/>
      </w:pPr>
      <w:r>
        <w:rPr>
          <w:rFonts w:cs="Times New Roman" w:hAnsi="Times New Roman" w:eastAsia="Times New Roman" w:ascii="Times New Roman"/>
          <w:color w:val="221F1F"/>
          <w:spacing w:val="0"/>
          <w:w w:val="15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50" w:lineRule="exact" w:line="160"/>
        <w:ind w:left="2138" w:right="-62"/>
      </w:pPr>
      <w:r>
        <w:rPr>
          <w:rFonts w:cs="Times New Roman" w:hAnsi="Times New Roman" w:eastAsia="Times New Roman" w:ascii="Times New Roman"/>
          <w:color w:val="221F1F"/>
          <w:w w:val="99"/>
          <w:position w:val="-5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99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  <w:u w:val="single" w:color="221F1F"/>
        </w:rPr>
        <w:t>b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-5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-5"/>
          <w:sz w:val="19"/>
          <w:szCs w:val="19"/>
          <w:u w:val="single" w:color="221F1F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87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-5"/>
          <w:sz w:val="19"/>
          <w:szCs w:val="19"/>
          <w:u w:val="single" w:color="221F1F"/>
        </w:rPr>
        <w:t>   </w:t>
      </w:r>
      <w:r>
        <w:rPr>
          <w:rFonts w:cs="Times New Roman" w:hAnsi="Times New Roman" w:eastAsia="Times New Roman" w:ascii="Times New Roman"/>
          <w:color w:val="221F1F"/>
          <w:spacing w:val="17"/>
          <w:w w:val="87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  <w:u w:val="single" w:color="221F1F"/>
        </w:rPr>
        <w:t>R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7"/>
          <w:sz w:val="13"/>
          <w:szCs w:val="13"/>
          <w:u w:val="single" w:color="221F1F"/>
        </w:rPr>
        <w:t>j</w:t>
      </w:r>
      <w:r>
        <w:rPr>
          <w:rFonts w:cs="Times New Roman" w:hAnsi="Times New Roman" w:eastAsia="Times New Roman" w:ascii="Times New Roman"/>
          <w:color w:val="221F1F"/>
          <w:spacing w:val="-6"/>
          <w:w w:val="149"/>
          <w:position w:val="-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5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5"/>
          <w:sz w:val="19"/>
          <w:szCs w:val="19"/>
          <w:u w:val="single" w:color="221F1F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5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5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-1"/>
          <w:w w:val="480"/>
          <w:position w:val="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5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7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5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7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5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5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56" w:lineRule="auto" w:line="251"/>
        <w:ind w:right="98"/>
        <w:sectPr>
          <w:type w:val="continuous"/>
          <w:pgSz w:w="11300" w:h="15440"/>
          <w:pgMar w:top="640" w:bottom="0" w:left="420" w:right="360"/>
          <w:cols w:num="2" w:equalWidth="off">
            <w:col w:w="3857" w:space="1508"/>
            <w:col w:w="515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minimum</w:t>
      </w:r>
      <w:r>
        <w:rPr>
          <w:rFonts w:cs="Times New Roman" w:hAnsi="Times New Roman" w:eastAsia="Times New Roman" w:ascii="Times New Roman"/>
          <w:color w:val="221F1F"/>
          <w:spacing w:val="8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earliest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finish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9"/>
          <w:szCs w:val="19"/>
        </w:rPr>
        <w:t>objec-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tive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function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GPFA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chosen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bi-objective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aggrega-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tion-based</w:t>
      </w:r>
      <w:r>
        <w:rPr>
          <w:rFonts w:cs="Times New Roman" w:hAnsi="Times New Roman" w:eastAsia="Times New Roman" w:ascii="Times New Roman"/>
          <w:color w:val="221F1F"/>
          <w:spacing w:val="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heuristic</w:t>
      </w:r>
      <w:r>
        <w:rPr>
          <w:rFonts w:cs="Times New Roman" w:hAnsi="Times New Roman" w:eastAsia="Times New Roman" w:ascii="Times New Roman"/>
          <w:color w:val="221F1F"/>
          <w:spacing w:val="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[20].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HRDS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uses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ready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exact" w:line="300"/>
      </w:pPr>
      <w:r>
        <w:pict>
          <v:group style="position:absolute;margin-left:182.665pt;margin-top:4.74886pt;width:31.181pt;height:0pt;mso-position-horizontal-relative:page;mso-position-vertical-relative:paragraph;z-index:-1757" coordorigin="3653,95" coordsize="624,0">
            <v:shape style="position:absolute;left:3653;top:95;width:624;height:0" coordorigin="3653,95" coordsize="624,0" path="m3653,95l4277,95e" filled="f" stroked="t" strokeweight="0.4968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54"/>
          <w:w w:val="153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2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exact" w:line="300"/>
        <w:ind w:right="-6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1"/>
          <w:w w:val="153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1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8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Q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list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chooses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Q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/>
        <w:sectPr>
          <w:type w:val="continuous"/>
          <w:pgSz w:w="11300" w:h="15440"/>
          <w:pgMar w:top="640" w:bottom="0" w:left="420" w:right="360"/>
          <w:cols w:num="3" w:equalWidth="off">
            <w:col w:w="2812" w:space="685"/>
            <w:col w:w="800" w:space="1068"/>
            <w:col w:w="515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schedule</w:t>
      </w:r>
      <w:r>
        <w:rPr>
          <w:rFonts w:cs="Times New Roman" w:hAnsi="Times New Roman" w:eastAsia="Times New Roman" w:ascii="Times New Roman"/>
          <w:color w:val="221F1F"/>
          <w:spacing w:val="2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greedily.</w:t>
      </w:r>
      <w:r>
        <w:rPr>
          <w:rFonts w:cs="Times New Roman" w:hAnsi="Times New Roman" w:eastAsia="Times New Roman" w:ascii="Times New Roman"/>
          <w:color w:val="221F1F"/>
          <w:spacing w:val="1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latter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method</w:t>
      </w:r>
      <w:r>
        <w:rPr>
          <w:rFonts w:cs="Times New Roman" w:hAnsi="Times New Roman" w:eastAsia="Times New Roman" w:ascii="Times New Roman"/>
          <w:color w:val="221F1F"/>
          <w:spacing w:val="24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improves</w:t>
      </w:r>
      <w:r>
        <w:rPr>
          <w:rFonts w:cs="Times New Roman" w:hAnsi="Times New Roman" w:eastAsia="Times New Roman" w:ascii="Times New Roman"/>
          <w:color w:val="221F1F"/>
          <w:spacing w:val="1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perfor-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1" w:lineRule="auto" w:line="251"/>
        <w:ind w:left="104" w:right="-35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sum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overhead</w:t>
      </w:r>
      <w:r>
        <w:rPr>
          <w:rFonts w:cs="Times New Roman" w:hAnsi="Times New Roman" w:eastAsia="Times New Roman" w:ascii="Times New Roman"/>
          <w:color w:val="221F1F"/>
          <w:spacing w:val="2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earliest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finish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2860" w:val="left"/>
        </w:tabs>
        <w:jc w:val="left"/>
        <w:spacing w:lineRule="exact" w:line="180"/>
        <w:ind w:left="1432"/>
      </w:pPr>
      <w:r>
        <w:rPr>
          <w:rFonts w:cs="Times New Roman" w:hAnsi="Times New Roman" w:eastAsia="Times New Roman" w:ascii="Times New Roman"/>
          <w:color w:val="221F1F"/>
          <w:w w:val="99"/>
          <w:position w:val="-3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-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position w:val="-3"/>
          <w:sz w:val="19"/>
          <w:szCs w:val="19"/>
          <w:u w:val="single" w:color="221F1F"/>
        </w:rPr>
        <w:t>         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position w:val="-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position w:val="-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3"/>
          <w:sz w:val="19"/>
          <w:szCs w:val="19"/>
          <w:u w:val="single" w:color="221F1F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3"/>
          <w:sz w:val="19"/>
          <w:szCs w:val="19"/>
          <w:u w:val="single" w:color="221F1F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-3"/>
          <w:sz w:val="19"/>
          <w:szCs w:val="19"/>
          <w:u w:val="single" w:color="221F1F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-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6"/>
          <w:sz w:val="13"/>
          <w:szCs w:val="13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6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6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8"/>
          <w:sz w:val="11"/>
          <w:szCs w:val="11"/>
          <w:u w:val="single" w:color="221F1F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8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8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8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8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8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-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-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398"/>
          <w:position w:val="-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  <w:u w:val="single" w:color="221F1F"/>
        </w:rPr>
        <w:tab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 w:lineRule="auto" w:line="252"/>
        <w:ind w:right="99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mance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algorithms,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but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influences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comparison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thereof.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avoid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occurrence,</w:t>
      </w:r>
      <w:r>
        <w:rPr>
          <w:rFonts w:cs="Times New Roman" w:hAnsi="Times New Roman" w:eastAsia="Times New Roman" w:ascii="Times New Roman"/>
          <w:color w:val="221F1F"/>
          <w:spacing w:val="-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Q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set.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2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testing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algorithms,</w:t>
      </w:r>
      <w:r>
        <w:rPr>
          <w:rFonts w:cs="Times New Roman" w:hAnsi="Times New Roman" w:eastAsia="Times New Roman" w:ascii="Times New Roman"/>
          <w:color w:val="221F1F"/>
          <w:spacing w:val="-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two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sets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graphs,</w:t>
      </w:r>
      <w:r>
        <w:rPr>
          <w:rFonts w:cs="Times New Roman" w:hAnsi="Times New Roman" w:eastAsia="Times New Roman" w:ascii="Times New Roman"/>
          <w:color w:val="221F1F"/>
          <w:spacing w:val="-9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corre-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 w:lineRule="exact" w:line="160"/>
        <w:sectPr>
          <w:type w:val="continuous"/>
          <w:pgSz w:w="11300" w:h="15440"/>
          <w:pgMar w:top="640" w:bottom="0" w:left="420" w:right="360"/>
          <w:cols w:num="2" w:equalWidth="off">
            <w:col w:w="5126" w:space="239"/>
            <w:col w:w="515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15"/>
          <w:position w:val="-4"/>
          <w:sz w:val="19"/>
          <w:szCs w:val="19"/>
        </w:rPr>
        <w:t>spond</w:t>
      </w:r>
      <w:r>
        <w:rPr>
          <w:rFonts w:cs="Times New Roman" w:hAnsi="Times New Roman" w:eastAsia="Times New Roman" w:ascii="Times New Roman"/>
          <w:color w:val="221F1F"/>
          <w:spacing w:val="-7"/>
          <w:w w:val="115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4"/>
          <w:sz w:val="19"/>
          <w:szCs w:val="19"/>
        </w:rPr>
        <w:t>randomly</w:t>
      </w:r>
      <w:r>
        <w:rPr>
          <w:rFonts w:cs="Times New Roman" w:hAnsi="Times New Roman" w:eastAsia="Times New Roman" w:ascii="Times New Roman"/>
          <w:color w:val="221F1F"/>
          <w:spacing w:val="3"/>
          <w:w w:val="112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4"/>
          <w:sz w:val="19"/>
          <w:szCs w:val="19"/>
        </w:rPr>
        <w:t>generated</w:t>
      </w:r>
      <w:r>
        <w:rPr>
          <w:rFonts w:cs="Times New Roman" w:hAnsi="Times New Roman" w:eastAsia="Times New Roman" w:ascii="Times New Roman"/>
          <w:color w:val="221F1F"/>
          <w:spacing w:val="-6"/>
          <w:w w:val="112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4"/>
          <w:sz w:val="19"/>
          <w:szCs w:val="19"/>
        </w:rPr>
        <w:t>application</w:t>
      </w:r>
      <w:r>
        <w:rPr>
          <w:rFonts w:cs="Times New Roman" w:hAnsi="Times New Roman" w:eastAsia="Times New Roman" w:ascii="Times New Roman"/>
          <w:color w:val="221F1F"/>
          <w:spacing w:val="-13"/>
          <w:w w:val="112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4"/>
          <w:sz w:val="19"/>
          <w:szCs w:val="19"/>
        </w:rPr>
        <w:t>graphs</w:t>
      </w:r>
      <w:r>
        <w:rPr>
          <w:rFonts w:cs="Times New Roman" w:hAnsi="Times New Roman" w:eastAsia="Times New Roman" w:ascii="Times New Roman"/>
          <w:color w:val="221F1F"/>
          <w:spacing w:val="4"/>
          <w:w w:val="112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4"/>
          <w:sz w:val="19"/>
          <w:szCs w:val="19"/>
        </w:rPr>
        <w:t>paral-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975" w:right="-77"/>
      </w:pPr>
      <w:r>
        <w:rPr>
          <w:rFonts w:cs="Times New Roman" w:hAnsi="Times New Roman" w:eastAsia="Times New Roman" w:ascii="Times New Roman"/>
          <w:color w:val="221F1F"/>
          <w:spacing w:val="1"/>
          <w:w w:val="120"/>
          <w:position w:val="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position w:val="-1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23"/>
          <w:w w:val="12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95" w:lineRule="exact" w:line="10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9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1"/>
          <w:w w:val="153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position w:val="-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2"/>
          <w:position w:val="-9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9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-9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63" w:lineRule="exact" w:line="120"/>
        <w:sectPr>
          <w:type w:val="continuous"/>
          <w:pgSz w:w="11300" w:h="15440"/>
          <w:pgMar w:top="640" w:bottom="0" w:left="420" w:right="360"/>
          <w:cols w:num="3" w:equalWidth="off">
            <w:col w:w="1851" w:space="132"/>
            <w:col w:w="703" w:space="2679"/>
            <w:col w:w="515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lel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7"/>
          <w:sz w:val="19"/>
          <w:szCs w:val="19"/>
        </w:rPr>
        <w:t>numerical</w:t>
      </w:r>
      <w:r>
        <w:rPr>
          <w:rFonts w:cs="Times New Roman" w:hAnsi="Times New Roman" w:eastAsia="Times New Roman" w:ascii="Times New Roman"/>
          <w:color w:val="221F1F"/>
          <w:spacing w:val="21"/>
          <w:w w:val="112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7"/>
          <w:sz w:val="19"/>
          <w:szCs w:val="19"/>
        </w:rPr>
        <w:t>application</w:t>
      </w:r>
      <w:r>
        <w:rPr>
          <w:rFonts w:cs="Times New Roman" w:hAnsi="Times New Roman" w:eastAsia="Times New Roman" w:ascii="Times New Roman"/>
          <w:color w:val="221F1F"/>
          <w:spacing w:val="19"/>
          <w:w w:val="112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7"/>
          <w:sz w:val="19"/>
          <w:szCs w:val="19"/>
        </w:rPr>
        <w:t>graphs</w:t>
      </w:r>
      <w:r>
        <w:rPr>
          <w:rFonts w:cs="Times New Roman" w:hAnsi="Times New Roman" w:eastAsia="Times New Roman" w:ascii="Times New Roman"/>
          <w:color w:val="221F1F"/>
          <w:spacing w:val="39"/>
          <w:w w:val="112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7"/>
          <w:sz w:val="19"/>
          <w:szCs w:val="19"/>
        </w:rPr>
        <w:t>real-world</w:t>
      </w:r>
      <w:r>
        <w:rPr>
          <w:rFonts w:cs="Times New Roman" w:hAnsi="Times New Roman" w:eastAsia="Times New Roman" w:ascii="Times New Roman"/>
          <w:color w:val="221F1F"/>
          <w:spacing w:val="29"/>
          <w:w w:val="111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7"/>
          <w:sz w:val="19"/>
          <w:szCs w:val="19"/>
        </w:rPr>
        <w:t>problems,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exact" w:line="140"/>
        <w:ind w:left="1862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3"/>
          <w:szCs w:val="13"/>
        </w:rPr>
        <w:t>        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3"/>
          <w:szCs w:val="13"/>
        </w:rPr>
        <w:t>        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2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1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before="56" w:lineRule="exact" w:line="380"/>
        <w:ind w:left="1840" w:right="-68"/>
      </w:pPr>
      <w:r>
        <w:rPr>
          <w:rFonts w:cs="Sakkal Majalla" w:hAnsi="Sakkal Majalla" w:eastAsia="Sakkal Majalla" w:ascii="Sakkal Majalla"/>
          <w:color w:val="221F1F"/>
          <w:spacing w:val="0"/>
          <w:w w:val="313"/>
          <w:position w:val="14"/>
          <w:sz w:val="19"/>
          <w:szCs w:val="19"/>
        </w:rPr>
        <w:t>Y</w:t>
      </w:r>
      <w:r>
        <w:rPr>
          <w:rFonts w:cs="Sakkal Majalla" w:hAnsi="Sakkal Majalla" w:eastAsia="Sakkal Majalla" w:ascii="Sakkal Majalla"/>
          <w:color w:val="221F1F"/>
          <w:spacing w:val="0"/>
          <w:w w:val="313"/>
          <w:position w:val="14"/>
          <w:sz w:val="19"/>
          <w:szCs w:val="19"/>
        </w:rPr>
        <w:t>   </w:t>
      </w:r>
      <w:r>
        <w:rPr>
          <w:rFonts w:cs="Sakkal Majalla" w:hAnsi="Sakkal Majalla" w:eastAsia="Sakkal Majalla" w:ascii="Sakkal Majalla"/>
          <w:color w:val="221F1F"/>
          <w:spacing w:val="28"/>
          <w:w w:val="313"/>
          <w:position w:val="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-4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13"/>
          <w:position w:val="14"/>
          <w:sz w:val="19"/>
          <w:szCs w:val="19"/>
        </w:rPr>
        <w:t>Y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right"/>
        <w:spacing w:before="65"/>
      </w:pPr>
      <w:r>
        <w:br w:type="column"/>
      </w:r>
      <w:r>
        <w:rPr>
          <w:rFonts w:cs="Sakkal Majalla" w:hAnsi="Sakkal Majalla" w:eastAsia="Sakkal Majalla" w:ascii="Sakkal Majalla"/>
          <w:color w:val="221F1F"/>
          <w:spacing w:val="0"/>
          <w:w w:val="425"/>
          <w:sz w:val="19"/>
          <w:szCs w:val="19"/>
        </w:rPr>
        <w:t>!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8" w:lineRule="exact" w:line="200"/>
      </w:pPr>
      <w:r>
        <w:rPr>
          <w:rFonts w:cs="Times New Roman" w:hAnsi="Times New Roman" w:eastAsia="Times New Roman" w:ascii="Times New Roman"/>
          <w:color w:val="221F1F"/>
          <w:w w:val="113"/>
          <w:position w:val="-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1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-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1"/>
          <w:w w:val="105"/>
          <w:position w:val="-4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7"/>
          <w:sz w:val="11"/>
          <w:szCs w:val="11"/>
        </w:rPr>
        <w:t>i;j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4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6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4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7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92" w:lineRule="auto" w:line="251"/>
        <w:ind w:right="98"/>
        <w:sectPr>
          <w:type w:val="continuous"/>
          <w:pgSz w:w="11300" w:h="15440"/>
          <w:pgMar w:top="640" w:bottom="0" w:left="420" w:right="360"/>
          <w:cols w:num="3" w:equalWidth="off">
            <w:col w:w="3092" w:space="88"/>
            <w:col w:w="1075" w:space="1110"/>
            <w:col w:w="515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considered.</w:t>
      </w:r>
      <w:r>
        <w:rPr>
          <w:rFonts w:cs="Times New Roman" w:hAnsi="Times New Roman" w:eastAsia="Times New Roman" w:ascii="Times New Roman"/>
          <w:color w:val="221F1F"/>
          <w:spacing w:val="2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simulate</w:t>
      </w:r>
      <w:r>
        <w:rPr>
          <w:rFonts w:cs="Times New Roman" w:hAnsi="Times New Roman" w:eastAsia="Times New Roman" w:ascii="Times New Roman"/>
          <w:color w:val="221F1F"/>
          <w:spacing w:val="2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23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resources,</w:t>
      </w:r>
      <w:r>
        <w:rPr>
          <w:rFonts w:cs="Times New Roman" w:hAnsi="Times New Roman" w:eastAsia="Times New Roman" w:ascii="Times New Roman"/>
          <w:color w:val="221F1F"/>
          <w:spacing w:val="-2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following</w:t>
      </w:r>
      <w:r>
        <w:rPr>
          <w:rFonts w:cs="Times New Roman" w:hAnsi="Times New Roman" w:eastAsia="Times New Roman" w:ascii="Times New Roman"/>
          <w:color w:val="221F1F"/>
          <w:spacing w:val="-1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random</w:t>
      </w:r>
      <w:r>
        <w:rPr>
          <w:rFonts w:cs="Times New Roman" w:hAnsi="Times New Roman" w:eastAsia="Times New Roman" w:ascii="Times New Roman"/>
          <w:color w:val="221F1F"/>
          <w:spacing w:val="1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procedure</w:t>
      </w:r>
      <w:r>
        <w:rPr>
          <w:rFonts w:cs="Times New Roman" w:hAnsi="Times New Roman" w:eastAsia="Times New Roman" w:ascii="Times New Roman"/>
          <w:color w:val="221F1F"/>
          <w:spacing w:val="1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deter-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lineRule="exact" w:line="260"/>
        <w:ind w:left="104" w:right="-6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10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164"/>
          <w:position w:val="4"/>
          <w:sz w:val="19"/>
          <w:szCs w:val="19"/>
        </w:rPr>
        <w:t>Q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6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7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33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0"/>
          <w:sz w:val="13"/>
          <w:szCs w:val="13"/>
        </w:rPr>
        <w:t>pred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3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0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20"/>
        <w:ind w:left="119" w:right="-5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7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-7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10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53"/>
        <w:ind w:right="-46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3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position w:val="0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mine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1"/>
          <w:sz w:val="19"/>
          <w:szCs w:val="19"/>
        </w:rPr>
        <w:t>execution</w:t>
      </w:r>
      <w:r>
        <w:rPr>
          <w:rFonts w:cs="Times New Roman" w:hAnsi="Times New Roman" w:eastAsia="Times New Roman" w:ascii="Times New Roman"/>
          <w:color w:val="221F1F"/>
          <w:spacing w:val="14"/>
          <w:w w:val="109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task.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rates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9"/>
          <w:szCs w:val="19"/>
        </w:rPr>
        <w:t>pro-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" w:lineRule="exact" w:line="220"/>
        <w:ind w:right="96"/>
        <w:sectPr>
          <w:type w:val="continuous"/>
          <w:pgSz w:w="11300" w:h="15440"/>
          <w:pgMar w:top="640" w:bottom="0" w:left="420" w:right="360"/>
          <w:cols w:num="4" w:equalWidth="off">
            <w:col w:w="1044" w:space="557"/>
            <w:col w:w="844" w:space="348"/>
            <w:col w:w="347" w:space="2226"/>
            <w:col w:w="5154"/>
          </w:cols>
        </w:sectPr>
      </w:pPr>
      <w:r>
        <w:pict>
          <v:group style="position:absolute;margin-left:288.499pt;margin-top:33.843pt;width:252.532pt;height:1.27981pt;mso-position-horizontal-relative:page;mso-position-vertical-relative:paragraph;z-index:-1760" coordorigin="5770,677" coordsize="5051,26">
            <v:shape style="position:absolute;left:5785;top:690;width:5021;height:0" coordorigin="5785,690" coordsize="5021,0" path="m5785,690l10806,690e" filled="f" stroked="t" strokeweight="1.06381pt" strokecolor="#221F1F">
              <v:path arrowok="t"/>
            </v:shape>
            <v:shape style="position:absolute;left:5783;top:690;width:5025;height:0" coordorigin="5783,690" coordsize="5025,0" path="m5783,690l10808,690e" filled="f" stroked="t" strokeweight="1.27981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cessors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assumed</w:t>
      </w:r>
      <w:r>
        <w:rPr>
          <w:rFonts w:cs="Times New Roman" w:hAnsi="Times New Roman" w:eastAsia="Times New Roman" w:ascii="Times New Roman"/>
          <w:color w:val="221F1F"/>
          <w:spacing w:val="17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uniformly</w:t>
      </w:r>
      <w:r>
        <w:rPr>
          <w:rFonts w:cs="Times New Roman" w:hAnsi="Times New Roman" w:eastAsia="Times New Roman" w:ascii="Times New Roman"/>
          <w:color w:val="221F1F"/>
          <w:spacing w:val="-6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distributed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</w:rPr>
        <w:t>3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10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failures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per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unit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[30].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lineRule="exact" w:line="20"/>
        <w:ind w:left="1043"/>
        <w:sectPr>
          <w:type w:val="continuous"/>
          <w:pgSz w:w="11300" w:h="15440"/>
          <w:pgMar w:top="640" w:bottom="0" w:left="420" w:right="360"/>
        </w:sectPr>
      </w:pPr>
      <w:r>
        <w:rPr>
          <w:rFonts w:cs="Times New Roman" w:hAnsi="Times New Roman" w:eastAsia="Times New Roman" w:ascii="Times New Roman"/>
          <w:color w:val="221F1F"/>
          <w:w w:val="136"/>
          <w:position w:val="3"/>
          <w:sz w:val="13"/>
          <w:szCs w:val="13"/>
        </w:rPr>
        <w:t>r</w:t>
      </w:r>
      <w:r>
        <w:rPr>
          <w:rFonts w:cs="Times New Roman" w:hAnsi="Times New Roman" w:eastAsia="Times New Roman" w:ascii="Times New Roman"/>
          <w:color w:val="221F1F"/>
          <w:w w:val="133"/>
          <w:position w:val="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w w:val="110"/>
          <w:position w:val="3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color w:val="221F1F"/>
          <w:w w:val="151"/>
          <w:position w:val="0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200"/>
          <w:position w:val="3"/>
          <w:sz w:val="13"/>
          <w:szCs w:val="13"/>
        </w:rPr>
        <w:t>[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3"/>
          <w:sz w:val="13"/>
          <w:szCs w:val="13"/>
        </w:rPr>
        <w:t>f</w:t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0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19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3"/>
          <w:szCs w:val="13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3"/>
          <w:szCs w:val="13"/>
        </w:rPr>
        <w:t>           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4"/>
          <w:position w:val="3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44"/>
          <w:position w:val="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44"/>
          <w:position w:val="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4"/>
          <w:position w:val="4"/>
          <w:sz w:val="11"/>
          <w:szCs w:val="11"/>
        </w:rPr>
        <w:t>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160"/>
        <w:ind w:left="309" w:right="-3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9"/>
          <w:szCs w:val="19"/>
        </w:rPr>
        <w:t>previous</w:t>
      </w:r>
      <w:r>
        <w:rPr>
          <w:rFonts w:cs="Times New Roman" w:hAnsi="Times New Roman" w:eastAsia="Times New Roman" w:ascii="Times New Roman"/>
          <w:color w:val="221F1F"/>
          <w:spacing w:val="17"/>
          <w:w w:val="112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[5],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1"/>
          <w:sz w:val="19"/>
          <w:szCs w:val="19"/>
        </w:rPr>
        <w:t>malleable</w:t>
      </w:r>
      <w:r>
        <w:rPr>
          <w:rFonts w:cs="Times New Roman" w:hAnsi="Times New Roman" w:eastAsia="Times New Roman" w:ascii="Times New Roman"/>
          <w:color w:val="221F1F"/>
          <w:spacing w:val="19"/>
          <w:w w:val="109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were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1"/>
          <w:sz w:val="19"/>
          <w:szCs w:val="19"/>
        </w:rPr>
        <w:t>scheduled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0" w:lineRule="auto" w:line="251"/>
        <w:ind w:left="104" w:right="-33"/>
      </w:pPr>
      <w:r>
        <w:pict>
          <v:group style="position:absolute;margin-left:25.4441pt;margin-top:125.488pt;width:252.589pt;height:1.27978pt;mso-position-horizontal-relative:page;mso-position-vertical-relative:paragraph;z-index:-1763" coordorigin="509,2510" coordsize="5052,26">
            <v:shape style="position:absolute;left:524;top:2523;width:5022;height:0" coordorigin="524,2523" coordsize="5022,0" path="m524,2523l5546,2523e" filled="f" stroked="t" strokeweight="1.06378pt" strokecolor="#221F1F">
              <v:path arrowok="t"/>
            </v:shape>
            <v:shape style="position:absolute;left:522;top:2523;width:5026;height:0" coordorigin="522,2523" coordsize="5026,0" path="m522,2523l5548,2523e" filled="f" stroked="t" strokeweight="1.27978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homogenous</w:t>
      </w:r>
      <w:r>
        <w:rPr>
          <w:rFonts w:cs="Times New Roman" w:hAnsi="Times New Roman" w:eastAsia="Times New Roman" w:ascii="Times New Roman"/>
          <w:color w:val="221F1F"/>
          <w:spacing w:val="3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computing</w:t>
      </w:r>
      <w:r>
        <w:rPr>
          <w:rFonts w:cs="Times New Roman" w:hAnsi="Times New Roman" w:eastAsia="Times New Roman" w:ascii="Times New Roman"/>
          <w:color w:val="221F1F"/>
          <w:spacing w:val="4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system.</w:t>
      </w:r>
      <w:r>
        <w:rPr>
          <w:rFonts w:cs="Times New Roman" w:hAnsi="Times New Roman" w:eastAsia="Times New Roman" w:ascii="Times New Roman"/>
          <w:color w:val="221F1F"/>
          <w:spacing w:val="2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execute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malleable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must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start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finish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simulta-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neously.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heterogeneous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computing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system</w:t>
      </w:r>
      <w:r>
        <w:rPr>
          <w:rFonts w:cs="Times New Roman" w:hAnsi="Times New Roman" w:eastAsia="Times New Roman" w:ascii="Times New Roman"/>
          <w:color w:val="221F1F"/>
          <w:spacing w:val="-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consid-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ered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herein,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choosing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favorable</w:t>
      </w:r>
      <w:r>
        <w:rPr>
          <w:rFonts w:cs="Times New Roman" w:hAnsi="Times New Roman" w:eastAsia="Times New Roman" w:ascii="Times New Roman"/>
          <w:color w:val="221F1F"/>
          <w:spacing w:val="1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17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required</w:t>
      </w:r>
      <w:r>
        <w:rPr>
          <w:rFonts w:cs="Times New Roman" w:hAnsi="Times New Roman" w:eastAsia="Times New Roman" w:ascii="Times New Roman"/>
          <w:color w:val="221F1F"/>
          <w:spacing w:val="-5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2: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lines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10-12.)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replicated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started</w:t>
      </w:r>
      <w:r>
        <w:rPr>
          <w:rFonts w:cs="Times New Roman" w:hAnsi="Times New Roman" w:eastAsia="Times New Roman" w:ascii="Times New Roman"/>
          <w:color w:val="221F1F"/>
          <w:spacing w:val="24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simultaneously,</w:t>
      </w:r>
      <w:r>
        <w:rPr>
          <w:rFonts w:cs="Times New Roman" w:hAnsi="Times New Roman" w:eastAsia="Times New Roman" w:ascii="Times New Roman"/>
          <w:color w:val="221F1F"/>
          <w:spacing w:val="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solution</w:t>
      </w:r>
      <w:r>
        <w:rPr>
          <w:rFonts w:cs="Times New Roman" w:hAnsi="Times New Roman" w:eastAsia="Times New Roman" w:ascii="Times New Roman"/>
          <w:color w:val="221F1F"/>
          <w:spacing w:val="-13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4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upper</w:t>
      </w:r>
      <w:r>
        <w:rPr>
          <w:rFonts w:cs="Times New Roman" w:hAnsi="Times New Roman" w:eastAsia="Times New Roman" w:ascii="Times New Roman"/>
          <w:color w:val="221F1F"/>
          <w:spacing w:val="9"/>
          <w:w w:val="11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bound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6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allotted</w:t>
      </w:r>
      <w:r>
        <w:rPr>
          <w:rFonts w:cs="Times New Roman" w:hAnsi="Times New Roman" w:eastAsia="Times New Roman" w:ascii="Times New Roman"/>
          <w:color w:val="221F1F"/>
          <w:spacing w:val="19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processors.</w:t>
      </w:r>
      <w:r>
        <w:rPr>
          <w:rFonts w:cs="Times New Roman" w:hAnsi="Times New Roman" w:eastAsia="Times New Roman" w:ascii="Times New Roman"/>
          <w:color w:val="221F1F"/>
          <w:spacing w:val="8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2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replicates</w:t>
      </w:r>
      <w:r>
        <w:rPr>
          <w:rFonts w:cs="Times New Roman" w:hAnsi="Times New Roman" w:eastAsia="Times New Roman" w:ascii="Times New Roman"/>
          <w:color w:val="221F1F"/>
          <w:spacing w:val="2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until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2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improve</w:t>
      </w:r>
      <w:r>
        <w:rPr>
          <w:rFonts w:cs="Times New Roman" w:hAnsi="Times New Roman" w:eastAsia="Times New Roman" w:ascii="Times New Roman"/>
          <w:color w:val="221F1F"/>
          <w:spacing w:val="36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makespan,</w:t>
      </w:r>
      <w:r>
        <w:rPr>
          <w:rFonts w:cs="Times New Roman" w:hAnsi="Times New Roman" w:eastAsia="Times New Roman" w:ascii="Times New Roman"/>
          <w:color w:val="221F1F"/>
          <w:spacing w:val="3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35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2: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lines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8,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13-17.)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4" w:right="866"/>
      </w:pPr>
      <w:r>
        <w:pict>
          <v:group style="position:absolute;margin-left:25.6709pt;margin-top:13.4867pt;width:252.135pt;height:0.82625pt;mso-position-horizontal-relative:page;mso-position-vertical-relative:paragraph;z-index:-1762" coordorigin="513,270" coordsize="5043,17">
            <v:shape style="position:absolute;left:524;top:278;width:5022;height:0" coordorigin="524,278" coordsize="5022,0" path="m524,278l5546,278e" filled="f" stroked="t" strokeweight="0.61025pt" strokecolor="#221F1F">
              <v:path arrowok="t"/>
            </v:shape>
            <v:shape style="position:absolute;left:522;top:278;width:5026;height:0" coordorigin="522,278" coordsize="5026,0" path="m522,278l5548,278e" filled="f" stroked="t" strokeweight="0.8262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color w:val="221F1F"/>
          <w:spacing w:val="1"/>
          <w:w w:val="114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20"/>
          <w:szCs w:val="20"/>
        </w:rPr>
        <w:t>gorithm</w:t>
      </w:r>
      <w:r>
        <w:rPr>
          <w:rFonts w:cs="Times New Roman" w:hAnsi="Times New Roman" w:eastAsia="Times New Roman" w:ascii="Times New Roman"/>
          <w:color w:val="221F1F"/>
          <w:spacing w:val="-7"/>
          <w:w w:val="11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2.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20"/>
          <w:szCs w:val="20"/>
        </w:rPr>
        <w:t>All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20"/>
          <w:szCs w:val="20"/>
        </w:rPr>
        <w:t>tmen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20"/>
          <w:szCs w:val="20"/>
        </w:rPr>
        <w:t>-aware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20"/>
          <w:szCs w:val="20"/>
        </w:rPr>
        <w:t>Sc</w:t>
      </w:r>
      <w:r>
        <w:rPr>
          <w:rFonts w:cs="Times New Roman" w:hAnsi="Times New Roman" w:eastAsia="Times New Roman" w:ascii="Times New Roman"/>
          <w:color w:val="221F1F"/>
          <w:spacing w:val="2"/>
          <w:w w:val="103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20"/>
          <w:szCs w:val="20"/>
        </w:rPr>
        <w:t>eduling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580" w:val="left"/>
        </w:tabs>
        <w:jc w:val="left"/>
        <w:spacing w:before="82" w:lineRule="auto" w:line="255"/>
        <w:ind w:left="573" w:right="1085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ab/>
        <w:tab/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8"/>
          <w:szCs w:val="18"/>
        </w:rPr>
        <w:t>Normalize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8"/>
          <w:szCs w:val="18"/>
        </w:rPr>
        <w:t>heterogeneous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8"/>
          <w:szCs w:val="18"/>
        </w:rPr>
        <w:t>system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into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8"/>
          <w:szCs w:val="18"/>
        </w:rPr>
        <w:t>homogenous</w:t>
      </w:r>
      <w:r>
        <w:rPr>
          <w:rFonts w:cs="Times New Roman" w:hAnsi="Times New Roman" w:eastAsia="Times New Roman" w:ascii="Times New Roman"/>
          <w:color w:val="221F1F"/>
          <w:spacing w:val="4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8"/>
          <w:szCs w:val="18"/>
        </w:rPr>
        <w:t>system.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200"/>
        <w:ind w:left="193" w:right="88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2: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Compute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-13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parameter</w:t>
      </w:r>
      <w:r>
        <w:rPr>
          <w:rFonts w:cs="Times New Roman" w:hAnsi="Times New Roman" w:eastAsia="Times New Roman" w:ascii="Times New Roman"/>
          <w:color w:val="221F1F"/>
          <w:spacing w:val="1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8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6"/>
          <w:position w:val="6"/>
          <w:sz w:val="12"/>
          <w:szCs w:val="12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by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8"/>
          <w:szCs w:val="18"/>
        </w:rPr>
        <w:t>linear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12" w:lineRule="exact" w:line="200"/>
        <w:ind w:left="540" w:right="1490"/>
      </w:pPr>
      <w:r>
        <w:rPr>
          <w:rFonts w:cs="Times New Roman" w:hAnsi="Times New Roman" w:eastAsia="Times New Roman" w:ascii="Times New Roman"/>
          <w:color w:val="221F1F"/>
          <w:spacing w:val="0"/>
          <w:w w:val="113"/>
          <w:sz w:val="18"/>
          <w:szCs w:val="18"/>
        </w:rPr>
        <w:t>program</w:t>
      </w:r>
      <w:r>
        <w:rPr>
          <w:rFonts w:cs="Times New Roman" w:hAnsi="Times New Roman" w:eastAsia="Times New Roman" w:ascii="Times New Roman"/>
          <w:color w:val="221F1F"/>
          <w:spacing w:val="-7"/>
          <w:w w:val="11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rounding</w:t>
      </w:r>
      <w:r>
        <w:rPr>
          <w:rFonts w:cs="Times New Roman" w:hAnsi="Times New Roman" w:eastAsia="Times New Roman" w:ascii="Times New Roman"/>
          <w:color w:val="221F1F"/>
          <w:spacing w:val="6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procedure.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ind w:left="193" w:right="563"/>
      </w:pPr>
      <w:r>
        <w:pict>
          <v:shape type="#_x0000_t202" style="position:absolute;margin-left:155.282pt;margin-top:6.83731pt;width:2.15274pt;height:6.2762pt;mso-position-horizontal-relative:page;mso-position-vertical-relative:paragraph;z-index:-175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2"/>
                      <w:szCs w:val="12"/>
                    </w:rPr>
                    <w:jc w:val="left"/>
                    <w:spacing w:lineRule="exact" w:line="120"/>
                    <w:ind w:right="-39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29"/>
                      <w:sz w:val="12"/>
                      <w:szCs w:val="1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3: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8"/>
          <w:szCs w:val="18"/>
        </w:rPr>
        <w:t>Compute</w:t>
      </w:r>
      <w:r>
        <w:rPr>
          <w:rFonts w:cs="Times New Roman" w:hAnsi="Times New Roman" w:eastAsia="Times New Roman" w:ascii="Times New Roman"/>
          <w:color w:val="221F1F"/>
          <w:spacing w:val="-21"/>
          <w:w w:val="11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4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14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max</w:t>
      </w:r>
      <w:r>
        <w:rPr>
          <w:rFonts w:cs="Sakkal Majalla" w:hAnsi="Sakkal Majalla" w:eastAsia="Sakkal Majalla" w:ascii="Sakkal Majalla"/>
          <w:color w:val="221F1F"/>
          <w:spacing w:val="0"/>
          <w:w w:val="100"/>
          <w:position w:val="15"/>
          <w:sz w:val="18"/>
          <w:szCs w:val="18"/>
        </w:rPr>
        <w:t>   </w:t>
      </w:r>
      <w:r>
        <w:rPr>
          <w:rFonts w:cs="Sakkal Majalla" w:hAnsi="Sakkal Majalla" w:eastAsia="Sakkal Majalla" w:ascii="Sakkal Majalla"/>
          <w:color w:val="221F1F"/>
          <w:spacing w:val="13"/>
          <w:w w:val="100"/>
          <w:position w:val="1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0"/>
          <w:sz w:val="18"/>
          <w:szCs w:val="18"/>
        </w:rPr>
        <w:t>min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0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221F1F"/>
          <w:spacing w:val="1"/>
          <w:w w:val="128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56"/>
          <w:position w:val="7"/>
          <w:sz w:val="12"/>
          <w:szCs w:val="12"/>
        </w:rPr>
        <w:t>0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7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3"/>
          <w:position w:val="0"/>
          <w:sz w:val="18"/>
          <w:szCs w:val="18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position w:val="0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position w:val="0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0"/>
          <w:w w:val="93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position w:val="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23"/>
          <w:position w:val="0"/>
          <w:sz w:val="18"/>
          <w:szCs w:val="18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8"/>
          <w:szCs w:val="18"/>
        </w:rPr>
        <w:t>Þ</w:t>
      </w:r>
      <w:r>
        <w:rPr>
          <w:rFonts w:cs="Sakkal Majalla" w:hAnsi="Sakkal Majalla" w:eastAsia="Sakkal Majalla" w:ascii="Sakkal Majalla"/>
          <w:color w:val="221F1F"/>
          <w:spacing w:val="0"/>
          <w:w w:val="377"/>
          <w:position w:val="15"/>
          <w:sz w:val="18"/>
          <w:szCs w:val="18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100"/>
          <w:position w:val="15"/>
          <w:sz w:val="18"/>
          <w:szCs w:val="18"/>
        </w:rPr>
        <w:t> </w:t>
      </w:r>
      <w:r>
        <w:rPr>
          <w:rFonts w:cs="Sakkal Majalla" w:hAnsi="Sakkal Majalla" w:eastAsia="Sakkal Majalla" w:ascii="Sakkal Majalla"/>
          <w:color w:val="221F1F"/>
          <w:spacing w:val="-12"/>
          <w:w w:val="100"/>
          <w:position w:val="15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13"/>
          <w:w w:val="114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221F1F"/>
          <w:spacing w:val="13"/>
          <w:w w:val="114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1"/>
          <w:w w:val="78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200"/>
        <w:ind w:left="193" w:right="63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4: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Compute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RRank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all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tasks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by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traversing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8"/>
          <w:szCs w:val="18"/>
        </w:rPr>
        <w:t>graph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2"/>
        <w:ind w:left="57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frome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exit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8"/>
          <w:szCs w:val="18"/>
        </w:rPr>
        <w:t>task.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580" w:val="left"/>
        </w:tabs>
        <w:jc w:val="left"/>
        <w:spacing w:before="13" w:lineRule="auto" w:line="253"/>
        <w:ind w:left="573" w:right="460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5: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ab/>
        <w:tab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Sort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tasks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in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-6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list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by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8"/>
          <w:szCs w:val="18"/>
        </w:rPr>
        <w:t>non-increasing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order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8"/>
          <w:szCs w:val="18"/>
        </w:rPr>
        <w:t>RRank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ind w:left="193" w:right="1275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6: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8"/>
          <w:szCs w:val="18"/>
        </w:rPr>
        <w:t>while</w:t>
      </w:r>
      <w:r>
        <w:rPr>
          <w:rFonts w:cs="Times New Roman" w:hAnsi="Times New Roman" w:eastAsia="Times New Roman" w:ascii="Times New Roman"/>
          <w:color w:val="221F1F"/>
          <w:spacing w:val="-10"/>
          <w:w w:val="11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-6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list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not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8"/>
          <w:szCs w:val="18"/>
        </w:rPr>
        <w:t>empty</w:t>
      </w:r>
      <w:r>
        <w:rPr>
          <w:rFonts w:cs="Times New Roman" w:hAnsi="Times New Roman" w:eastAsia="Times New Roman" w:ascii="Times New Roman"/>
          <w:color w:val="221F1F"/>
          <w:spacing w:val="-22"/>
          <w:w w:val="116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8"/>
          <w:szCs w:val="18"/>
        </w:rPr>
        <w:t>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12"/>
        <w:ind w:left="193" w:right="-3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7: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Remove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first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3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1"/>
          <w:w w:val="104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from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8"/>
          <w:szCs w:val="18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-6"/>
          <w:w w:val="112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list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20"/>
        <w:ind w:left="752"/>
      </w:pPr>
      <w:r>
        <w:rPr>
          <w:rFonts w:cs="Times New Roman" w:hAnsi="Times New Roman" w:eastAsia="Times New Roman" w:ascii="Times New Roman"/>
          <w:color w:val="221F1F"/>
          <w:spacing w:val="-1"/>
          <w:w w:val="113"/>
          <w:position w:val="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2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7"/>
          <w:w w:val="113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CT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99"/>
          <w:position w:val="1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1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lineRule="exact" w:line="160"/>
        <w:ind w:left="193" w:right="292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8"/>
          <w:szCs w:val="18"/>
        </w:rPr>
        <w:t>8: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-3"/>
          <w:sz w:val="18"/>
          <w:szCs w:val="18"/>
        </w:rPr>
        <w:t>while</w:t>
      </w:r>
      <w:r>
        <w:rPr>
          <w:rFonts w:cs="Times New Roman" w:hAnsi="Times New Roman" w:eastAsia="Times New Roman" w:ascii="Times New Roman"/>
          <w:color w:val="221F1F"/>
          <w:spacing w:val="-27"/>
          <w:w w:val="121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1"/>
          <w:position w:val="-3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-6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32"/>
          <w:w w:val="121"/>
          <w:position w:val="-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position w:val="-3"/>
          <w:sz w:val="18"/>
          <w:szCs w:val="18"/>
        </w:rPr>
        <w:t>&gt;</w:t>
      </w:r>
      <w:r>
        <w:rPr>
          <w:rFonts w:cs="Times New Roman" w:hAnsi="Times New Roman" w:eastAsia="Times New Roman" w:ascii="Times New Roman"/>
          <w:color w:val="221F1F"/>
          <w:spacing w:val="10"/>
          <w:w w:val="121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3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221F1F"/>
          <w:spacing w:val="1"/>
          <w:w w:val="108"/>
          <w:position w:val="-3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6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8"/>
          <w:szCs w:val="18"/>
        </w:rPr>
        <w:t>j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-3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3"/>
          <w:sz w:val="18"/>
          <w:szCs w:val="18"/>
        </w:rPr>
        <w:t>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group style="position:absolute;margin-left:288.726pt;margin-top:13.4867pt;width:252.078pt;height:0.82619pt;mso-position-horizontal-relative:page;mso-position-vertical-relative:paragraph;z-index:-1759" coordorigin="5775,270" coordsize="5042,17">
            <v:shape style="position:absolute;left:5785;top:278;width:5021;height:0" coordorigin="5785,278" coordsize="5021,0" path="m5785,278l10806,278e" filled="f" stroked="t" strokeweight="0.61019pt" strokecolor="#221F1F">
              <v:path arrowok="t"/>
            </v:shape>
            <v:shape style="position:absolute;left:5783;top:278;width:5025;height:0" coordorigin="5783,278" coordsize="5025,0" path="m5783,278l10808,278e" filled="f" stroked="t" strokeweight="0.82619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20"/>
          <w:szCs w:val="20"/>
        </w:rPr>
        <w:t>Algori</w:t>
      </w:r>
      <w:r>
        <w:rPr>
          <w:rFonts w:cs="Times New Roman" w:hAnsi="Times New Roman" w:eastAsia="Times New Roman" w:ascii="Times New Roman"/>
          <w:color w:val="221F1F"/>
          <w:spacing w:val="2"/>
          <w:w w:val="113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20"/>
          <w:szCs w:val="20"/>
        </w:rPr>
        <w:t>hm</w:t>
      </w:r>
      <w:r>
        <w:rPr>
          <w:rFonts w:cs="Times New Roman" w:hAnsi="Times New Roman" w:eastAsia="Times New Roman" w:ascii="Times New Roman"/>
          <w:color w:val="221F1F"/>
          <w:spacing w:val="-7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3.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The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20"/>
          <w:szCs w:val="20"/>
        </w:rPr>
        <w:t>Ex</w:t>
      </w:r>
      <w:r>
        <w:rPr>
          <w:rFonts w:cs="Times New Roman" w:hAnsi="Times New Roman" w:eastAsia="Times New Roman" w:ascii="Times New Roman"/>
          <w:color w:val="221F1F"/>
          <w:spacing w:val="2"/>
          <w:w w:val="108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20"/>
          <w:szCs w:val="20"/>
        </w:rPr>
        <w:t>ected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Time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20"/>
          <w:szCs w:val="20"/>
        </w:rPr>
        <w:t>Procedu</w:t>
      </w:r>
      <w:r>
        <w:rPr>
          <w:rFonts w:cs="Times New Roman" w:hAnsi="Times New Roman" w:eastAsia="Times New Roman" w:ascii="Times New Roman"/>
          <w:color w:val="221F1F"/>
          <w:spacing w:val="2"/>
          <w:w w:val="11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2"/>
          <w:szCs w:val="12"/>
        </w:rPr>
        <w:jc w:val="left"/>
        <w:spacing w:before="7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Compute</w:t>
      </w:r>
      <w:r>
        <w:rPr>
          <w:rFonts w:cs="Times New Roman" w:hAnsi="Times New Roman" w:eastAsia="Times New Roman" w:ascii="Times New Roman"/>
          <w:color w:val="221F1F"/>
          <w:spacing w:val="-6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8"/>
          <w:szCs w:val="18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13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8"/>
          <w:szCs w:val="18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8"/>
          <w:szCs w:val="18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2"/>
          <w:szCs w:val="12"/>
        </w:rPr>
        <w:t> 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6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6"/>
          <w:sz w:val="12"/>
          <w:szCs w:val="12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5"/>
          <w:sz w:val="10"/>
          <w:szCs w:val="10"/>
        </w:rPr>
        <w:t>p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5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6"/>
          <w:sz w:val="12"/>
          <w:szCs w:val="12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position w:val="6"/>
          <w:sz w:val="12"/>
          <w:szCs w:val="12"/>
        </w:rPr>
        <w:t>v;p</w:t>
      </w:r>
      <w:r>
        <w:rPr>
          <w:rFonts w:cs="Times New Roman" w:hAnsi="Times New Roman" w:eastAsia="Times New Roman" w:ascii="Times New Roman"/>
          <w:color w:val="221F1F"/>
          <w:spacing w:val="0"/>
          <w:w w:val="72"/>
          <w:position w:val="6"/>
          <w:sz w:val="12"/>
          <w:szCs w:val="12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center"/>
        <w:spacing w:before="13"/>
        <w:ind w:left="342" w:right="716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8"/>
          <w:szCs w:val="18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21F1F"/>
          <w:spacing w:val="-8"/>
          <w:w w:val="12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3"/>
          <w:sz w:val="12"/>
          <w:szCs w:val="12"/>
        </w:rPr>
        <w:t>p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8"/>
          <w:position w:val="0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8"/>
          <w:position w:val="0"/>
          <w:sz w:val="18"/>
          <w:szCs w:val="18"/>
        </w:rPr>
        <w:t>v;</w:t>
      </w:r>
      <w:r>
        <w:rPr>
          <w:rFonts w:cs="Times New Roman" w:hAnsi="Times New Roman" w:eastAsia="Times New Roman" w:ascii="Times New Roman"/>
          <w:color w:val="221F1F"/>
          <w:spacing w:val="-9"/>
          <w:w w:val="88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8"/>
          <w:szCs w:val="18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2: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Get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8"/>
          <w:szCs w:val="18"/>
        </w:rPr>
        <w:t>number</w:t>
      </w:r>
      <w:r>
        <w:rPr>
          <w:rFonts w:cs="Times New Roman" w:hAnsi="Times New Roman" w:eastAsia="Times New Roman" w:ascii="Times New Roman"/>
          <w:color w:val="221F1F"/>
          <w:spacing w:val="-7"/>
          <w:w w:val="11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221F1F"/>
          <w:spacing w:val="-8"/>
          <w:w w:val="13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sz w:val="18"/>
          <w:szCs w:val="18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8"/>
          <w:szCs w:val="18"/>
        </w:rPr>
        <w:t>uniformly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at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8"/>
          <w:szCs w:val="18"/>
        </w:rPr>
        <w:t>random.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2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3: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sz w:val="18"/>
          <w:szCs w:val="18"/>
        </w:rPr>
        <w:t>while</w:t>
      </w:r>
      <w:r>
        <w:rPr>
          <w:rFonts w:cs="Times New Roman" w:hAnsi="Times New Roman" w:eastAsia="Times New Roman" w:ascii="Times New Roman"/>
          <w:color w:val="221F1F"/>
          <w:spacing w:val="-26"/>
          <w:w w:val="12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2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221F1F"/>
          <w:spacing w:val="-5"/>
          <w:w w:val="12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sz w:val="18"/>
          <w:szCs w:val="18"/>
        </w:rPr>
        <w:t>&gt;</w:t>
      </w:r>
      <w:r>
        <w:rPr>
          <w:rFonts w:cs="Times New Roman" w:hAnsi="Times New Roman" w:eastAsia="Times New Roman" w:ascii="Times New Roman"/>
          <w:color w:val="221F1F"/>
          <w:spacing w:val="2"/>
          <w:w w:val="12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R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8"/>
          <w:szCs w:val="18"/>
        </w:rPr>
        <w:t>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2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4: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Get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8"/>
          <w:szCs w:val="18"/>
        </w:rPr>
        <w:t>number</w:t>
      </w:r>
      <w:r>
        <w:rPr>
          <w:rFonts w:cs="Times New Roman" w:hAnsi="Times New Roman" w:eastAsia="Times New Roman" w:ascii="Times New Roman"/>
          <w:color w:val="221F1F"/>
          <w:spacing w:val="-7"/>
          <w:w w:val="11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221F1F"/>
          <w:spacing w:val="-10"/>
          <w:w w:val="13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sz w:val="18"/>
          <w:szCs w:val="18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8"/>
          <w:szCs w:val="18"/>
        </w:rPr>
        <w:t>uniformly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at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8"/>
          <w:szCs w:val="18"/>
        </w:rPr>
        <w:t>random.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5: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21F1F"/>
          <w:spacing w:val="-7"/>
          <w:w w:val="12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21F1F"/>
          <w:spacing w:val="-29"/>
          <w:w w:val="14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0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-11"/>
          <w:w w:val="14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sz w:val="18"/>
          <w:szCs w:val="18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3"/>
          <w:sz w:val="12"/>
          <w:szCs w:val="12"/>
        </w:rPr>
        <w:t>p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8"/>
          <w:position w:val="0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8"/>
          <w:position w:val="0"/>
          <w:sz w:val="18"/>
          <w:szCs w:val="18"/>
        </w:rPr>
        <w:t>v;</w:t>
      </w:r>
      <w:r>
        <w:rPr>
          <w:rFonts w:cs="Times New Roman" w:hAnsi="Times New Roman" w:eastAsia="Times New Roman" w:ascii="Times New Roman"/>
          <w:color w:val="221F1F"/>
          <w:spacing w:val="-9"/>
          <w:w w:val="88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0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u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</w:pPr>
      <w:r>
        <w:pict>
          <v:group style="position:absolute;margin-left:288.726pt;margin-top:13.485pt;width:252.078pt;height:0.82625pt;mso-position-horizontal-relative:page;mso-position-vertical-relative:paragraph;z-index:-1758" coordorigin="5775,270" coordsize="5042,17">
            <v:shape style="position:absolute;left:5785;top:278;width:5021;height:0" coordorigin="5785,278" coordsize="5021,0" path="m5785,278l10806,278e" filled="f" stroked="t" strokeweight="0.61025pt" strokecolor="#221F1F">
              <v:path arrowok="t"/>
            </v:shape>
            <v:shape style="position:absolute;left:5783;top:278;width:5025;height:0" coordorigin="5783,278" coordsize="5025,0" path="m5783,278l10808,278e" filled="f" stroked="t" strokeweight="0.8262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6: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Get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8"/>
          <w:szCs w:val="18"/>
        </w:rPr>
        <w:t>number</w:t>
      </w:r>
      <w:r>
        <w:rPr>
          <w:rFonts w:cs="Times New Roman" w:hAnsi="Times New Roman" w:eastAsia="Times New Roman" w:ascii="Times New Roman"/>
          <w:color w:val="221F1F"/>
          <w:spacing w:val="-7"/>
          <w:w w:val="11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221F1F"/>
          <w:spacing w:val="-8"/>
          <w:w w:val="13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sz w:val="18"/>
          <w:szCs w:val="18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8"/>
          <w:szCs w:val="18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8"/>
          <w:szCs w:val="18"/>
        </w:rPr>
        <w:t>uniformly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at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8"/>
          <w:szCs w:val="18"/>
        </w:rPr>
        <w:t>random.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2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5.1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0"/>
          <w:szCs w:val="20"/>
        </w:rPr>
        <w:t>Co</w:t>
      </w:r>
      <w:r>
        <w:rPr>
          <w:rFonts w:cs="Times New Roman" w:hAnsi="Times New Roman" w:eastAsia="Times New Roman" w:ascii="Times New Roman"/>
          <w:color w:val="221F1F"/>
          <w:spacing w:val="2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0"/>
          <w:szCs w:val="20"/>
        </w:rPr>
        <w:t>parison</w:t>
      </w:r>
      <w:r>
        <w:rPr>
          <w:rFonts w:cs="Times New Roman" w:hAnsi="Times New Roman" w:eastAsia="Times New Roman" w:ascii="Times New Roman"/>
          <w:color w:val="221F1F"/>
          <w:spacing w:val="26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0"/>
          <w:szCs w:val="20"/>
        </w:rPr>
        <w:t>Metrics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31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compared</w:t>
      </w:r>
      <w:r>
        <w:rPr>
          <w:rFonts w:cs="Times New Roman" w:hAnsi="Times New Roman" w:eastAsia="Times New Roman" w:ascii="Times New Roman"/>
          <w:color w:val="221F1F"/>
          <w:spacing w:val="-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following</w:t>
      </w:r>
      <w:r>
        <w:rPr>
          <w:rFonts w:cs="Times New Roman" w:hAnsi="Times New Roman" w:eastAsia="Times New Roman" w:ascii="Times New Roman"/>
          <w:color w:val="221F1F"/>
          <w:spacing w:val="-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metrics.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580" w:val="left"/>
        </w:tabs>
        <w:jc w:val="both"/>
        <w:spacing w:lineRule="auto" w:line="251"/>
        <w:ind w:left="595" w:right="95" w:hanging="345"/>
      </w:pPr>
      <w:r>
        <w:rPr>
          <w:rFonts w:cs="Times New Roman" w:hAnsi="Times New Roman" w:eastAsia="Times New Roman" w:ascii="Times New Roman"/>
          <w:color w:val="221F1F"/>
          <w:w w:val="19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  <w:tab/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6"/>
          <w:sz w:val="19"/>
          <w:szCs w:val="19"/>
        </w:rPr>
        <w:t>Schedule</w:t>
      </w:r>
      <w:r>
        <w:rPr>
          <w:rFonts w:cs="Times New Roman" w:hAnsi="Times New Roman" w:eastAsia="Times New Roman" w:ascii="Times New Roman"/>
          <w:color w:val="221F1F"/>
          <w:spacing w:val="-1"/>
          <w:w w:val="9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length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ratio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[30].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main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mea-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sure</w:t>
      </w:r>
      <w:r>
        <w:rPr>
          <w:rFonts w:cs="Times New Roman" w:hAnsi="Times New Roman" w:eastAsia="Times New Roman" w:ascii="Times New Roman"/>
          <w:color w:val="221F1F"/>
          <w:spacing w:val="4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4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3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33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schedule</w:t>
      </w:r>
      <w:r>
        <w:rPr>
          <w:rFonts w:cs="Times New Roman" w:hAnsi="Times New Roman" w:eastAsia="Times New Roman" w:ascii="Times New Roman"/>
          <w:color w:val="221F1F"/>
          <w:spacing w:val="3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length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makespan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its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output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schedule.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large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graphs</w:t>
      </w:r>
      <w:r>
        <w:rPr>
          <w:rFonts w:cs="Times New Roman" w:hAnsi="Times New Roman" w:eastAsia="Times New Roman" w:ascii="Times New Roman"/>
          <w:color w:val="221F1F"/>
          <w:spacing w:val="-9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different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proper-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ties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used,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necessary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normalize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length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lower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bound,</w:t>
      </w:r>
      <w:r>
        <w:rPr>
          <w:rFonts w:cs="Times New Roman" w:hAnsi="Times New Roman" w:eastAsia="Times New Roman" w:ascii="Times New Roman"/>
          <w:color w:val="221F1F"/>
          <w:spacing w:val="-1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called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Schedule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length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ratio.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value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3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-10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defined</w:t>
      </w:r>
      <w:r>
        <w:rPr>
          <w:rFonts w:cs="Times New Roman" w:hAnsi="Times New Roman" w:eastAsia="Times New Roman" w:ascii="Times New Roman"/>
          <w:color w:val="221F1F"/>
          <w:spacing w:val="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before="66" w:lineRule="exact" w:line="180"/>
        <w:ind w:left="2332" w:right="1912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2"/>
          <w:sz w:val="19"/>
          <w:szCs w:val="19"/>
        </w:rPr>
        <w:t>makespan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120"/>
        <w:ind w:left="1045" w:right="1176"/>
      </w:pPr>
      <w:r>
        <w:pict>
          <v:group style="position:absolute;margin-left:375.307pt;margin-top:3.4401pt;width:106.526pt;height:0pt;mso-position-horizontal-relative:page;mso-position-vertical-relative:paragraph;z-index:-1756" coordorigin="7506,69" coordsize="2131,0">
            <v:shape style="position:absolute;left:7506;top:69;width:2131;height:0" coordorigin="7506,69" coordsize="2131,0" path="m7506,69l9637,69e" filled="f" stroked="t" strokeweight="0.49685pt" strokecolor="#221F1F">
              <v:path arrowok="t"/>
            </v:shape>
            <w10:wrap type="none"/>
          </v:group>
        </w:pict>
      </w:r>
      <w:r>
        <w:pict>
          <v:shape type="#_x0000_t202" style="position:absolute;margin-left:365.386pt;margin-top:1.57771pt;width:19.8776pt;height:11.1016pt;mso-position-horizontal-relative:page;mso-position-vertical-relative:paragraph;z-index:-1754" filled="f" stroked="f">
            <v:textbox inset="0,0,0,0">
              <w:txbxContent>
                <w:p>
                  <w:pPr>
                    <w:rPr>
                      <w:rFonts w:cs="Sakkal Majalla" w:hAnsi="Sakkal Majalla" w:eastAsia="Sakkal Majalla" w:ascii="Sakkal Majalla"/>
                      <w:sz w:val="19"/>
                      <w:szCs w:val="19"/>
                    </w:rPr>
                    <w:jc w:val="left"/>
                    <w:spacing w:lineRule="exact" w:line="160"/>
                    <w:ind w:right="-53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position w:val="5"/>
                      <w:sz w:val="19"/>
                      <w:szCs w:val="19"/>
                    </w:rPr>
                    <w:t>¼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8"/>
                      <w:w w:val="100"/>
                      <w:position w:val="5"/>
                      <w:sz w:val="19"/>
                      <w:szCs w:val="19"/>
                    </w:rPr>
                    <w:t> </w:t>
                  </w:r>
                  <w:r>
                    <w:rPr>
                      <w:rFonts w:cs="Sakkal Majalla" w:hAnsi="Sakkal Majalla" w:eastAsia="Sakkal Majalla" w:ascii="Sakkal Majalla"/>
                      <w:color w:val="221F1F"/>
                      <w:spacing w:val="0"/>
                      <w:w w:val="262"/>
                      <w:position w:val="7"/>
                      <w:sz w:val="19"/>
                      <w:szCs w:val="19"/>
                    </w:rPr>
                    <w:t>P</w:t>
                  </w:r>
                  <w:r>
                    <w:rPr>
                      <w:rFonts w:cs="Sakkal Majalla" w:hAnsi="Sakkal Majalla" w:eastAsia="Sakkal Majalla" w:ascii="Sakkal Majalla"/>
                      <w:color w:val="000000"/>
                      <w:spacing w:val="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9"/>
          <w:szCs w:val="19"/>
        </w:rPr>
        <w:t>SLR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9"/>
          <w:szCs w:val="19"/>
        </w:rPr>
        <w:t>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-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1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20"/>
        <w:ind w:left="1879" w:right="1259"/>
        <w:sectPr>
          <w:type w:val="continuous"/>
          <w:pgSz w:w="11300" w:h="15440"/>
          <w:pgMar w:top="640" w:bottom="0" w:left="420" w:right="360"/>
          <w:cols w:num="2" w:equalWidth="off">
            <w:col w:w="5126" w:space="239"/>
            <w:col w:w="5155"/>
          </w:cols>
        </w:sectPr>
      </w:pPr>
      <w:r>
        <w:rPr>
          <w:rFonts w:cs="Times New Roman" w:hAnsi="Times New Roman" w:eastAsia="Times New Roman" w:ascii="Times New Roman"/>
          <w:color w:val="221F1F"/>
          <w:w w:val="97"/>
          <w:position w:val="1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w w:val="127"/>
          <w:position w:val="-2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1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1"/>
          <w:sz w:val="13"/>
          <w:szCs w:val="13"/>
        </w:rPr>
        <w:t>CP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-2"/>
          <w:sz w:val="11"/>
          <w:szCs w:val="11"/>
        </w:rPr>
        <w:t>min</w:t>
      </w:r>
      <w:r>
        <w:rPr>
          <w:rFonts w:cs="Times New Roman" w:hAnsi="Times New Roman" w:eastAsia="Times New Roman" w:ascii="Times New Roman"/>
          <w:color w:val="221F1F"/>
          <w:spacing w:val="23"/>
          <w:w w:val="118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6"/>
          <w:sz w:val="19"/>
          <w:szCs w:val="19"/>
        </w:rPr>
        <w:t>mi</w:t>
      </w:r>
      <w:r>
        <w:rPr>
          <w:rFonts w:cs="Times New Roman" w:hAnsi="Times New Roman" w:eastAsia="Times New Roman" w:ascii="Times New Roman"/>
          <w:color w:val="221F1F"/>
          <w:spacing w:val="-1"/>
          <w:w w:val="105"/>
          <w:position w:val="6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0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0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3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15"/>
          <w:w w:val="124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6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3"/>
          <w:sz w:val="13"/>
          <w:szCs w:val="13"/>
        </w:rPr>
        <w:t>c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6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6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6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6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47"/>
        <w:ind w:left="19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9: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-3"/>
          <w:sz w:val="12"/>
          <w:szCs w:val="12"/>
        </w:rPr>
        <w:t>min</w:t>
      </w:r>
      <w:r>
        <w:rPr>
          <w:rFonts w:cs="Times New Roman" w:hAnsi="Times New Roman" w:eastAsia="Times New Roman" w:ascii="Times New Roman"/>
          <w:color w:val="221F1F"/>
          <w:spacing w:val="-21"/>
          <w:w w:val="131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31"/>
          <w:position w:val="0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-2"/>
          <w:w w:val="131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0"/>
          <w:sz w:val="18"/>
          <w:szCs w:val="18"/>
        </w:rPr>
        <w:t>1</w:t>
      </w:r>
      <w:r>
        <w:rPr>
          <w:rFonts w:cs="Times New Roman" w:hAnsi="Times New Roman" w:eastAsia="Times New Roman" w:ascii="Times New Roman"/>
          <w:color w:val="221F1F"/>
          <w:spacing w:val="-7"/>
          <w:w w:val="131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8"/>
          <w:szCs w:val="18"/>
        </w:rPr>
        <w:t>null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20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10: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for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each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2"/>
          <w:szCs w:val="12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1"/>
          <w:sz w:val="18"/>
          <w:szCs w:val="18"/>
        </w:rPr>
        <w:t>2</w:t>
      </w:r>
      <w:r>
        <w:rPr>
          <w:rFonts w:cs="Times New Roman" w:hAnsi="Times New Roman" w:eastAsia="Times New Roman" w:ascii="Times New Roman"/>
          <w:color w:val="221F1F"/>
          <w:spacing w:val="-8"/>
          <w:w w:val="13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n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6"/>
          <w:position w:val="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2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14"/>
          <w:w w:val="116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1"/>
          <w:sz w:val="18"/>
          <w:szCs w:val="18"/>
        </w:rPr>
        <w:t>do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11: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               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if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2"/>
          <w:szCs w:val="12"/>
        </w:rPr>
        <w:t>min</w:t>
      </w:r>
      <w:r>
        <w:rPr>
          <w:rFonts w:cs="Times New Roman" w:hAnsi="Times New Roman" w:eastAsia="Times New Roman" w:ascii="Times New Roman"/>
          <w:color w:val="221F1F"/>
          <w:spacing w:val="-5"/>
          <w:w w:val="126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1"/>
          <w:sz w:val="18"/>
          <w:szCs w:val="18"/>
        </w:rPr>
        <w:t>&gt;</w:t>
      </w:r>
      <w:r>
        <w:rPr>
          <w:rFonts w:cs="Times New Roman" w:hAnsi="Times New Roman" w:eastAsia="Times New Roman" w:ascii="Times New Roman"/>
          <w:color w:val="221F1F"/>
          <w:spacing w:val="3"/>
          <w:w w:val="126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1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2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2"/>
          <w:sz w:val="12"/>
          <w:szCs w:val="12"/>
        </w:rPr>
        <w:t>k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8"/>
          <w:position w:val="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2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12"/>
          <w:w w:val="68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CT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6"/>
          <w:position w:val="1"/>
          <w:sz w:val="18"/>
          <w:szCs w:val="18"/>
        </w:rPr>
        <w:t>&gt;</w:t>
      </w:r>
      <w:r>
        <w:rPr>
          <w:rFonts w:cs="Times New Roman" w:hAnsi="Times New Roman" w:eastAsia="Times New Roman" w:ascii="Times New Roman"/>
          <w:color w:val="221F1F"/>
          <w:spacing w:val="-11"/>
          <w:w w:val="136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1"/>
          <w:sz w:val="18"/>
          <w:szCs w:val="18"/>
        </w:rPr>
        <w:t>EFT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95"/>
          <w:position w:val="1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2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2"/>
          <w:sz w:val="12"/>
          <w:szCs w:val="12"/>
        </w:rPr>
        <w:t>k</w:t>
      </w:r>
      <w:r>
        <w:rPr>
          <w:rFonts w:cs="Times New Roman" w:hAnsi="Times New Roman" w:eastAsia="Times New Roman" w:ascii="Times New Roman"/>
          <w:color w:val="221F1F"/>
          <w:spacing w:val="-19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8"/>
          <w:position w:val="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2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1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112"/>
      </w:pPr>
      <w:r>
        <w:rPr>
          <w:rFonts w:cs="Times New Roman" w:hAnsi="Times New Roman" w:eastAsia="Times New Roman" w:ascii="Times New Roman"/>
          <w:color w:val="221F1F"/>
          <w:spacing w:val="0"/>
          <w:w w:val="119"/>
          <w:sz w:val="18"/>
          <w:szCs w:val="18"/>
        </w:rPr>
        <w:t>then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before="13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12: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          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Set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2"/>
          <w:szCs w:val="12"/>
        </w:rPr>
        <w:t>k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3"/>
          <w:sz w:val="12"/>
          <w:szCs w:val="12"/>
        </w:rPr>
        <w:t>min</w:t>
      </w:r>
      <w:r>
        <w:rPr>
          <w:rFonts w:cs="Times New Roman" w:hAnsi="Times New Roman" w:eastAsia="Times New Roman" w:ascii="Times New Roman"/>
          <w:color w:val="221F1F"/>
          <w:spacing w:val="28"/>
          <w:w w:val="116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8"/>
          <w:szCs w:val="18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0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3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1"/>
          <w:w w:val="100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3"/>
          <w:sz w:val="12"/>
          <w:szCs w:val="12"/>
        </w:rPr>
        <w:t>k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8"/>
          <w:position w:val="0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-3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3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00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13: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if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-2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null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1"/>
          <w:sz w:val="18"/>
          <w:szCs w:val="18"/>
        </w:rPr>
        <w:t>then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20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14: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               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3"/>
          <w:position w:val="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27"/>
          <w:w w:val="113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3"/>
          <w:position w:val="1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1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16"/>
          <w:w w:val="113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96"/>
          <w:position w:val="1"/>
          <w:sz w:val="18"/>
          <w:szCs w:val="18"/>
        </w:rPr>
        <w:t>[</w:t>
      </w:r>
      <w:r>
        <w:rPr>
          <w:rFonts w:cs="Times New Roman" w:hAnsi="Times New Roman" w:eastAsia="Times New Roman" w:ascii="Times New Roman"/>
          <w:color w:val="221F1F"/>
          <w:spacing w:val="-49"/>
          <w:w w:val="196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49"/>
          <w:position w:val="1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1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2"/>
          <w:szCs w:val="12"/>
        </w:rPr>
        <w:t>c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-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220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15: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               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CT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2"/>
          <w:sz w:val="18"/>
          <w:szCs w:val="18"/>
        </w:rPr>
        <w:t>max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2"/>
          <w:szCs w:val="12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position w:val="-2"/>
          <w:sz w:val="10"/>
          <w:szCs w:val="10"/>
        </w:rPr>
        <w:t>x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position w:val="-2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26"/>
          <w:position w:val="0"/>
          <w:sz w:val="12"/>
          <w:szCs w:val="12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2"/>
          <w:szCs w:val="12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0"/>
          <w:szCs w:val="10"/>
        </w:rPr>
        <w:t>i</w:t>
      </w:r>
      <w:r>
        <w:rPr>
          <w:rFonts w:cs="Times New Roman" w:hAnsi="Times New Roman" w:eastAsia="Times New Roman" w:ascii="Times New Roman"/>
          <w:color w:val="221F1F"/>
          <w:spacing w:val="-11"/>
          <w:w w:val="126"/>
          <w:position w:val="-3"/>
          <w:sz w:val="10"/>
          <w:szCs w:val="1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2"/>
          <w:sz w:val="18"/>
          <w:szCs w:val="18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2"/>
          <w:sz w:val="18"/>
          <w:szCs w:val="18"/>
        </w:rPr>
        <w:t>EFT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8"/>
          <w:szCs w:val="18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8"/>
          <w:szCs w:val="18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0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2"/>
          <w:szCs w:val="12"/>
        </w:rPr>
        <w:t>x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8"/>
          <w:szCs w:val="18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8"/>
          <w:position w:val="2"/>
          <w:sz w:val="18"/>
          <w:szCs w:val="18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0"/>
          <w:sz w:val="12"/>
          <w:szCs w:val="12"/>
        </w:rPr>
        <w:t>i</w:t>
      </w:r>
      <w:r>
        <w:rPr>
          <w:rFonts w:cs="Times New Roman" w:hAnsi="Times New Roman" w:eastAsia="Times New Roman" w:ascii="Times New Roman"/>
          <w:color w:val="221F1F"/>
          <w:spacing w:val="-20"/>
          <w:w w:val="100"/>
          <w:position w:val="0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68"/>
          <w:position w:val="2"/>
          <w:sz w:val="18"/>
          <w:szCs w:val="18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2"/>
          <w:sz w:val="18"/>
          <w:szCs w:val="18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80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16: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          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8"/>
          <w:szCs w:val="18"/>
        </w:rPr>
        <w:t>else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tabs>
          <w:tab w:pos="1080" w:val="left"/>
        </w:tabs>
        <w:jc w:val="left"/>
        <w:spacing w:before="12" w:lineRule="auto" w:line="255"/>
        <w:ind w:left="1095" w:right="-31" w:hanging="991"/>
      </w:pPr>
      <w:r>
        <w:pict>
          <v:group style="position:absolute;margin-left:25.6709pt;margin-top:25.286pt;width:252.135pt;height:0.82624pt;mso-position-horizontal-relative:page;mso-position-vertical-relative:paragraph;z-index:-1761" coordorigin="513,506" coordsize="5043,17">
            <v:shape style="position:absolute;left:524;top:514;width:5022;height:0" coordorigin="524,514" coordsize="5022,0" path="m524,514l5546,514e" filled="f" stroked="t" strokeweight="0.61024pt" strokecolor="#221F1F">
              <v:path arrowok="t"/>
            </v:shape>
            <v:shape style="position:absolute;left:522;top:514;width:5026;height:0" coordorigin="522,514" coordsize="5026,0" path="m522,514l5548,514e" filled="f" stroked="t" strokeweight="0.82624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17: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ab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No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8"/>
          <w:szCs w:val="18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task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can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improve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makespan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and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breaks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8"/>
          <w:szCs w:val="18"/>
        </w:rPr>
        <w:t>while-loop.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left"/>
        <w:spacing w:lineRule="exact" w:line="120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23"/>
          <w:szCs w:val="23"/>
        </w:rPr>
        <w:t>5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11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23"/>
          <w:szCs w:val="23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8"/>
          <w:szCs w:val="18"/>
        </w:rPr>
        <w:t>XPERIMENTAL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-1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-11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11"/>
          <w:sz w:val="18"/>
          <w:szCs w:val="18"/>
        </w:rPr>
        <w:t>ESULTS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exact" w:line="200"/>
        <w:ind w:left="347" w:right="101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2"/>
          <w:sz w:val="19"/>
          <w:szCs w:val="19"/>
        </w:rPr>
        <w:t>CP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1"/>
          <w:sz w:val="13"/>
          <w:szCs w:val="13"/>
        </w:rPr>
        <w:t>min</w:t>
      </w:r>
      <w:r>
        <w:rPr>
          <w:rFonts w:cs="Times New Roman" w:hAnsi="Times New Roman" w:eastAsia="Times New Roman" w:ascii="Times New Roman"/>
          <w:color w:val="221F1F"/>
          <w:spacing w:val="22"/>
          <w:w w:val="113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critical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path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DAG.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2"/>
          <w:sz w:val="19"/>
          <w:szCs w:val="19"/>
        </w:rPr>
        <w:t>denomina-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exact" w:line="200"/>
        <w:ind w:left="347" w:right="10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critical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path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executes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1" w:lineRule="auto" w:line="251"/>
        <w:ind w:left="347" w:right="9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fastest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processor.</w:t>
      </w:r>
      <w:r>
        <w:rPr>
          <w:rFonts w:cs="Times New Roman" w:hAnsi="Times New Roman" w:eastAsia="Times New Roman" w:ascii="Times New Roman"/>
          <w:color w:val="221F1F"/>
          <w:spacing w:val="3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36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(using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any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algorithm)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cannot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less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denomi-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nator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lower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bound.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task-scheduling</w:t>
      </w:r>
      <w:r>
        <w:rPr>
          <w:rFonts w:cs="Times New Roman" w:hAnsi="Times New Roman" w:eastAsia="Times New Roman" w:ascii="Times New Roman"/>
          <w:color w:val="221F1F"/>
          <w:spacing w:val="2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algo-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rithm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gives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lowest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-5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best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2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respect</w:t>
      </w:r>
      <w:r>
        <w:rPr>
          <w:rFonts w:cs="Times New Roman" w:hAnsi="Times New Roman" w:eastAsia="Times New Roman" w:ascii="Times New Roman"/>
          <w:color w:val="221F1F"/>
          <w:spacing w:val="2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performance.</w:t>
      </w:r>
      <w:r>
        <w:rPr>
          <w:rFonts w:cs="Times New Roman" w:hAnsi="Times New Roman" w:eastAsia="Times New Roman" w:ascii="Times New Roman"/>
          <w:color w:val="221F1F"/>
          <w:spacing w:val="2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values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over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several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graphs</w:t>
      </w:r>
      <w:r>
        <w:rPr>
          <w:rFonts w:cs="Times New Roman" w:hAnsi="Times New Roman" w:eastAsia="Times New Roman" w:ascii="Times New Roman"/>
          <w:color w:val="221F1F"/>
          <w:spacing w:val="3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our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simulation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experiments.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340" w:val="left"/>
        </w:tabs>
        <w:jc w:val="both"/>
        <w:spacing w:lineRule="auto" w:line="251"/>
        <w:ind w:left="345" w:right="94" w:hanging="345"/>
      </w:pPr>
      <w:r>
        <w:rPr>
          <w:rFonts w:cs="Times New Roman" w:hAnsi="Times New Roman" w:eastAsia="Times New Roman" w:ascii="Times New Roman"/>
          <w:color w:val="221F1F"/>
          <w:w w:val="19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  <w:tab/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Speedup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-3"/>
          <w:w w:val="9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12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value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given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-11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com-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puted</w:t>
      </w:r>
      <w:r>
        <w:rPr>
          <w:rFonts w:cs="Times New Roman" w:hAnsi="Times New Roman" w:eastAsia="Times New Roman" w:ascii="Times New Roman"/>
          <w:color w:val="221F1F"/>
          <w:spacing w:val="-2"/>
          <w:w w:val="1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dividing</w:t>
      </w:r>
      <w:r>
        <w:rPr>
          <w:rFonts w:cs="Times New Roman" w:hAnsi="Times New Roman" w:eastAsia="Times New Roman" w:ascii="Times New Roman"/>
          <w:color w:val="221F1F"/>
          <w:spacing w:val="1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sequential</w:t>
      </w:r>
      <w:r>
        <w:rPr>
          <w:rFonts w:cs="Times New Roman" w:hAnsi="Times New Roman" w:eastAsia="Times New Roman" w:ascii="Times New Roman"/>
          <w:color w:val="221F1F"/>
          <w:spacing w:val="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execution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5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execution</w:t>
      </w:r>
      <w:r>
        <w:rPr>
          <w:rFonts w:cs="Times New Roman" w:hAnsi="Times New Roman" w:eastAsia="Times New Roman" w:ascii="Times New Roman"/>
          <w:color w:val="221F1F"/>
          <w:spacing w:val="-5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time,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lineRule="exact" w:line="220"/>
        <w:ind w:left="1640"/>
        <w:sectPr>
          <w:type w:val="continuous"/>
          <w:pgSz w:w="11300" w:h="15440"/>
          <w:pgMar w:top="640" w:bottom="0" w:left="420" w:right="360"/>
          <w:cols w:num="2" w:equalWidth="off">
            <w:col w:w="4984" w:space="632"/>
            <w:col w:w="4904"/>
          </w:cols>
        </w:sectPr>
      </w:pPr>
      <w:r>
        <w:pict>
          <v:shape type="#_x0000_t202" style="position:absolute;margin-left:415.332pt;margin-top:6.45341pt;width:6.20878pt;height:9.4646pt;mso-position-horizontal-relative:page;mso-position-vertical-relative:paragraph;z-index:-1753" filled="f" stroked="f">
            <v:textbox inset="0,0,0,0">
              <w:txbxContent>
                <w:p>
                  <w:pPr>
                    <w:rPr>
                      <w:rFonts w:cs="Sakkal Majalla" w:hAnsi="Sakkal Majalla" w:eastAsia="Sakkal Majalla" w:ascii="Sakkal Majalla"/>
                      <w:sz w:val="19"/>
                      <w:szCs w:val="19"/>
                    </w:rPr>
                    <w:jc w:val="left"/>
                    <w:spacing w:lineRule="exact" w:line="120"/>
                    <w:ind w:right="-48"/>
                  </w:pPr>
                  <w:r>
                    <w:rPr>
                      <w:rFonts w:cs="Sakkal Majalla" w:hAnsi="Sakkal Majalla" w:eastAsia="Sakkal Majalla" w:ascii="Sakkal Majalla"/>
                      <w:color w:val="221F1F"/>
                      <w:spacing w:val="0"/>
                      <w:w w:val="159"/>
                      <w:position w:val="7"/>
                      <w:sz w:val="19"/>
                      <w:szCs w:val="19"/>
                    </w:rPr>
                    <w:t>n</w:t>
                  </w:r>
                  <w:r>
                    <w:rPr>
                      <w:rFonts w:cs="Sakkal Majalla" w:hAnsi="Sakkal Majalla" w:eastAsia="Sakkal Majalla" w:ascii="Sakkal Majalla"/>
                      <w:color w:val="000000"/>
                      <w:spacing w:val="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9"/>
          <w:sz w:val="19"/>
          <w:szCs w:val="19"/>
        </w:rPr>
        <w:t>mi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19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2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2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-2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2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2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-22"/>
          <w:sz w:val="13"/>
          <w:szCs w:val="13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262"/>
          <w:position w:val="-5"/>
          <w:sz w:val="19"/>
          <w:szCs w:val="19"/>
        </w:rPr>
        <w:t>P</w:t>
      </w:r>
      <w:r>
        <w:rPr>
          <w:rFonts w:cs="Sakkal Majalla" w:hAnsi="Sakkal Majalla" w:eastAsia="Sakkal Majalla" w:ascii="Sakkal Majalla"/>
          <w:color w:val="221F1F"/>
          <w:spacing w:val="0"/>
          <w:w w:val="262"/>
          <w:position w:val="-5"/>
          <w:sz w:val="19"/>
          <w:szCs w:val="19"/>
        </w:rPr>
        <w:t>            </w:t>
      </w:r>
      <w:r>
        <w:rPr>
          <w:rFonts w:cs="Sakkal Majalla" w:hAnsi="Sakkal Majalla" w:eastAsia="Sakkal Majalla" w:ascii="Sakkal Majalla"/>
          <w:color w:val="221F1F"/>
          <w:spacing w:val="32"/>
          <w:w w:val="262"/>
          <w:position w:val="-5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163"/>
          <w:position w:val="2"/>
          <w:sz w:val="19"/>
          <w:szCs w:val="19"/>
        </w:rPr>
        <w:t>o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left="104" w:right="-3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compares</w:t>
      </w:r>
      <w:r>
        <w:rPr>
          <w:rFonts w:cs="Times New Roman" w:hAnsi="Times New Roman" w:eastAsia="Times New Roman" w:ascii="Times New Roman"/>
          <w:color w:val="221F1F"/>
          <w:spacing w:val="1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color w:val="221F1F"/>
          <w:spacing w:val="1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algo-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rithm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three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well-known</w:t>
      </w:r>
      <w:r>
        <w:rPr>
          <w:rFonts w:cs="Times New Roman" w:hAnsi="Times New Roman" w:eastAsia="Times New Roman" w:ascii="Times New Roman"/>
          <w:color w:val="221F1F"/>
          <w:spacing w:val="1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1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algorithms—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HEFT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[30],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HRDS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[29]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GPFA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[20]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algorithms.</w:t>
      </w:r>
      <w:r>
        <w:rPr>
          <w:rFonts w:cs="Times New Roman" w:hAnsi="Times New Roman" w:eastAsia="Times New Roman" w:ascii="Times New Roman"/>
          <w:color w:val="221F1F"/>
          <w:spacing w:val="37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function</w:t>
      </w:r>
      <w:r>
        <w:rPr>
          <w:rFonts w:cs="Times New Roman" w:hAnsi="Times New Roman" w:eastAsia="Times New Roman" w:ascii="Times New Roman"/>
          <w:color w:val="221F1F"/>
          <w:spacing w:val="2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HEFT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earliest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finish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6"/>
          <w:szCs w:val="16"/>
        </w:rPr>
        <w:jc w:val="left"/>
        <w:spacing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362" w:right="-5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Speedup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</w:pP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20"/>
        <w:ind w:left="-40" w:right="12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03"/>
          <w:position w:val="-2"/>
          <w:sz w:val="11"/>
          <w:szCs w:val="11"/>
        </w:rPr>
      </w:r>
      <w:r>
        <w:rPr>
          <w:rFonts w:cs="Times New Roman" w:hAnsi="Times New Roman" w:eastAsia="Times New Roman" w:ascii="Times New Roman"/>
          <w:color w:val="221F1F"/>
          <w:w w:val="103"/>
          <w:position w:val="-2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position w:val="-2"/>
          <w:sz w:val="11"/>
          <w:szCs w:val="11"/>
          <w:u w:val="single" w:color="221F1F"/>
        </w:rPr>
        <w:t>             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2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2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42"/>
          <w:position w:val="-2"/>
          <w:sz w:val="11"/>
          <w:szCs w:val="11"/>
          <w:u w:val="single" w:color="221F1F"/>
        </w:rPr>
        <w:t>j</w:t>
      </w:r>
      <w:r>
        <w:rPr>
          <w:rFonts w:cs="Times New Roman" w:hAnsi="Times New Roman" w:eastAsia="Times New Roman" w:ascii="Times New Roman"/>
          <w:color w:val="221F1F"/>
          <w:spacing w:val="3"/>
          <w:w w:val="142"/>
          <w:position w:val="-2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42"/>
          <w:position w:val="0"/>
          <w:sz w:val="13"/>
          <w:szCs w:val="13"/>
          <w:u w:val="single" w:color="221F1F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42"/>
          <w:position w:val="0"/>
          <w:sz w:val="13"/>
          <w:szCs w:val="13"/>
          <w:u w:val="single" w:color="221F1F"/>
        </w:rPr>
        <w:t>        </w:t>
      </w:r>
      <w:r>
        <w:rPr>
          <w:rFonts w:cs="Times New Roman" w:hAnsi="Times New Roman" w:eastAsia="Times New Roman" w:ascii="Times New Roman"/>
          <w:color w:val="221F1F"/>
          <w:spacing w:val="11"/>
          <w:w w:val="142"/>
          <w:position w:val="0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-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5"/>
          <w:sz w:val="11"/>
          <w:szCs w:val="11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4"/>
          <w:w w:val="127"/>
          <w:position w:val="-5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33"/>
          <w:position w:val="-2"/>
          <w:sz w:val="13"/>
          <w:szCs w:val="13"/>
          <w:u w:val="single" w:color="221F1F"/>
        </w:rPr>
        <w:t>2</w:t>
      </w:r>
      <w:r>
        <w:rPr>
          <w:rFonts w:cs="Times New Roman" w:hAnsi="Times New Roman" w:eastAsia="Times New Roman" w:ascii="Times New Roman"/>
          <w:color w:val="221F1F"/>
          <w:spacing w:val="-1"/>
          <w:w w:val="133"/>
          <w:position w:val="-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133"/>
          <w:position w:val="-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-2"/>
          <w:sz w:val="13"/>
          <w:szCs w:val="13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-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  <w:u w:val="single" w:color="221F1F"/>
        </w:rPr>
        <w:t>T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3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3"/>
          <w:sz w:val="19"/>
          <w:szCs w:val="19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8"/>
          <w:w w:val="85"/>
          <w:position w:val="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0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0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0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0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3"/>
          <w:sz w:val="19"/>
          <w:szCs w:val="19"/>
          <w:u w:val="single" w:color="221F1F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3"/>
          <w:sz w:val="19"/>
          <w:szCs w:val="19"/>
          <w:u w:val="single" w:color="221F1F"/>
        </w:rPr>
        <w:t>p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0"/>
          <w:sz w:val="13"/>
          <w:szCs w:val="13"/>
          <w:u w:val="single" w:color="221F1F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0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0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0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0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3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3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120"/>
        <w:ind w:left="2083" w:right="1055"/>
      </w:pP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  <w:ind w:left="625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1"/>
          <w:sz w:val="19"/>
          <w:szCs w:val="19"/>
        </w:rPr>
        <w:t>makespan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ind w:left="532"/>
        <w:sectPr>
          <w:type w:val="continuous"/>
          <w:pgSz w:w="11300" w:h="15440"/>
          <w:pgMar w:top="640" w:bottom="0" w:left="420" w:right="360"/>
          <w:cols w:num="3" w:equalWidth="off">
            <w:col w:w="5126" w:space="837"/>
            <w:col w:w="1240" w:space="52"/>
            <w:col w:w="3265"/>
          </w:cols>
        </w:sectPr>
      </w:pPr>
      <w:r>
        <w:rPr>
          <w:rFonts w:cs="Times New Roman" w:hAnsi="Times New Roman" w:eastAsia="Times New Roman" w:ascii="Times New Roman"/>
          <w:color w:val="221F1F"/>
          <w:w w:val="99"/>
          <w:position w:val="-5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99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  <w:u w:val="single" w:color="221F1F"/>
        </w:rPr>
        <w:t>1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9"/>
          <w:szCs w:val="19"/>
          <w:u w:val="single" w:color="221F1F"/>
        </w:rPr>
        <w:t> 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5"/>
          <w:sz w:val="19"/>
          <w:szCs w:val="19"/>
          <w:u w:val="single" w:color="221F1F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3"/>
          <w:szCs w:val="13"/>
          <w:u w:val="single" w:color="221F1F"/>
        </w:rPr>
        <w:t> 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3"/>
          <w:szCs w:val="13"/>
          <w:u w:val="single" w:color="221F1F"/>
        </w:rPr>
        <w:t> 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position w:val="-1"/>
          <w:sz w:val="11"/>
          <w:szCs w:val="11"/>
          <w:u w:val="single" w:color="221F1F"/>
        </w:rPr>
        <w:t>j</w:t>
      </w:r>
      <w:r>
        <w:rPr>
          <w:rFonts w:cs="Times New Roman" w:hAnsi="Times New Roman" w:eastAsia="Times New Roman" w:ascii="Times New Roman"/>
          <w:color w:val="221F1F"/>
          <w:spacing w:val="14"/>
          <w:w w:val="123"/>
          <w:position w:val="-1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position w:val="2"/>
          <w:sz w:val="13"/>
          <w:szCs w:val="13"/>
          <w:u w:val="single" w:color="221F1F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position w:val="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position w:val="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23"/>
          <w:position w:val="0"/>
          <w:sz w:val="11"/>
          <w:szCs w:val="11"/>
          <w:u w:val="single" w:color="221F1F"/>
        </w:rPr>
        <w:t>p</w:t>
      </w:r>
      <w:r>
        <w:rPr>
          <w:rFonts w:cs="Times New Roman" w:hAnsi="Times New Roman" w:eastAsia="Times New Roman" w:ascii="Times New Roman"/>
          <w:color w:val="221F1F"/>
          <w:spacing w:val="-3"/>
          <w:w w:val="123"/>
          <w:position w:val="0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2"/>
          <w:sz w:val="13"/>
          <w:szCs w:val="13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2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2"/>
          <w:sz w:val="13"/>
          <w:szCs w:val="13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5"/>
          <w:w w:val="87"/>
          <w:position w:val="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1"/>
          <w:sz w:val="11"/>
          <w:szCs w:val="11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3"/>
          <w:w w:val="127"/>
          <w:position w:val="-1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3"/>
          <w:szCs w:val="13"/>
          <w:u w:val="single" w:color="221F1F"/>
        </w:rPr>
        <w:t>;p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2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1"/>
          <w:sz w:val="11"/>
          <w:szCs w:val="11"/>
          <w:u w:val="single" w:color="221F1F"/>
        </w:rPr>
        <w:t>j</w:t>
      </w:r>
      <w:r>
        <w:rPr>
          <w:rFonts w:cs="Times New Roman" w:hAnsi="Times New Roman" w:eastAsia="Times New Roman" w:ascii="Times New Roman"/>
          <w:color w:val="221F1F"/>
          <w:spacing w:val="-3"/>
          <w:w w:val="151"/>
          <w:position w:val="-1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2"/>
          <w:sz w:val="13"/>
          <w:szCs w:val="13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12"/>
          <w:w w:val="70"/>
          <w:position w:val="2"/>
          <w:sz w:val="13"/>
          <w:szCs w:val="13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70"/>
          <w:position w:val="9"/>
          <w:sz w:val="19"/>
          <w:szCs w:val="19"/>
        </w:rPr>
        <w:t>     </w:t>
      </w:r>
      <w:r>
        <w:rPr>
          <w:rFonts w:cs="Sakkal Majalla" w:hAnsi="Sakkal Majalla" w:eastAsia="Sakkal Majalla" w:ascii="Sakkal Majalla"/>
          <w:color w:val="221F1F"/>
          <w:spacing w:val="17"/>
          <w:w w:val="70"/>
          <w:position w:val="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70"/>
          <w:position w:val="-5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70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5"/>
          <w:sz w:val="19"/>
          <w:szCs w:val="19"/>
          <w:u w:val="single" w:color="221F1F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8"/>
          <w:sz w:val="13"/>
          <w:szCs w:val="13"/>
          <w:u w:val="single" w:color="221F1F"/>
        </w:rPr>
        <w:t>p</w:t>
      </w:r>
      <w:r>
        <w:rPr>
          <w:rFonts w:cs="Times New Roman" w:hAnsi="Times New Roman" w:eastAsia="Times New Roman" w:ascii="Times New Roman"/>
          <w:color w:val="221F1F"/>
          <w:spacing w:val="7"/>
          <w:w w:val="112"/>
          <w:position w:val="-8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-5"/>
          <w:sz w:val="19"/>
          <w:szCs w:val="19"/>
          <w:u w:val="single" w:color="221F1F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85"/>
          <w:position w:val="-5"/>
          <w:sz w:val="19"/>
          <w:szCs w:val="19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8"/>
          <w:w w:val="85"/>
          <w:position w:val="-5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8"/>
          <w:sz w:val="13"/>
          <w:szCs w:val="13"/>
          <w:u w:val="single" w:color="221F1F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26"/>
          <w:position w:val="-8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5"/>
          <w:sz w:val="19"/>
          <w:szCs w:val="19"/>
          <w:u w:val="single" w:color="221F1F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-5"/>
          <w:sz w:val="19"/>
          <w:szCs w:val="19"/>
          <w:u w:val="single" w:color="221F1F"/>
        </w:rPr>
        <w:t>p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-5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8"/>
          <w:sz w:val="13"/>
          <w:szCs w:val="13"/>
          <w:u w:val="single" w:color="221F1F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8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8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8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8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8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5"/>
          <w:sz w:val="19"/>
          <w:szCs w:val="19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5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left="104" w:right="-4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without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considering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processor.</w:t>
      </w:r>
      <w:r>
        <w:rPr>
          <w:rFonts w:cs="Times New Roman" w:hAnsi="Times New Roman" w:eastAsia="Times New Roman" w:ascii="Times New Roman"/>
          <w:color w:val="221F1F"/>
          <w:spacing w:val="1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HEFT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uses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/>
        <w:ind w:left="104" w:right="-4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function</w:t>
      </w:r>
      <w:r>
        <w:rPr>
          <w:rFonts w:cs="Times New Roman" w:hAnsi="Times New Roman" w:eastAsia="Times New Roman" w:ascii="Times New Roman"/>
          <w:color w:val="221F1F"/>
          <w:spacing w:val="1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choose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favorable</w:t>
      </w:r>
      <w:r>
        <w:rPr>
          <w:rFonts w:cs="Times New Roman" w:hAnsi="Times New Roman" w:eastAsia="Times New Roman" w:ascii="Times New Roman"/>
          <w:color w:val="221F1F"/>
          <w:spacing w:val="1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18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95"/>
          <w:position w:val="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1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8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8"/>
          <w:position w:val="2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1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3"/>
          <w:w w:val="10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ind w:right="-53"/>
      </w:pP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7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3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0"/>
          <w:sz w:val="13"/>
          <w:szCs w:val="13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2"/>
          <w:sz w:val="11"/>
          <w:szCs w:val="11"/>
        </w:rPr>
        <w:t>p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3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0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300"/>
        <w:sectPr>
          <w:type w:val="continuous"/>
          <w:pgSz w:w="11300" w:h="15440"/>
          <w:pgMar w:top="640" w:bottom="0" w:left="420" w:right="360"/>
          <w:cols w:num="4" w:equalWidth="off">
            <w:col w:w="5126" w:space="837"/>
            <w:col w:w="1825" w:space="161"/>
            <w:col w:w="807" w:space="632"/>
            <w:col w:w="1132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    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87"/>
          <w:position w:val="11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8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5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1"/>
          <w:szCs w:val="11"/>
        </w:rPr>
        <w:t>     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1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5" w:lineRule="exact" w:line="220"/>
        <w:sectPr>
          <w:pgMar w:header="449" w:footer="0" w:top="640" w:bottom="280" w:left="420" w:right="380"/>
          <w:headerReference w:type="default" r:id="rId14"/>
          <w:pgSz w:w="11300" w:h="15440"/>
        </w:sectPr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680" w:val="left"/>
        </w:tabs>
        <w:jc w:val="both"/>
        <w:spacing w:before="12" w:lineRule="exact" w:line="220"/>
        <w:ind w:left="699" w:right="-39" w:hanging="344"/>
      </w:pPr>
      <w:r>
        <w:rPr>
          <w:rFonts w:cs="Times New Roman" w:hAnsi="Times New Roman" w:eastAsia="Times New Roman" w:ascii="Times New Roman"/>
          <w:color w:val="221F1F"/>
          <w:w w:val="19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  <w:tab/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probab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lity.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2.1,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</w:t>
      </w:r>
      <w:r>
        <w:rPr>
          <w:rFonts w:cs="Times New Roman" w:hAnsi="Times New Roman" w:eastAsia="Times New Roman" w:ascii="Times New Roman"/>
          <w:color w:val="221F1F"/>
          <w:spacing w:val="-1"/>
          <w:w w:val="109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probabili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indepen</w:t>
      </w:r>
      <w:r>
        <w:rPr>
          <w:rFonts w:cs="Times New Roman" w:hAnsi="Times New Roman" w:eastAsia="Times New Roman" w:ascii="Times New Roman"/>
          <w:color w:val="221F1F"/>
          <w:spacing w:val="-2"/>
          <w:w w:val="114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ent</w:t>
      </w:r>
      <w:r>
        <w:rPr>
          <w:rFonts w:cs="Times New Roman" w:hAnsi="Times New Roman" w:eastAsia="Times New Roman" w:ascii="Times New Roman"/>
          <w:color w:val="221F1F"/>
          <w:spacing w:val="-4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those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edges.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However,</w:t>
      </w:r>
      <w:r>
        <w:rPr>
          <w:rFonts w:cs="Times New Roman" w:hAnsi="Times New Roman" w:eastAsia="Times New Roman" w:ascii="Times New Roman"/>
          <w:color w:val="221F1F"/>
          <w:spacing w:val="-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evaluate</w:t>
      </w:r>
      <w:r>
        <w:rPr>
          <w:rFonts w:cs="Times New Roman" w:hAnsi="Times New Roman" w:eastAsia="Times New Roman" w:ascii="Times New Roman"/>
          <w:color w:val="221F1F"/>
          <w:spacing w:val="-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application</w:t>
      </w:r>
      <w:r>
        <w:rPr>
          <w:rFonts w:cs="Times New Roman" w:hAnsi="Times New Roman" w:eastAsia="Times New Roman" w:ascii="Times New Roman"/>
          <w:color w:val="221F1F"/>
          <w:spacing w:val="-1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reliabil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ty</w:t>
      </w:r>
      <w:r>
        <w:rPr>
          <w:rFonts w:cs="Times New Roman" w:hAnsi="Times New Roman" w:eastAsia="Times New Roman" w:ascii="Times New Roman"/>
          <w:color w:val="221F1F"/>
          <w:spacing w:val="-2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prob-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ability,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</w:t>
      </w:r>
      <w:r>
        <w:rPr>
          <w:rFonts w:cs="Times New Roman" w:hAnsi="Times New Roman" w:eastAsia="Times New Roman" w:ascii="Times New Roman"/>
          <w:color w:val="221F1F"/>
          <w:spacing w:val="-1"/>
          <w:w w:val="109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18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probabil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ty</w:t>
      </w:r>
      <w:r>
        <w:rPr>
          <w:rFonts w:cs="Times New Roman" w:hAnsi="Times New Roman" w:eastAsia="Times New Roman" w:ascii="Times New Roman"/>
          <w:color w:val="221F1F"/>
          <w:spacing w:val="29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edges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influ-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enced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those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tasks.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improve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discrimina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ion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definit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2.1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evalua-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tion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application</w:t>
      </w:r>
      <w:r>
        <w:rPr>
          <w:rFonts w:cs="Times New Roman" w:hAnsi="Times New Roman" w:eastAsia="Times New Roman" w:ascii="Times New Roman"/>
          <w:color w:val="221F1F"/>
          <w:spacing w:val="24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ty</w:t>
      </w:r>
      <w:r>
        <w:rPr>
          <w:rFonts w:cs="Times New Roman" w:hAnsi="Times New Roman" w:eastAsia="Times New Roman" w:ascii="Times New Roman"/>
          <w:color w:val="221F1F"/>
          <w:spacing w:val="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probabili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y,</w:t>
      </w:r>
      <w:r>
        <w:rPr>
          <w:rFonts w:cs="Times New Roman" w:hAnsi="Times New Roman" w:eastAsia="Times New Roman" w:ascii="Times New Roman"/>
          <w:color w:val="221F1F"/>
          <w:spacing w:val="19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let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-1"/>
          <w:w w:val="119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3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6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3"/>
          <w:sz w:val="13"/>
          <w:szCs w:val="13"/>
        </w:rPr>
        <w:t>;</w:t>
      </w:r>
      <w:r>
        <w:rPr>
          <w:rFonts w:cs="Times New Roman" w:hAnsi="Times New Roman" w:eastAsia="Times New Roman" w:ascii="Times New Roman"/>
          <w:color w:val="221F1F"/>
          <w:spacing w:val="-1"/>
          <w:w w:val="101"/>
          <w:position w:val="-3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-5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5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denote</w:t>
      </w:r>
      <w:r>
        <w:rPr>
          <w:rFonts w:cs="Times New Roman" w:hAnsi="Times New Roman" w:eastAsia="Times New Roman" w:ascii="Times New Roman"/>
          <w:color w:val="221F1F"/>
          <w:spacing w:val="-15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applicat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4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reliabil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ty</w:t>
      </w:r>
      <w:r>
        <w:rPr>
          <w:rFonts w:cs="Times New Roman" w:hAnsi="Times New Roman" w:eastAsia="Times New Roman" w:ascii="Times New Roman"/>
          <w:color w:val="221F1F"/>
          <w:spacing w:val="-15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probabil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ty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16"/>
          <w:w w:val="104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exe-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cuted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process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18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3"/>
          <w:szCs w:val="13"/>
        </w:rPr>
        <w:t>x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II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abor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6" w:lineRule="auto" w:line="245"/>
        <w:ind w:left="699" w:right="-35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tasks,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reliabil</w:t>
      </w:r>
      <w:r>
        <w:rPr>
          <w:rFonts w:cs="Times New Roman" w:hAnsi="Times New Roman" w:eastAsia="Times New Roman" w:ascii="Times New Roman"/>
          <w:color w:val="221F1F"/>
          <w:spacing w:val="-2"/>
          <w:w w:val="108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ty</w:t>
      </w:r>
      <w:r>
        <w:rPr>
          <w:rFonts w:cs="Times New Roman" w:hAnsi="Times New Roman" w:eastAsia="Times New Roman" w:ascii="Times New Roman"/>
          <w:color w:val="221F1F"/>
          <w:spacing w:val="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probabili</w:t>
      </w:r>
      <w:r>
        <w:rPr>
          <w:rFonts w:cs="Times New Roman" w:hAnsi="Times New Roman" w:eastAsia="Times New Roman" w:ascii="Times New Roman"/>
          <w:color w:val="221F1F"/>
          <w:spacing w:val="-2"/>
          <w:w w:val="108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27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dependent</w:t>
      </w:r>
      <w:r>
        <w:rPr>
          <w:rFonts w:cs="Times New Roman" w:hAnsi="Times New Roman" w:eastAsia="Times New Roman" w:ascii="Times New Roman"/>
          <w:color w:val="221F1F"/>
          <w:spacing w:val="10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1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completed</w:t>
      </w:r>
      <w:r>
        <w:rPr>
          <w:rFonts w:cs="Times New Roman" w:hAnsi="Times New Roman" w:eastAsia="Times New Roman" w:ascii="Times New Roman"/>
          <w:color w:val="221F1F"/>
          <w:spacing w:val="2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task.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Let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11"/>
          <w:w w:val="11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denote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process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position w:val="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rs</w:t>
      </w:r>
      <w:r>
        <w:rPr>
          <w:rFonts w:cs="Times New Roman" w:hAnsi="Times New Roman" w:eastAsia="Times New Roman" w:ascii="Times New Roman"/>
          <w:color w:val="221F1F"/>
          <w:spacing w:val="-9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completed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application</w:t>
      </w:r>
      <w:r>
        <w:rPr>
          <w:rFonts w:cs="Times New Roman" w:hAnsi="Times New Roman" w:eastAsia="Times New Roman" w:ascii="Times New Roman"/>
          <w:color w:val="221F1F"/>
          <w:spacing w:val="-8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reliabili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position w:val="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-21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probabil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position w:val="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ty</w:t>
      </w:r>
      <w:r>
        <w:rPr>
          <w:rFonts w:cs="Times New Roman" w:hAnsi="Times New Roman" w:eastAsia="Times New Roman" w:ascii="Times New Roman"/>
          <w:color w:val="221F1F"/>
          <w:spacing w:val="-12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3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825"/>
      </w:pPr>
      <w:r>
        <w:rPr>
          <w:rFonts w:cs="Times New Roman" w:hAnsi="Times New Roman" w:eastAsia="Times New Roman" w:ascii="Times New Roman"/>
          <w:color w:val="221F1F"/>
          <w:w w:val="10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w w:val="35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w w:val="119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w w:val="97"/>
          <w:position w:val="-3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w w:val="151"/>
          <w:position w:val="-6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19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0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1"/>
          <w:w w:val="149"/>
          <w:position w:val="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position w:val="0"/>
          <w:sz w:val="19"/>
          <w:szCs w:val="19"/>
        </w:rPr>
        <w:t>occur</w:t>
      </w:r>
      <w:r>
        <w:rPr>
          <w:rFonts w:cs="Times New Roman" w:hAnsi="Times New Roman" w:eastAsia="Times New Roman" w:ascii="Times New Roman"/>
          <w:color w:val="221F1F"/>
          <w:spacing w:val="-1"/>
          <w:w w:val="102"/>
          <w:position w:val="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center"/>
        <w:spacing w:before="20" w:lineRule="exact" w:line="220"/>
        <w:ind w:left="1856" w:right="2992"/>
      </w:pPr>
      <w:r>
        <w:rPr>
          <w:rFonts w:cs="Sakkal Majalla" w:hAnsi="Sakkal Majalla" w:eastAsia="Sakkal Majalla" w:ascii="Sakkal Majalla"/>
          <w:color w:val="221F1F"/>
          <w:spacing w:val="-203"/>
          <w:w w:val="334"/>
          <w:position w:val="2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203"/>
          <w:position w:val="6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40"/>
        <w:ind w:left="1706"/>
      </w:pP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55"/>
          <w:w w:val="153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1"/>
          <w:w w:val="149"/>
          <w:position w:val="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recove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able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1"/>
          <w:sz w:val="19"/>
          <w:szCs w:val="19"/>
        </w:rPr>
        <w:t>failures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9" w:lineRule="auto" w:line="251"/>
        <w:ind w:left="345" w:right="7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rounding</w:t>
      </w:r>
      <w:r>
        <w:rPr>
          <w:rFonts w:cs="Times New Roman" w:hAnsi="Times New Roman" w:eastAsia="Times New Roman" w:ascii="Times New Roman"/>
          <w:color w:val="221F1F"/>
          <w:spacing w:val="46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nearest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integer</w:t>
      </w:r>
      <w:r>
        <w:rPr>
          <w:rFonts w:cs="Times New Roman" w:hAnsi="Times New Roman" w:eastAsia="Times New Roman" w:ascii="Times New Roman"/>
          <w:color w:val="221F1F"/>
          <w:spacing w:val="4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[30].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dense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21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generated</w:t>
      </w:r>
      <w:r>
        <w:rPr>
          <w:rFonts w:cs="Times New Roman" w:hAnsi="Times New Roman" w:eastAsia="Times New Roman" w:ascii="Times New Roman"/>
          <w:color w:val="221F1F"/>
          <w:spacing w:val="2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selecting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13"/>
          <w:w w:val="12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"/>
          <w:w w:val="12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low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2"/>
          <w:w w:val="12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value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leads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DAG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low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paral-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lelism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degree</w:t>
      </w:r>
      <w:r>
        <w:rPr>
          <w:rFonts w:cs="Times New Roman" w:hAnsi="Times New Roman" w:eastAsia="Times New Roman" w:ascii="Times New Roman"/>
          <w:color w:val="221F1F"/>
          <w:spacing w:val="-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[3],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[27].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340" w:val="left"/>
        </w:tabs>
        <w:jc w:val="both"/>
        <w:spacing w:lineRule="auto" w:line="251"/>
        <w:ind w:left="345" w:right="73" w:hanging="345"/>
      </w:pPr>
      <w:r>
        <w:rPr>
          <w:rFonts w:cs="Times New Roman" w:hAnsi="Times New Roman" w:eastAsia="Times New Roman" w:ascii="Times New Roman"/>
          <w:color w:val="221F1F"/>
          <w:w w:val="19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  <w:tab/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Computational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heterogeneity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factor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[6].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high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4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value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indicates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high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variance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computational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costs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respect</w:t>
      </w:r>
      <w:r>
        <w:rPr>
          <w:rFonts w:cs="Times New Roman" w:hAnsi="Times New Roman" w:eastAsia="Times New Roman" w:ascii="Times New Roman"/>
          <w:color w:val="221F1F"/>
          <w:spacing w:val="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1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system,</w:t>
      </w:r>
      <w:r>
        <w:rPr>
          <w:rFonts w:cs="Times New Roman" w:hAnsi="Times New Roman" w:eastAsia="Times New Roman" w:ascii="Times New Roman"/>
          <w:color w:val="221F1F"/>
          <w:spacing w:val="1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vice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versa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heterogeneity</w:t>
      </w:r>
      <w:r>
        <w:rPr>
          <w:rFonts w:cs="Times New Roman" w:hAnsi="Times New Roman" w:eastAsia="Times New Roman" w:ascii="Times New Roman"/>
          <w:color w:val="221F1F"/>
          <w:spacing w:val="1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factor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0,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computational</w:t>
      </w:r>
      <w:r>
        <w:rPr>
          <w:rFonts w:cs="Times New Roman" w:hAnsi="Times New Roman" w:eastAsia="Times New Roman" w:ascii="Times New Roman"/>
          <w:color w:val="221F1F"/>
          <w:spacing w:val="6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same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processors.</w:t>
      </w:r>
      <w:r>
        <w:rPr>
          <w:rFonts w:cs="Times New Roman" w:hAnsi="Times New Roman" w:eastAsia="Times New Roman" w:ascii="Times New Roman"/>
          <w:color w:val="221F1F"/>
          <w:spacing w:val="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computational</w:t>
      </w:r>
      <w:r>
        <w:rPr>
          <w:rFonts w:cs="Times New Roman" w:hAnsi="Times New Roman" w:eastAsia="Times New Roman" w:ascii="Times New Roman"/>
          <w:color w:val="221F1F"/>
          <w:spacing w:val="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7" w:lineRule="auto" w:line="245"/>
        <w:ind w:left="345" w:right="74"/>
        <w:sectPr>
          <w:type w:val="continuous"/>
          <w:pgSz w:w="11300" w:h="15440"/>
          <w:pgMar w:top="640" w:bottom="0" w:left="420" w:right="380"/>
          <w:cols w:num="2" w:equalWidth="off">
            <w:col w:w="5127" w:space="489"/>
            <w:col w:w="4884"/>
          </w:cols>
        </w:sectPr>
      </w:pPr>
      <w:r>
        <w:pict>
          <v:group style="position:absolute;margin-left:340.441pt;margin-top:2.299pt;width:21.317pt;height:0pt;mso-position-horizontal-relative:page;mso-position-vertical-relative:paragraph;z-index:-1752" coordorigin="6809,46" coordsize="426,0">
            <v:shape style="position:absolute;left:6809;top:46;width:426;height:0" coordorigin="6809,46" coordsize="426,0" path="m6809,46l7235,46e" filled="f" stroked="t" strokeweight="0.49685pt" strokecolor="#221F1F">
              <v:path arrowok="t"/>
            </v:shape>
            <w10:wrap type="none"/>
          </v:group>
        </w:pict>
      </w:r>
      <w:r>
        <w:pict>
          <v:group style="position:absolute;margin-left:395.206pt;margin-top:84.39pt;width:21.26pt;height:0pt;mso-position-horizontal-relative:page;mso-position-vertical-relative:paragraph;z-index:-1751" coordorigin="7904,1688" coordsize="425,0">
            <v:shape style="position:absolute;left:7904;top:1688;width:425;height:0" coordorigin="7904,1688" coordsize="425,0" path="m7904,1688l8329,1688e" filled="f" stroked="t" strokeweight="0.49685pt" strokecolor="#221F1F">
              <v:path arrowok="t"/>
            </v:shape>
            <w10:wrap type="none"/>
          </v:group>
        </w:pict>
      </w:r>
      <w:r>
        <w:pict>
          <v:group style="position:absolute;margin-left:459.439pt;margin-top:84.39pt;width:21.317pt;height:0pt;mso-position-horizontal-relative:page;mso-position-vertical-relative:paragraph;z-index:-1749" coordorigin="9189,1688" coordsize="426,0">
            <v:shape style="position:absolute;left:9189;top:1688;width:426;height:0" coordorigin="9189,1688" coordsize="426,0" path="m9189,1688l9615,1688e" filled="f" stroked="t" strokeweight="0.4968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6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randomly</w:t>
      </w:r>
      <w:r>
        <w:rPr>
          <w:rFonts w:cs="Times New Roman" w:hAnsi="Times New Roman" w:eastAsia="Times New Roman" w:ascii="Times New Roman"/>
          <w:color w:val="221F1F"/>
          <w:spacing w:val="42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generated</w:t>
      </w:r>
      <w:r>
        <w:rPr>
          <w:rFonts w:cs="Times New Roman" w:hAnsi="Times New Roman" w:eastAsia="Times New Roman" w:ascii="Times New Roman"/>
          <w:color w:val="221F1F"/>
          <w:spacing w:val="34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uniform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distribution</w:t>
      </w:r>
      <w:r>
        <w:rPr>
          <w:rFonts w:cs="Times New Roman" w:hAnsi="Times New Roman" w:eastAsia="Times New Roman" w:ascii="Times New Roman"/>
          <w:color w:val="221F1F"/>
          <w:spacing w:val="18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generator</w:t>
      </w:r>
      <w:r>
        <w:rPr>
          <w:rFonts w:cs="Times New Roman" w:hAnsi="Times New Roman" w:eastAsia="Times New Roman" w:ascii="Times New Roman"/>
          <w:color w:val="221F1F"/>
          <w:spacing w:val="9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value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2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value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does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not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affect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color w:val="221F1F"/>
          <w:spacing w:val="13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results</w:t>
      </w:r>
      <w:r>
        <w:rPr>
          <w:rFonts w:cs="Times New Roman" w:hAnsi="Times New Roman" w:eastAsia="Times New Roman" w:ascii="Times New Roman"/>
          <w:color w:val="221F1F"/>
          <w:spacing w:val="11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15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algorithms.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If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heterogeneous</w:t>
      </w:r>
      <w:r>
        <w:rPr>
          <w:rFonts w:cs="Times New Roman" w:hAnsi="Times New Roman" w:eastAsia="Times New Roman" w:ascii="Times New Roman"/>
          <w:color w:val="221F1F"/>
          <w:spacing w:val="12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distributed</w:t>
      </w:r>
      <w:r>
        <w:rPr>
          <w:rFonts w:cs="Times New Roman" w:hAnsi="Times New Roman" w:eastAsia="Times New Roman" w:ascii="Times New Roman"/>
          <w:color w:val="221F1F"/>
          <w:spacing w:val="37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systems,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compu-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tational</w:t>
      </w:r>
      <w:r>
        <w:rPr>
          <w:rFonts w:cs="Times New Roman" w:hAnsi="Times New Roman" w:eastAsia="Times New Roman" w:ascii="Times New Roman"/>
          <w:color w:val="221F1F"/>
          <w:spacing w:val="1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3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ran-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domly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selecting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computational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values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100"/>
      </w:pPr>
      <w:r>
        <w:rPr>
          <w:rFonts w:cs="Times New Roman" w:hAnsi="Times New Roman" w:eastAsia="Times New Roman" w:ascii="Times New Roman"/>
          <w:color w:val="221F1F"/>
          <w:w w:val="103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w w:val="104"/>
          <w:sz w:val="13"/>
          <w:szCs w:val="13"/>
        </w:rPr>
        <w:t>¼</w:t>
      </w:r>
      <w:r>
        <w:rPr>
          <w:rFonts w:cs="Times New Roman" w:hAnsi="Times New Roman" w:eastAsia="Times New Roman" w:ascii="Times New Roman"/>
          <w:color w:val="221F1F"/>
          <w:w w:val="101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00000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3" w:lineRule="exact" w:line="80"/>
        <w:ind w:right="-49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range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9" w:lineRule="exact" w:line="100"/>
        <w:ind w:right="-52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3"/>
          <w:szCs w:val="13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9" w:lineRule="exact" w:line="100"/>
        <w:sectPr>
          <w:type w:val="continuous"/>
          <w:pgSz w:w="11300" w:h="15440"/>
          <w:pgMar w:top="640" w:bottom="0" w:left="420" w:right="380"/>
          <w:cols w:num="4" w:equalWidth="off">
            <w:col w:w="2148" w:space="3812"/>
            <w:col w:w="1821" w:space="432"/>
            <w:col w:w="854" w:space="430"/>
            <w:col w:w="1003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-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3"/>
          <w:szCs w:val="13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-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exact" w:line="60"/>
      </w:pPr>
      <w:r>
        <w:pict>
          <v:group style="position:absolute;margin-left:447.874pt;margin-top:1.86492pt;width:3.7985pt;height:0pt;mso-position-horizontal-relative:page;mso-position-vertical-relative:paragraph;z-index:-1750" coordorigin="8957,37" coordsize="76,0">
            <v:shape style="position:absolute;left:8957;top:37;width:76;height:0" coordorigin="8957,37" coordsize="76,0" path="m8957,37l9033,37e" filled="f" stroked="t" strokeweight="0.49685pt" strokecolor="#221F1F">
              <v:path arrowok="t"/>
            </v:shape>
            <w10:wrap type="none"/>
          </v:group>
        </w:pict>
      </w:r>
      <w:r>
        <w:pict>
          <v:group style="position:absolute;margin-left:512.107pt;margin-top:1.86492pt;width:3.7985pt;height:0pt;mso-position-horizontal-relative:page;mso-position-vertical-relative:paragraph;z-index:-1748" coordorigin="10242,37" coordsize="76,0">
            <v:shape style="position:absolute;left:10242;top:37;width:76;height:0" coordorigin="10242,37" coordsize="76,0" path="m10242,37l10318,37e" filled="f" stroked="t" strokeweight="0.4968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6"/>
          <w:sz w:val="13"/>
          <w:szCs w:val="13"/>
        </w:rPr>
        <w:t>                               </w:t>
      </w:r>
      <w:r>
        <w:rPr>
          <w:rFonts w:cs="Times New Roman" w:hAnsi="Times New Roman" w:eastAsia="Times New Roman" w:ascii="Times New Roman"/>
          <w:color w:val="221F1F"/>
          <w:spacing w:val="26"/>
          <w:w w:val="126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3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3"/>
          <w:sz w:val="19"/>
          <w:szCs w:val="19"/>
        </w:rPr>
        <w:t>       </w:t>
      </w:r>
      <w:r>
        <w:rPr>
          <w:rFonts w:cs="Times New Roman" w:hAnsi="Times New Roman" w:eastAsia="Times New Roman" w:ascii="Times New Roman"/>
          <w:color w:val="221F1F"/>
          <w:spacing w:val="1"/>
          <w:w w:val="35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76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5"/>
          <w:w w:val="129"/>
          <w:position w:val="-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49"/>
          <w:w w:val="129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60"/>
        <w:ind w:right="-4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306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1"/>
          <w:position w:val="-1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60"/>
        <w:sectPr>
          <w:type w:val="continuous"/>
          <w:pgSz w:w="11300" w:h="15440"/>
          <w:pgMar w:top="640" w:bottom="0" w:left="420" w:right="380"/>
          <w:cols w:num="3" w:equalWidth="off">
            <w:col w:w="8213" w:space="136"/>
            <w:col w:w="338" w:space="216"/>
            <w:col w:w="1597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76"/>
          <w:position w:val="-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3"/>
          <w:w w:val="117"/>
          <w:position w:val="-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43"/>
          <w:w w:val="117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-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1"/>
          <w:position w:val="-1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-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1664" w:right="-6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occurrin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2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1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2"/>
          <w:sz w:val="19"/>
          <w:szCs w:val="19"/>
        </w:rPr>
        <w:t>complete</w:t>
      </w:r>
      <w:r>
        <w:rPr>
          <w:rFonts w:cs="Times New Roman" w:hAnsi="Times New Roman" w:eastAsia="Times New Roman" w:ascii="Times New Roman"/>
          <w:color w:val="221F1F"/>
          <w:spacing w:val="-1"/>
          <w:w w:val="105"/>
          <w:position w:val="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83"/>
          <w:position w:val="2"/>
          <w:sz w:val="19"/>
          <w:szCs w:val="19"/>
        </w:rPr>
        <w:t>gÞ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center"/>
        <w:spacing w:lineRule="exact" w:line="100"/>
        <w:ind w:left="2099" w:right="1678"/>
      </w:pPr>
      <w:r>
        <w:rPr>
          <w:rFonts w:cs="Sakkal Majalla" w:hAnsi="Sakkal Majalla" w:eastAsia="Sakkal Majalla" w:ascii="Sakkal Majalla"/>
          <w:color w:val="221F1F"/>
          <w:spacing w:val="0"/>
          <w:w w:val="313"/>
          <w:position w:val="1"/>
          <w:sz w:val="19"/>
          <w:szCs w:val="19"/>
        </w:rPr>
        <w:t>Y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87" w:lineRule="exact" w:line="220"/>
        <w:ind w:right="-51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Let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"/>
          <w:sz w:val="19"/>
          <w:szCs w:val="19"/>
        </w:rPr>
        <w:t>leve</w:t>
      </w:r>
      <w:r>
        <w:rPr>
          <w:rFonts w:cs="Times New Roman" w:hAnsi="Times New Roman" w:eastAsia="Times New Roman" w:ascii="Times New Roman"/>
          <w:color w:val="221F1F"/>
          <w:spacing w:val="1"/>
          <w:w w:val="101"/>
          <w:position w:val="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87" w:lineRule="exact" w:line="220"/>
        <w:ind w:right="-51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level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87" w:lineRule="exact" w:line="220"/>
        <w:sectPr>
          <w:type w:val="continuous"/>
          <w:pgSz w:w="11300" w:h="15440"/>
          <w:pgMar w:top="640" w:bottom="0" w:left="420" w:right="380"/>
          <w:cols w:num="4" w:equalWidth="off">
            <w:col w:w="4086" w:space="1517"/>
            <w:col w:w="808" w:space="128"/>
            <w:col w:w="2091" w:space="129"/>
            <w:col w:w="1741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1"/>
          <w:sz w:val="19"/>
          <w:szCs w:val="19"/>
        </w:rPr>
        <w:t>Lv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1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49"/>
          <w:position w:val="1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2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1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</w:pPr>
      <w:r>
        <w:rPr>
          <w:rFonts w:cs="Times New Roman" w:hAnsi="Times New Roman" w:eastAsia="Times New Roman" w:ascii="Times New Roman"/>
          <w:color w:val="221F1F"/>
          <w:w w:val="97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3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0"/>
          <w:sz w:val="13"/>
          <w:szCs w:val="13"/>
        </w:rPr>
        <w:t>pre</w:t>
      </w:r>
      <w:r>
        <w:rPr>
          <w:rFonts w:cs="Times New Roman" w:hAnsi="Times New Roman" w:eastAsia="Times New Roman" w:ascii="Times New Roman"/>
          <w:color w:val="221F1F"/>
          <w:spacing w:val="-1"/>
          <w:w w:val="129"/>
          <w:position w:val="0"/>
          <w:sz w:val="13"/>
          <w:szCs w:val="13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3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0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08"/>
          <w:position w:val="2"/>
          <w:sz w:val="19"/>
          <w:szCs w:val="19"/>
        </w:rPr>
        <w:t>Re</w:t>
      </w:r>
      <w:r>
        <w:rPr>
          <w:rFonts w:cs="Times New Roman" w:hAnsi="Times New Roman" w:eastAsia="Times New Roman" w:ascii="Times New Roman"/>
          <w:color w:val="221F1F"/>
          <w:w w:val="76"/>
          <w:position w:val="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03"/>
          <w:position w:val="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1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1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-1"/>
          <w:w w:val="78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9"/>
          <w:szCs w:val="19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9"/>
          <w:szCs w:val="19"/>
        </w:rPr>
        <w:t>level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17"/>
          <w:w w:val="112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9"/>
          <w:szCs w:val="19"/>
        </w:rPr>
        <w:t>&lt;</w:t>
      </w:r>
      <w:r>
        <w:rPr>
          <w:rFonts w:cs="Times New Roman" w:hAnsi="Times New Roman" w:eastAsia="Times New Roman" w:ascii="Times New Roman"/>
          <w:color w:val="221F1F"/>
          <w:spacing w:val="25"/>
          <w:w w:val="112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"/>
          <w:sz w:val="19"/>
          <w:szCs w:val="19"/>
        </w:rPr>
        <w:t>level</w:t>
      </w:r>
      <w:r>
        <w:rPr>
          <w:rFonts w:cs="Times New Roman" w:hAnsi="Times New Roman" w:eastAsia="Times New Roman" w:ascii="Times New Roman"/>
          <w:color w:val="221F1F"/>
          <w:spacing w:val="0"/>
          <w:w w:val="149"/>
          <w:position w:val="-2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have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1"/>
          <w:sz w:val="19"/>
          <w:szCs w:val="19"/>
        </w:rPr>
        <w:t>higher</w:t>
      </w:r>
      <w:r>
        <w:rPr>
          <w:rFonts w:cs="Times New Roman" w:hAnsi="Times New Roman" w:eastAsia="Times New Roman" w:ascii="Times New Roman"/>
          <w:color w:val="221F1F"/>
          <w:spacing w:val="36"/>
          <w:w w:val="109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1"/>
          <w:sz w:val="19"/>
          <w:szCs w:val="19"/>
        </w:rPr>
        <w:t>level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ectPr>
          <w:type w:val="continuous"/>
          <w:pgSz w:w="11300" w:h="15440"/>
          <w:pgMar w:top="640" w:bottom="0" w:left="420" w:right="380"/>
          <w:cols w:num="3" w:equalWidth="off">
            <w:col w:w="2614" w:space="31"/>
            <w:col w:w="861" w:space="1859"/>
            <w:col w:w="513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construction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acyclic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DAG,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only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subset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180"/>
        <w:ind w:left="2438" w:right="-57"/>
      </w:pPr>
      <w:r>
        <w:rPr>
          <w:rFonts w:cs="Sakkal Majalla" w:hAnsi="Sakkal Majalla" w:eastAsia="Sakkal Majalla" w:ascii="Sakkal Majalla"/>
          <w:color w:val="221F1F"/>
          <w:spacing w:val="-202"/>
          <w:w w:val="334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203"/>
          <w:position w:val="4"/>
          <w:sz w:val="13"/>
          <w:szCs w:val="13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4"/>
          <w:sz w:val="13"/>
          <w:szCs w:val="13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91"/>
          <w:position w:val="3"/>
          <w:sz w:val="19"/>
          <w:szCs w:val="19"/>
        </w:rPr>
        <w:t>  </w:t>
      </w:r>
      <w:r>
        <w:rPr>
          <w:rFonts w:cs="Sakkal Majalla" w:hAnsi="Sakkal Majalla" w:eastAsia="Sakkal Majalla" w:ascii="Sakkal Majalla"/>
          <w:color w:val="221F1F"/>
          <w:spacing w:val="0"/>
          <w:w w:val="100"/>
          <w:position w:val="3"/>
          <w:sz w:val="19"/>
          <w:szCs w:val="19"/>
        </w:rPr>
        <w:t>                                  </w:t>
      </w:r>
      <w:r>
        <w:rPr>
          <w:rFonts w:cs="Sakkal Majalla" w:hAnsi="Sakkal Majalla" w:eastAsia="Sakkal Majalla" w:ascii="Sakkal Majalla"/>
          <w:color w:val="221F1F"/>
          <w:spacing w:val="2"/>
          <w:w w:val="100"/>
          <w:position w:val="3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91"/>
          <w:position w:val="3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100"/>
          <w:position w:val="3"/>
          <w:sz w:val="19"/>
          <w:szCs w:val="19"/>
        </w:rPr>
        <w:t>     </w:t>
      </w:r>
      <w:r>
        <w:rPr>
          <w:rFonts w:cs="Sakkal Majalla" w:hAnsi="Sakkal Majalla" w:eastAsia="Sakkal Majalla" w:ascii="Sakkal Majalla"/>
          <w:color w:val="221F1F"/>
          <w:spacing w:val="12"/>
          <w:w w:val="100"/>
          <w:position w:val="3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91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sectPr>
          <w:type w:val="continuous"/>
          <w:pgSz w:w="11300" w:h="15440"/>
          <w:pgMar w:top="640" w:bottom="0" w:left="420" w:right="380"/>
          <w:cols w:num="2" w:equalWidth="off">
            <w:col w:w="4395" w:space="970"/>
            <w:col w:w="513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2"/>
          <w:sz w:val="19"/>
          <w:szCs w:val="19"/>
        </w:rPr>
        <w:t>Lv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2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2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18"/>
          <w:w w:val="68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chosen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2"/>
          <w:sz w:val="19"/>
          <w:szCs w:val="19"/>
        </w:rPr>
        <w:t>successors</w:t>
      </w:r>
      <w:r>
        <w:rPr>
          <w:rFonts w:cs="Times New Roman" w:hAnsi="Times New Roman" w:eastAsia="Times New Roman" w:ascii="Times New Roman"/>
          <w:color w:val="221F1F"/>
          <w:spacing w:val="-1"/>
          <w:w w:val="109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5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-5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exact" w:line="220"/>
      </w:pPr>
      <w:r>
        <w:rPr>
          <w:rFonts w:cs="Times New Roman" w:hAnsi="Times New Roman" w:eastAsia="Times New Roman" w:ascii="Times New Roman"/>
          <w:color w:val="221F1F"/>
          <w:w w:val="102"/>
          <w:position w:val="4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4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1"/>
          <w:w w:val="35"/>
          <w:position w:val="4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-1"/>
          <w:w w:val="119"/>
          <w:position w:val="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1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2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1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2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right"/>
        <w:spacing w:before="50" w:lineRule="exact" w:line="200"/>
        <w:ind w:right="33"/>
      </w:pPr>
      <w:r>
        <w:rPr>
          <w:rFonts w:cs="Sakkal Majalla" w:hAnsi="Sakkal Majalla" w:eastAsia="Sakkal Majalla" w:ascii="Sakkal Majalla"/>
          <w:color w:val="221F1F"/>
          <w:spacing w:val="0"/>
          <w:w w:val="313"/>
          <w:position w:val="-1"/>
          <w:sz w:val="19"/>
          <w:szCs w:val="19"/>
        </w:rPr>
        <w:t>Y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6" w:lineRule="exact" w:line="220"/>
      </w:pPr>
      <w:r>
        <w:br w:type="column"/>
      </w: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ind w:right="-46"/>
      </w:pPr>
      <w:r>
        <w:rPr>
          <w:rFonts w:cs="Times New Roman" w:hAnsi="Times New Roman" w:eastAsia="Times New Roman" w:ascii="Times New Roman"/>
          <w:color w:val="221F1F"/>
          <w:spacing w:val="0"/>
          <w:w w:val="107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3"/>
          <w:szCs w:val="13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3"/>
          <w:szCs w:val="13"/>
        </w:rPr>
        <w:t>0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exact" w:line="22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4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4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1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2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3"/>
          <w:szCs w:val="13"/>
        </w:rPr>
        <w:t>;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1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19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4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3" w:lineRule="exact" w:line="240"/>
        <w:ind w:right="76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successors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0"/>
          <w:sz w:val="19"/>
          <w:szCs w:val="19"/>
        </w:rPr>
        <w:t>randomly</w:t>
      </w:r>
      <w:r>
        <w:rPr>
          <w:rFonts w:cs="Times New Roman" w:hAnsi="Times New Roman" w:eastAsia="Times New Roman" w:ascii="Times New Roman"/>
          <w:color w:val="221F1F"/>
          <w:spacing w:val="-4"/>
          <w:w w:val="113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chosen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proba-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bility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  <w:u w:val="single" w:color="221F1F"/>
        </w:rPr>
        <w:t>   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  <w:u w:val="single" w:color="221F1F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  <w:u w:val="single" w:color="221F1F"/>
        </w:rPr>
        <w:t>     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Let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0"/>
          <w:sz w:val="19"/>
          <w:szCs w:val="19"/>
        </w:rPr>
        <w:t>weight</w:t>
      </w:r>
      <w:r>
        <w:rPr>
          <w:rFonts w:cs="Times New Roman" w:hAnsi="Times New Roman" w:eastAsia="Times New Roman" w:ascii="Times New Roman"/>
          <w:color w:val="221F1F"/>
          <w:spacing w:val="23"/>
          <w:w w:val="112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9"/>
          <w:szCs w:val="19"/>
        </w:rPr>
        <w:t>task.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lineRule="atLeast" w:line="20"/>
        <w:ind w:left="754"/>
        <w:sectPr>
          <w:type w:val="continuous"/>
          <w:pgSz w:w="11300" w:h="15440"/>
          <w:pgMar w:top="640" w:bottom="0" w:left="420" w:right="380"/>
          <w:cols w:num="4" w:equalWidth="off">
            <w:col w:w="2407" w:space="61"/>
            <w:col w:w="214" w:space="253"/>
            <w:col w:w="1293" w:space="1137"/>
            <w:col w:w="5135"/>
          </w:cols>
        </w:sectPr>
      </w:pPr>
      <w:r>
        <w:pict>
          <v:shape type="#_x0000_t202" style="position:absolute;margin-left:328.762pt;margin-top:0.987339pt;width:13.3781pt;height:6.6251pt;mso-position-horizontal-relative:page;mso-position-vertical-relative:paragraph;z-index:-1741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sz w:val="13"/>
                      <w:szCs w:val="13"/>
                    </w:rPr>
                    <w:t>Lv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27"/>
                      <w:w w:val="100"/>
                      <w:sz w:val="13"/>
                      <w:szCs w:val="13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0"/>
                      <w:sz w:val="13"/>
                      <w:szCs w:val="13"/>
                    </w:rPr>
                    <w:t>v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3"/>
          <w:szCs w:val="13"/>
        </w:rPr>
        <w:t>  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7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0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3"/>
          <w:szCs w:val="13"/>
        </w:rPr>
        <w:t>j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exact" w:line="100"/>
      </w:pPr>
      <w:r>
        <w:rPr>
          <w:rFonts w:cs="Times New Roman" w:hAnsi="Times New Roman" w:eastAsia="Times New Roman" w:ascii="Times New Roman"/>
          <w:color w:val="221F1F"/>
          <w:w w:val="108"/>
          <w:position w:val="4"/>
          <w:sz w:val="19"/>
          <w:szCs w:val="19"/>
        </w:rPr>
        <w:t>Re</w:t>
      </w:r>
      <w:r>
        <w:rPr>
          <w:rFonts w:cs="Times New Roman" w:hAnsi="Times New Roman" w:eastAsia="Times New Roman" w:ascii="Times New Roman"/>
          <w:color w:val="221F1F"/>
          <w:w w:val="76"/>
          <w:position w:val="4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03"/>
          <w:position w:val="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1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1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4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sectPr>
          <w:type w:val="continuous"/>
          <w:pgSz w:w="11300" w:h="15440"/>
          <w:pgMar w:top="640" w:bottom="0" w:left="420" w:right="380"/>
          <w:cols w:num="2" w:equalWidth="off">
            <w:col w:w="3506" w:space="1859"/>
            <w:col w:w="513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3"/>
          <w:sz w:val="19"/>
          <w:szCs w:val="19"/>
        </w:rPr>
        <w:t>weights</w:t>
      </w:r>
      <w:r>
        <w:rPr>
          <w:rFonts w:cs="Times New Roman" w:hAnsi="Times New Roman" w:eastAsia="Times New Roman" w:ascii="Times New Roman"/>
          <w:color w:val="221F1F"/>
          <w:spacing w:val="25"/>
          <w:w w:val="111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3"/>
          <w:sz w:val="19"/>
          <w:szCs w:val="19"/>
        </w:rPr>
        <w:t>generated</w:t>
      </w:r>
      <w:r>
        <w:rPr>
          <w:rFonts w:cs="Times New Roman" w:hAnsi="Times New Roman" w:eastAsia="Times New Roman" w:ascii="Times New Roman"/>
          <w:color w:val="221F1F"/>
          <w:spacing w:val="25"/>
          <w:w w:val="112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3"/>
          <w:sz w:val="19"/>
          <w:szCs w:val="19"/>
        </w:rPr>
        <w:t>randomly</w:t>
      </w:r>
      <w:r>
        <w:rPr>
          <w:rFonts w:cs="Times New Roman" w:hAnsi="Times New Roman" w:eastAsia="Times New Roman" w:ascii="Times New Roman"/>
          <w:color w:val="221F1F"/>
          <w:spacing w:val="33"/>
          <w:w w:val="112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3"/>
          <w:sz w:val="19"/>
          <w:szCs w:val="19"/>
        </w:rPr>
        <w:t>uniform</w:t>
      </w:r>
      <w:r>
        <w:rPr>
          <w:rFonts w:cs="Times New Roman" w:hAnsi="Times New Roman" w:eastAsia="Times New Roman" w:ascii="Times New Roman"/>
          <w:color w:val="221F1F"/>
          <w:spacing w:val="26"/>
          <w:w w:val="112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3"/>
          <w:sz w:val="19"/>
          <w:szCs w:val="19"/>
        </w:rPr>
        <w:t>distribu-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140"/>
      </w:pPr>
      <w:r>
        <w:rPr>
          <w:rFonts w:cs="Times New Roman" w:hAnsi="Times New Roman" w:eastAsia="Times New Roman" w:ascii="Times New Roman"/>
          <w:color w:val="221F1F"/>
          <w:w w:val="97"/>
          <w:position w:val="2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w w:val="127"/>
          <w:position w:val="-1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3"/>
          <w:position w:val="2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2"/>
          <w:sz w:val="13"/>
          <w:szCs w:val="13"/>
        </w:rPr>
        <w:t>pre</w:t>
      </w:r>
      <w:r>
        <w:rPr>
          <w:rFonts w:cs="Times New Roman" w:hAnsi="Times New Roman" w:eastAsia="Times New Roman" w:ascii="Times New Roman"/>
          <w:color w:val="221F1F"/>
          <w:spacing w:val="-1"/>
          <w:w w:val="129"/>
          <w:position w:val="2"/>
          <w:sz w:val="13"/>
          <w:szCs w:val="13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2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2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1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1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2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51" w:lineRule="exact" w:line="18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2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-2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2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2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51" w:lineRule="exact" w:line="180"/>
        <w:sectPr>
          <w:type w:val="continuous"/>
          <w:pgSz w:w="11300" w:h="15440"/>
          <w:pgMar w:top="640" w:bottom="0" w:left="420" w:right="380"/>
          <w:cols w:num="3" w:equalWidth="off">
            <w:col w:w="2614" w:space="2751"/>
            <w:col w:w="1124" w:space="251"/>
            <w:col w:w="3760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2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Edge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2"/>
          <w:sz w:val="19"/>
          <w:szCs w:val="19"/>
        </w:rPr>
        <w:t>weights</w:t>
      </w:r>
      <w:r>
        <w:rPr>
          <w:rFonts w:cs="Times New Roman" w:hAnsi="Times New Roman" w:eastAsia="Times New Roman" w:ascii="Times New Roman"/>
          <w:color w:val="221F1F"/>
          <w:spacing w:val="12"/>
          <w:w w:val="111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2"/>
          <w:sz w:val="19"/>
          <w:szCs w:val="19"/>
        </w:rPr>
        <w:t>generated</w:t>
      </w:r>
      <w:r>
        <w:rPr>
          <w:rFonts w:cs="Times New Roman" w:hAnsi="Times New Roman" w:eastAsia="Times New Roman" w:ascii="Times New Roman"/>
          <w:color w:val="221F1F"/>
          <w:spacing w:val="11"/>
          <w:w w:val="112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2"/>
          <w:sz w:val="19"/>
          <w:szCs w:val="19"/>
        </w:rPr>
        <w:t>uni-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3280" w:val="left"/>
        </w:tabs>
        <w:jc w:val="center"/>
        <w:spacing w:lineRule="exact" w:line="220"/>
        <w:ind w:left="1687" w:right="-39"/>
      </w:pPr>
      <w:r>
        <w:rPr>
          <w:rFonts w:cs="Times New Roman" w:hAnsi="Times New Roman" w:eastAsia="Times New Roman" w:ascii="Times New Roman"/>
          <w:color w:val="221F1F"/>
          <w:w w:val="99"/>
          <w:position w:val="3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w w:val="99"/>
          <w:position w:val="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position w:val="3"/>
          <w:sz w:val="19"/>
          <w:szCs w:val="19"/>
          <w:u w:val="single" w:color="221F1F"/>
        </w:rPr>
        <w:t>         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position w:val="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3"/>
          <w:sz w:val="19"/>
          <w:szCs w:val="19"/>
          <w:u w:val="single" w:color="221F1F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3"/>
          <w:sz w:val="19"/>
          <w:szCs w:val="19"/>
          <w:u w:val="single" w:color="221F1F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3"/>
          <w:sz w:val="19"/>
          <w:szCs w:val="19"/>
          <w:u w:val="single" w:color="221F1F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3"/>
          <w:szCs w:val="13"/>
          <w:u w:val="single" w:color="221F1F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2"/>
          <w:sz w:val="11"/>
          <w:szCs w:val="11"/>
          <w:u w:val="single" w:color="221F1F"/>
        </w:rPr>
        <w:t>j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2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2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2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2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2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  <w:u w:val="single" w:color="221F1F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3"/>
          <w:sz w:val="11"/>
          <w:szCs w:val="11"/>
          <w:u w:val="single" w:color="221F1F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3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3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3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3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3"/>
          <w:sz w:val="11"/>
          <w:szCs w:val="11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398"/>
          <w:position w:val="3"/>
          <w:sz w:val="19"/>
          <w:szCs w:val="19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  <w:u w:val="single" w:color="221F1F"/>
        </w:rPr>
        <w:tab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3"/>
          <w:sz w:val="19"/>
          <w:szCs w:val="19"/>
        </w:rPr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spacing w:lineRule="exact" w:line="280"/>
        <w:ind w:left="1483" w:right="-44"/>
      </w:pPr>
      <w:r>
        <w:rPr>
          <w:rFonts w:cs="Times New Roman" w:hAnsi="Times New Roman" w:eastAsia="Times New Roman" w:ascii="Times New Roman"/>
          <w:color w:val="221F1F"/>
          <w:w w:val="102"/>
          <w:position w:val="16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1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99"/>
          <w:position w:val="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2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3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2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3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position w:val="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3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0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position w:val="-3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lineRule="exact" w:line="100"/>
        <w:ind w:left="2133"/>
      </w:pPr>
      <w:r>
        <w:rPr>
          <w:rFonts w:cs="Sakkal Majalla" w:hAnsi="Sakkal Majalla" w:eastAsia="Sakkal Majalla" w:ascii="Sakkal Majalla"/>
          <w:color w:val="221F1F"/>
          <w:spacing w:val="0"/>
          <w:w w:val="313"/>
          <w:position w:val="1"/>
          <w:sz w:val="19"/>
          <w:szCs w:val="19"/>
        </w:rPr>
        <w:t>Y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25" w:lineRule="atLeast" w:line="220"/>
        <w:ind w:right="74"/>
        <w:sectPr>
          <w:type w:val="continuous"/>
          <w:pgSz w:w="11300" w:h="15440"/>
          <w:pgMar w:top="640" w:bottom="0" w:left="420" w:right="380"/>
          <w:cols w:num="2" w:equalWidth="off">
            <w:col w:w="3330" w:space="2035"/>
            <w:col w:w="513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form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distribution</w:t>
      </w:r>
      <w:r>
        <w:rPr>
          <w:rFonts w:cs="Times New Roman" w:hAnsi="Times New Roman" w:eastAsia="Times New Roman" w:ascii="Times New Roman"/>
          <w:color w:val="221F1F"/>
          <w:spacing w:val="4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CCR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Therefore,</w:t>
      </w:r>
      <w:r>
        <w:rPr>
          <w:rFonts w:cs="Times New Roman" w:hAnsi="Times New Roman" w:eastAsia="Times New Roman" w:ascii="Times New Roman"/>
          <w:color w:val="221F1F"/>
          <w:spacing w:val="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various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types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applications</w:t>
      </w:r>
      <w:r>
        <w:rPr>
          <w:rFonts w:cs="Times New Roman" w:hAnsi="Times New Roman" w:eastAsia="Times New Roman" w:ascii="Times New Roman"/>
          <w:color w:val="221F1F"/>
          <w:spacing w:val="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related</w:t>
      </w:r>
      <w:r>
        <w:rPr>
          <w:rFonts w:cs="Times New Roman" w:hAnsi="Times New Roman" w:eastAsia="Times New Roman" w:ascii="Times New Roman"/>
          <w:color w:val="221F1F"/>
          <w:spacing w:val="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CCR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constructed.</w:t>
      </w:r>
      <w:r>
        <w:rPr>
          <w:rFonts w:cs="Times New Roman" w:hAnsi="Times New Roman" w:eastAsia="Times New Roman" w:ascii="Times New Roman"/>
          <w:color w:val="221F1F"/>
          <w:spacing w:val="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frequency</w:t>
      </w:r>
      <w:r>
        <w:rPr>
          <w:rFonts w:cs="Times New Roman" w:hAnsi="Times New Roman" w:eastAsia="Times New Roman" w:ascii="Times New Roman"/>
          <w:color w:val="221F1F"/>
          <w:spacing w:val="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(the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34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703" w:right="-48"/>
      </w:pP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where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4"/>
          <w:szCs w:val="14"/>
        </w:rPr>
        <w:jc w:val="left"/>
        <w:spacing w:before="1" w:lineRule="exact" w:line="140"/>
      </w:pPr>
      <w:r>
        <w:br w:type="column"/>
      </w: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ind w:right="-46"/>
      </w:pPr>
      <w:r>
        <w:rPr>
          <w:rFonts w:cs="Times New Roman" w:hAnsi="Times New Roman" w:eastAsia="Times New Roman" w:ascii="Times New Roman"/>
          <w:color w:val="221F1F"/>
          <w:w w:val="97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3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29"/>
          <w:position w:val="0"/>
          <w:sz w:val="13"/>
          <w:szCs w:val="13"/>
        </w:rPr>
        <w:t>pre</w:t>
      </w:r>
      <w:r>
        <w:rPr>
          <w:rFonts w:cs="Times New Roman" w:hAnsi="Times New Roman" w:eastAsia="Times New Roman" w:ascii="Times New Roman"/>
          <w:color w:val="221F1F"/>
          <w:spacing w:val="-1"/>
          <w:w w:val="129"/>
          <w:position w:val="0"/>
          <w:sz w:val="13"/>
          <w:szCs w:val="13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3"/>
          <w:szCs w:val="13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51"/>
          <w:position w:val="-3"/>
          <w:sz w:val="11"/>
          <w:szCs w:val="11"/>
        </w:rPr>
        <w:t>j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0"/>
          <w:position w:val="0"/>
          <w:sz w:val="13"/>
          <w:szCs w:val="13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0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w w:val="108"/>
          <w:position w:val="4"/>
          <w:sz w:val="19"/>
          <w:szCs w:val="19"/>
        </w:rPr>
        <w:t>Re</w:t>
      </w:r>
      <w:r>
        <w:rPr>
          <w:rFonts w:cs="Times New Roman" w:hAnsi="Times New Roman" w:eastAsia="Times New Roman" w:ascii="Times New Roman"/>
          <w:color w:val="221F1F"/>
          <w:w w:val="76"/>
          <w:position w:val="4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1"/>
          <w:w w:val="103"/>
          <w:position w:val="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1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4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1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4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 w:lineRule="auto" w:line="251"/>
        <w:ind w:right="79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unit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per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operation)</w:t>
      </w:r>
      <w:r>
        <w:rPr>
          <w:rFonts w:cs="Times New Roman" w:hAnsi="Times New Roman" w:eastAsia="Times New Roman" w:ascii="Times New Roman"/>
          <w:color w:val="221F1F"/>
          <w:spacing w:val="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frequency</w:t>
      </w:r>
      <w:r>
        <w:rPr>
          <w:rFonts w:cs="Times New Roman" w:hAnsi="Times New Roman" w:eastAsia="Times New Roman" w:ascii="Times New Roman"/>
          <w:color w:val="221F1F"/>
          <w:spacing w:val="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link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(the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24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unit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data)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randomly</w:t>
      </w:r>
      <w:r>
        <w:rPr>
          <w:rFonts w:cs="Times New Roman" w:hAnsi="Times New Roman" w:eastAsia="Times New Roman" w:ascii="Times New Roman"/>
          <w:color w:val="221F1F"/>
          <w:spacing w:val="24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determined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4" w:lineRule="exact" w:line="140"/>
        <w:sectPr>
          <w:type w:val="continuous"/>
          <w:pgSz w:w="11300" w:h="15440"/>
          <w:pgMar w:top="640" w:bottom="0" w:left="420" w:right="380"/>
          <w:cols w:num="4" w:equalWidth="off">
            <w:col w:w="1227" w:space="667"/>
            <w:col w:w="719" w:space="31"/>
            <w:col w:w="861" w:space="1859"/>
            <w:col w:w="5136"/>
          </w:cols>
        </w:sectPr>
      </w:pPr>
      <w:r>
        <w:pict>
          <v:group style="position:absolute;margin-left:442.375pt;margin-top:7.41498pt;width:3.7984pt;height:0pt;mso-position-horizontal-relative:page;mso-position-vertical-relative:paragraph;z-index:-1747" coordorigin="8848,148" coordsize="76,0">
            <v:shape style="position:absolute;left:8848;top:148;width:76;height:0" coordorigin="8848,148" coordsize="76,0" path="m8848,148l8923,148e" filled="f" stroked="t" strokeweight="0.49685pt" strokecolor="#221F1F">
              <v:path arrowok="t"/>
            </v:shape>
            <w10:wrap type="none"/>
          </v:group>
        </w:pict>
      </w:r>
      <w:r>
        <w:pict>
          <v:group style="position:absolute;margin-left:468.113pt;margin-top:7.41498pt;width:3.7984pt;height:0pt;mso-position-horizontal-relative:page;mso-position-vertical-relative:paragraph;z-index:-1746" coordorigin="9362,148" coordsize="76,0">
            <v:shape style="position:absolute;left:9362;top:148;width:76;height:0" coordorigin="9362,148" coordsize="76,0" path="m9362,148l9438,148e" filled="f" stroked="t" strokeweight="0.49685pt" strokecolor="#221F1F">
              <v:path arrowok="t"/>
            </v:shape>
            <w10:wrap type="none"/>
          </v:group>
        </w:pict>
      </w:r>
      <w:r>
        <w:pict>
          <v:group style="position:absolute;margin-left:325.417pt;margin-top:27.031pt;width:21.317pt;height:0pt;mso-position-horizontal-relative:page;mso-position-vertical-relative:paragraph;z-index:-1745" coordorigin="6508,541" coordsize="426,0">
            <v:shape style="position:absolute;left:6508;top:541;width:426;height:0" coordorigin="6508,541" coordsize="426,0" path="m6508,541l6935,541e" filled="f" stroked="t" strokeweight="0.49685pt" strokecolor="#221F1F">
              <v:path arrowok="t"/>
            </v:shape>
            <w10:wrap type="none"/>
          </v:group>
        </w:pict>
      </w:r>
      <w:r>
        <w:pict>
          <v:group style="position:absolute;margin-left:378.085pt;margin-top:33.04pt;width:3.7984pt;height:0pt;mso-position-horizontal-relative:page;mso-position-vertical-relative:paragraph;z-index:-1744" coordorigin="7562,661" coordsize="76,0">
            <v:shape style="position:absolute;left:7562;top:661;width:76;height:0" coordorigin="7562,661" coordsize="76,0" path="m7562,661l7638,661e" filled="f" stroked="t" strokeweight="0.49685pt" strokecolor="#221F1F">
              <v:path arrowok="t"/>
            </v:shape>
            <w10:wrap type="none"/>
          </v:group>
        </w:pict>
      </w:r>
      <w:r>
        <w:pict>
          <v:group style="position:absolute;margin-left:389.65pt;margin-top:27.0309pt;width:21.317pt;height:0pt;mso-position-horizontal-relative:page;mso-position-vertical-relative:paragraph;z-index:-1743" coordorigin="7793,541" coordsize="426,0">
            <v:shape style="position:absolute;left:7793;top:541;width:426;height:0" coordorigin="7793,541" coordsize="426,0" path="m7793,541l8219,541e" filled="f" stroked="t" strokeweight="0.497pt" strokecolor="#221F1F">
              <v:path arrowok="t"/>
            </v:shape>
            <w10:wrap type="none"/>
          </v:group>
        </w:pict>
      </w:r>
      <w:r>
        <w:pict>
          <v:group style="position:absolute;margin-left:442.318pt;margin-top:33.04pt;width:3.7984pt;height:0pt;mso-position-horizontal-relative:page;mso-position-vertical-relative:paragraph;z-index:-1742" coordorigin="8846,661" coordsize="76,0">
            <v:shape style="position:absolute;left:8846;top:661;width:76;height:0" coordorigin="8846,661" coordsize="76,0" path="m8846,661l8922,661e" filled="f" stroked="t" strokeweight="0.49685pt" strokecolor="#221F1F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7"/>
          <w:sz w:val="19"/>
          <w:szCs w:val="19"/>
        </w:rPr>
        <w:t>uniform</w:t>
      </w:r>
      <w:r>
        <w:rPr>
          <w:rFonts w:cs="Times New Roman" w:hAnsi="Times New Roman" w:eastAsia="Times New Roman" w:ascii="Times New Roman"/>
          <w:color w:val="221F1F"/>
          <w:spacing w:val="20"/>
          <w:w w:val="112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7"/>
          <w:sz w:val="19"/>
          <w:szCs w:val="19"/>
        </w:rPr>
        <w:t>distribution</w:t>
      </w:r>
      <w:r>
        <w:rPr>
          <w:rFonts w:cs="Times New Roman" w:hAnsi="Times New Roman" w:eastAsia="Times New Roman" w:ascii="Times New Roman"/>
          <w:color w:val="221F1F"/>
          <w:spacing w:val="30"/>
          <w:w w:val="112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7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-7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06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3"/>
          <w:szCs w:val="13"/>
        </w:rPr>
        <w:t>h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7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0"/>
          <w:w w:val="153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3"/>
          <w:szCs w:val="13"/>
        </w:rPr>
        <w:t>h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7"/>
          <w:sz w:val="19"/>
          <w:szCs w:val="19"/>
        </w:rPr>
        <w:t>Therefore,</w:t>
      </w:r>
      <w:r>
        <w:rPr>
          <w:rFonts w:cs="Times New Roman" w:hAnsi="Times New Roman" w:eastAsia="Times New Roman" w:ascii="Times New Roman"/>
          <w:color w:val="221F1F"/>
          <w:spacing w:val="-20"/>
          <w:w w:val="113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-7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120"/>
        <w:ind w:right="1484"/>
        <w:sectPr>
          <w:type w:val="continuous"/>
          <w:pgSz w:w="11300" w:h="15440"/>
          <w:pgMar w:top="640" w:bottom="0" w:left="420" w:right="380"/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3"/>
          <w:szCs w:val="13"/>
        </w:rPr>
        <w:t>           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lineRule="exact" w:line="240"/>
        <w:ind w:left="1248" w:right="-68"/>
      </w:pPr>
      <w:r>
        <w:rPr>
          <w:rFonts w:cs="Times New Roman" w:hAnsi="Times New Roman" w:eastAsia="Times New Roman" w:ascii="Times New Roman"/>
          <w:color w:val="221F1F"/>
          <w:w w:val="108"/>
          <w:position w:val="-3"/>
          <w:sz w:val="19"/>
          <w:szCs w:val="19"/>
        </w:rPr>
        <w:t>Re</w:t>
      </w:r>
      <w:r>
        <w:rPr>
          <w:rFonts w:cs="Times New Roman" w:hAnsi="Times New Roman" w:eastAsia="Times New Roman" w:ascii="Times New Roman"/>
          <w:color w:val="221F1F"/>
          <w:w w:val="76"/>
          <w:position w:val="-3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-1"/>
          <w:w w:val="103"/>
          <w:position w:val="-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4"/>
          <w:position w:val="-6"/>
          <w:sz w:val="13"/>
          <w:szCs w:val="13"/>
        </w:rPr>
        <w:t>i;j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-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6"/>
          <w:sz w:val="13"/>
          <w:szCs w:val="13"/>
        </w:rPr>
        <w:t>k</w:t>
      </w:r>
      <w:r>
        <w:rPr>
          <w:rFonts w:cs="Times New Roman" w:hAnsi="Times New Roman" w:eastAsia="Times New Roman" w:ascii="Times New Roman"/>
          <w:color w:val="221F1F"/>
          <w:spacing w:val="-23"/>
          <w:w w:val="100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3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3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13"/>
          <w:position w:val="15"/>
          <w:sz w:val="19"/>
          <w:szCs w:val="19"/>
        </w:rPr>
        <w:t>Y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50" w:lineRule="exact" w:line="200"/>
        <w:ind w:right="-57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2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-1"/>
          <w:w w:val="119"/>
          <w:position w:val="-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1"/>
          <w:w w:val="105"/>
          <w:position w:val="-5"/>
          <w:sz w:val="13"/>
          <w:szCs w:val="13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7"/>
          <w:sz w:val="11"/>
          <w:szCs w:val="11"/>
        </w:rPr>
        <w:t>i;j</w:t>
      </w:r>
      <w:r>
        <w:rPr>
          <w:rFonts w:cs="Times New Roman" w:hAnsi="Times New Roman" w:eastAsia="Times New Roman" w:ascii="Times New Roman"/>
          <w:color w:val="221F1F"/>
          <w:spacing w:val="-17"/>
          <w:w w:val="100"/>
          <w:position w:val="-7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-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5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1"/>
          <w:szCs w:val="11"/>
        </w:rPr>
        <w:t>k</w:t>
      </w:r>
      <w:r>
        <w:rPr>
          <w:rFonts w:cs="Times New Roman" w:hAnsi="Times New Roman" w:eastAsia="Times New Roman" w:ascii="Times New Roman"/>
          <w:color w:val="221F1F"/>
          <w:spacing w:val="-19"/>
          <w:w w:val="100"/>
          <w:position w:val="-8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right="-4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processing</w:t>
      </w:r>
      <w:r>
        <w:rPr>
          <w:rFonts w:cs="Times New Roman" w:hAnsi="Times New Roman" w:eastAsia="Times New Roman" w:ascii="Times New Roman"/>
          <w:color w:val="221F1F"/>
          <w:spacing w:val="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sectPr>
          <w:type w:val="continuous"/>
          <w:pgSz w:w="11300" w:h="15440"/>
          <w:pgMar w:top="640" w:bottom="0" w:left="420" w:right="380"/>
          <w:cols w:num="4" w:equalWidth="off">
            <w:col w:w="2990" w:space="176"/>
            <w:col w:w="1413" w:space="785"/>
            <w:col w:w="2927" w:space="61"/>
            <w:col w:w="214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2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3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node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before="64" w:lineRule="exact" w:line="60"/>
      </w:pP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7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9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position w:val="-9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33"/>
          <w:position w:val="-7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-7"/>
          <w:sz w:val="13"/>
          <w:szCs w:val="13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9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20"/>
        <w:sectPr>
          <w:type w:val="continuous"/>
          <w:pgSz w:w="11300" w:h="15440"/>
          <w:pgMar w:top="640" w:bottom="0" w:left="420" w:right="380"/>
          <w:cols w:num="2" w:equalWidth="off">
            <w:col w:w="3045" w:space="2320"/>
            <w:col w:w="513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</w:rPr>
        <w:t>range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6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6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-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6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9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5"/>
          <w:w w:val="129"/>
          <w:position w:val="-6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49"/>
          <w:w w:val="129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87"/>
          <w:position w:val="-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-6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6"/>
          <w:w w:val="87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-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17"/>
          <w:w w:val="87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1"/>
          <w:sz w:val="13"/>
          <w:szCs w:val="13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-6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6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6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1"/>
          <w:w w:val="76"/>
          <w:position w:val="-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position w:val="-6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9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9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55"/>
          <w:w w:val="130"/>
          <w:position w:val="-6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48"/>
          <w:w w:val="13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-6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87"/>
          <w:position w:val="-6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2"/>
          <w:w w:val="87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53"/>
          <w:position w:val="-6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31"/>
          <w:w w:val="153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position w:val="1"/>
          <w:sz w:val="13"/>
          <w:szCs w:val="13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position w:val="-6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-4"/>
          <w:w w:val="93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6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-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6"/>
          <w:sz w:val="19"/>
          <w:szCs w:val="19"/>
        </w:rPr>
        <w:t>experiment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  <w:spacing w:lineRule="exact" w:line="120"/>
        <w:ind w:right="199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3"/>
          <w:szCs w:val="13"/>
        </w:rPr>
        <w:t>                                   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ind w:left="5365"/>
        <w:sectPr>
          <w:type w:val="continuous"/>
          <w:pgSz w:w="11300" w:h="15440"/>
          <w:pgMar w:top="640" w:bottom="0" w:left="420" w:right="380"/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2"/>
          <w:sz w:val="19"/>
          <w:szCs w:val="19"/>
        </w:rPr>
        <w:t>assumes</w:t>
      </w:r>
      <w:r>
        <w:rPr>
          <w:rFonts w:cs="Times New Roman" w:hAnsi="Times New Roman" w:eastAsia="Times New Roman" w:ascii="Times New Roman"/>
          <w:color w:val="221F1F"/>
          <w:spacing w:val="9"/>
          <w:w w:val="112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2"/>
          <w:sz w:val="19"/>
          <w:szCs w:val="19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12"/>
          <w:w w:val="109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position w:val="-2"/>
          <w:sz w:val="19"/>
          <w:szCs w:val="19"/>
        </w:rPr>
        <w:t>depends</w:t>
      </w:r>
      <w:r>
        <w:rPr>
          <w:rFonts w:cs="Times New Roman" w:hAnsi="Times New Roman" w:eastAsia="Times New Roman" w:ascii="Times New Roman"/>
          <w:color w:val="221F1F"/>
          <w:spacing w:val="9"/>
          <w:w w:val="115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capacity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position w:val="-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2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60"/>
        <w:ind w:left="703" w:right="-4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8"/>
          <w:sz w:val="19"/>
          <w:szCs w:val="19"/>
        </w:rPr>
        <w:t>application</w:t>
      </w:r>
      <w:r>
        <w:rPr>
          <w:rFonts w:cs="Times New Roman" w:hAnsi="Times New Roman" w:eastAsia="Times New Roman" w:ascii="Times New Roman"/>
          <w:color w:val="221F1F"/>
          <w:spacing w:val="37"/>
          <w:w w:val="11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8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21"/>
          <w:w w:val="11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8"/>
          <w:sz w:val="19"/>
          <w:szCs w:val="19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36"/>
          <w:w w:val="11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8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8"/>
          <w:sz w:val="19"/>
          <w:szCs w:val="19"/>
        </w:rPr>
        <w:t>defined</w:t>
      </w:r>
      <w:r>
        <w:rPr>
          <w:rFonts w:cs="Times New Roman" w:hAnsi="Times New Roman" w:eastAsia="Times New Roman" w:ascii="Times New Roman"/>
          <w:color w:val="221F1F"/>
          <w:spacing w:val="33"/>
          <w:w w:val="111"/>
          <w:position w:val="-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-8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left"/>
        <w:spacing w:before="39" w:lineRule="exact" w:line="20"/>
        <w:sectPr>
          <w:type w:val="continuous"/>
          <w:pgSz w:w="11300" w:h="15440"/>
          <w:pgMar w:top="640" w:bottom="0" w:left="420" w:right="380"/>
          <w:cols w:num="2" w:equalWidth="off">
            <w:col w:w="5126" w:space="239"/>
            <w:col w:w="5135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-15"/>
          <w:sz w:val="19"/>
          <w:szCs w:val="19"/>
        </w:rPr>
        <w:t>processor.</w:t>
      </w:r>
      <w:r>
        <w:rPr>
          <w:rFonts w:cs="Times New Roman" w:hAnsi="Times New Roman" w:eastAsia="Times New Roman" w:ascii="Times New Roman"/>
          <w:color w:val="221F1F"/>
          <w:spacing w:val="13"/>
          <w:w w:val="11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-15"/>
          <w:sz w:val="19"/>
          <w:szCs w:val="19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13"/>
          <w:w w:val="109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9"/>
          <w:szCs w:val="19"/>
        </w:rPr>
        <w:t>times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position w:val="-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-15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8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8"/>
          <w:sz w:val="13"/>
          <w:szCs w:val="13"/>
        </w:rPr>
        <w:t>                     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-18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18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703" w:right="-48"/>
      </w:pP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follows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3"/>
          <w:szCs w:val="13"/>
        </w:rPr>
        <w:jc w:val="left"/>
        <w:spacing w:before="8" w:lineRule="exact" w:line="120"/>
      </w:pPr>
      <w:r>
        <w:br w:type="column"/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left"/>
        <w:spacing w:lineRule="exact" w:line="300"/>
        <w:ind w:right="-68"/>
      </w:pPr>
      <w:r>
        <w:rPr>
          <w:rFonts w:cs="Times New Roman" w:hAnsi="Times New Roman" w:eastAsia="Times New Roman" w:ascii="Times New Roman"/>
          <w:color w:val="221F1F"/>
          <w:spacing w:val="1"/>
          <w:w w:val="104"/>
          <w:position w:val="-1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10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position w:val="-1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6"/>
          <w:w w:val="103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-10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13"/>
          <w:position w:val="8"/>
          <w:sz w:val="19"/>
          <w:szCs w:val="19"/>
        </w:rPr>
        <w:t>Y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5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right"/>
        <w:ind w:right="52"/>
      </w:pPr>
      <w:r>
        <w:rPr>
          <w:rFonts w:cs="Sakkal Majalla" w:hAnsi="Sakkal Majalla" w:eastAsia="Sakkal Majalla" w:ascii="Sakkal Majalla"/>
          <w:color w:val="221F1F"/>
          <w:spacing w:val="0"/>
          <w:w w:val="425"/>
          <w:sz w:val="19"/>
          <w:szCs w:val="19"/>
        </w:rPr>
        <w:t>!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right"/>
        <w:spacing w:lineRule="exact" w:line="180"/>
        <w:ind w:left="-68"/>
      </w:pPr>
      <w:r>
        <w:pict>
          <v:shape type="#_x0000_t202" style="position:absolute;margin-left:229.55pt;margin-top:1.67848pt;width:4.23068pt;height:9.4646pt;mso-position-horizontal-relative:page;mso-position-vertical-relative:paragraph;z-index:-1740" filled="f" stroked="f">
            <v:textbox inset="0,0,0,0">
              <w:txbxContent>
                <w:p>
                  <w:pPr>
                    <w:rPr>
                      <w:rFonts w:cs="Sakkal Majalla" w:hAnsi="Sakkal Majalla" w:eastAsia="Sakkal Majalla" w:ascii="Sakkal Majalla"/>
                      <w:sz w:val="19"/>
                      <w:szCs w:val="19"/>
                    </w:rPr>
                    <w:jc w:val="left"/>
                    <w:spacing w:lineRule="exact" w:line="120"/>
                    <w:ind w:right="-48"/>
                  </w:pPr>
                  <w:r>
                    <w:rPr>
                      <w:rFonts w:cs="Sakkal Majalla" w:hAnsi="Sakkal Majalla" w:eastAsia="Sakkal Majalla" w:ascii="Sakkal Majalla"/>
                      <w:color w:val="221F1F"/>
                      <w:w w:val="294"/>
                      <w:position w:val="7"/>
                      <w:sz w:val="19"/>
                      <w:szCs w:val="19"/>
                    </w:rPr>
                    <w:t> </w:t>
                  </w:r>
                  <w:r>
                    <w:rPr>
                      <w:rFonts w:cs="Sakkal Majalla" w:hAnsi="Sakkal Majalla" w:eastAsia="Sakkal Majalla" w:ascii="Sakkal Majalla"/>
                      <w:color w:val="000000"/>
                      <w:w w:val="100"/>
                      <w:position w:val="0"/>
                      <w:sz w:val="19"/>
                      <w:szCs w:val="19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7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0"/>
          <w:w w:val="313"/>
          <w:position w:val="10"/>
          <w:sz w:val="19"/>
          <w:szCs w:val="19"/>
        </w:rPr>
        <w:t>Y</w:t>
      </w:r>
      <w:r>
        <w:rPr>
          <w:rFonts w:cs="Sakkal Majalla" w:hAnsi="Sakkal Majalla" w:eastAsia="Sakkal Majalla" w:ascii="Sakkal Majalla"/>
          <w:color w:val="221F1F"/>
          <w:spacing w:val="-32"/>
          <w:w w:val="313"/>
          <w:position w:val="10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-5"/>
          <w:w w:val="313"/>
          <w:position w:val="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position w:val="-7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1"/>
          <w:w w:val="35"/>
          <w:position w:val="-7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-1"/>
          <w:w w:val="119"/>
          <w:position w:val="-7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10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3"/>
          <w:szCs w:val="13"/>
        </w:rPr>
        <w:t>;p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-10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7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position w:val="-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7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  <w:ind w:left="3095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2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27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4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93"/>
          <w:position w:val="4"/>
          <w:sz w:val="19"/>
          <w:szCs w:val="19"/>
        </w:rPr>
        <w:t>=w</w:t>
      </w:r>
      <w:r>
        <w:rPr>
          <w:rFonts w:cs="Times New Roman" w:hAnsi="Times New Roman" w:eastAsia="Times New Roman" w:ascii="Times New Roman"/>
          <w:color w:val="221F1F"/>
          <w:spacing w:val="0"/>
          <w:w w:val="76"/>
          <w:position w:val="4"/>
          <w:sz w:val="19"/>
          <w:szCs w:val="19"/>
        </w:rPr>
        <w:t>ð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4"/>
          <w:sz w:val="19"/>
          <w:szCs w:val="19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68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68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position w:val="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4"/>
          <w:sz w:val="19"/>
          <w:szCs w:val="19"/>
        </w:rPr>
        <w:t>pro-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2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cessor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8"/>
          <w:position w:val="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10"/>
          <w:w w:val="118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position w:val="2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7"/>
          <w:w w:val="118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2"/>
          <w:sz w:val="19"/>
          <w:szCs w:val="19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2"/>
          <w:w w:val="111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2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6"/>
          <w:position w:val="-2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-22"/>
          <w:w w:val="100"/>
          <w:position w:val="-2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2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2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</w:pPr>
      <w:r>
        <w:rPr>
          <w:rFonts w:cs="Times New Roman" w:hAnsi="Times New Roman" w:eastAsia="Times New Roman" w:ascii="Times New Roman"/>
          <w:color w:val="221F1F"/>
          <w:spacing w:val="-1"/>
          <w:w w:val="106"/>
          <w:position w:val="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1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6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1"/>
          <w:sz w:val="19"/>
          <w:szCs w:val="19"/>
        </w:rPr>
        <w:t>recoverable,</w:t>
      </w:r>
      <w:r>
        <w:rPr>
          <w:rFonts w:cs="Times New Roman" w:hAnsi="Times New Roman" w:eastAsia="Times New Roman" w:ascii="Times New Roman"/>
          <w:color w:val="221F1F"/>
          <w:spacing w:val="16"/>
          <w:w w:val="109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9"/>
          <w:szCs w:val="19"/>
        </w:rPr>
        <w:t>obtained</w:t>
      </w:r>
      <w:r>
        <w:rPr>
          <w:rFonts w:cs="Times New Roman" w:hAnsi="Times New Roman" w:eastAsia="Times New Roman" w:ascii="Times New Roman"/>
          <w:color w:val="221F1F"/>
          <w:spacing w:val="13"/>
          <w:w w:val="112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1"/>
          <w:sz w:val="19"/>
          <w:szCs w:val="19"/>
        </w:rPr>
        <w:t>randomly</w:t>
      </w:r>
      <w:r>
        <w:rPr>
          <w:rFonts w:cs="Times New Roman" w:hAnsi="Times New Roman" w:eastAsia="Times New Roman" w:ascii="Times New Roman"/>
          <w:color w:val="221F1F"/>
          <w:spacing w:val="22"/>
          <w:w w:val="112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1"/>
          <w:sz w:val="19"/>
          <w:szCs w:val="19"/>
        </w:rPr>
        <w:t>uniformly</w:t>
      </w:r>
      <w:r>
        <w:rPr>
          <w:rFonts w:cs="Times New Roman" w:hAnsi="Times New Roman" w:eastAsia="Times New Roman" w:ascii="Times New Roman"/>
          <w:color w:val="221F1F"/>
          <w:spacing w:val="23"/>
          <w:w w:val="110"/>
          <w:position w:val="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1"/>
          <w:sz w:val="19"/>
          <w:szCs w:val="19"/>
        </w:rPr>
        <w:t>dis-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60"/>
        <w:sectPr>
          <w:type w:val="continuous"/>
          <w:pgSz w:w="11300" w:h="15440"/>
          <w:pgMar w:top="640" w:bottom="0" w:left="420" w:right="380"/>
          <w:cols w:num="4" w:equalWidth="off">
            <w:col w:w="1320" w:space="52"/>
            <w:col w:w="884" w:space="177"/>
            <w:col w:w="2023" w:space="909"/>
            <w:col w:w="513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9"/>
          <w:szCs w:val="19"/>
        </w:rPr>
        <w:t>tributed</w:t>
      </w:r>
      <w:r>
        <w:rPr>
          <w:rFonts w:cs="Times New Roman" w:hAnsi="Times New Roman" w:eastAsia="Times New Roman" w:ascii="Times New Roman"/>
          <w:color w:val="221F1F"/>
          <w:spacing w:val="-9"/>
          <w:w w:val="114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-3"/>
          <w:sz w:val="19"/>
          <w:szCs w:val="19"/>
        </w:rPr>
        <w:t>½</w:t>
      </w:r>
      <w:r>
        <w:rPr>
          <w:rFonts w:cs="Times New Roman" w:hAnsi="Times New Roman" w:eastAsia="Times New Roman" w:ascii="Times New Roman"/>
          <w:color w:val="221F1F"/>
          <w:spacing w:val="-1"/>
          <w:w w:val="99"/>
          <w:position w:val="-3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3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221F1F"/>
          <w:spacing w:val="1"/>
          <w:w w:val="99"/>
          <w:position w:val="-3"/>
          <w:sz w:val="19"/>
          <w:szCs w:val="19"/>
        </w:rPr>
        <w:t>5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-3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-3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-3"/>
          <w:sz w:val="19"/>
          <w:szCs w:val="19"/>
        </w:rPr>
        <w:t>9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3"/>
          <w:sz w:val="19"/>
          <w:szCs w:val="19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-24"/>
          <w:w w:val="112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2"/>
          <w:position w:val="-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6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18"/>
          <w:w w:val="112"/>
          <w:position w:val="-6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position w:val="-3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16"/>
          <w:w w:val="112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-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13"/>
          <w:szCs w:val="13"/>
        </w:rPr>
        <w:jc w:val="right"/>
      </w:pPr>
      <w:r>
        <w:rPr>
          <w:rFonts w:cs="Times New Roman" w:hAnsi="Times New Roman" w:eastAsia="Times New Roman" w:ascii="Times New Roman"/>
          <w:color w:val="221F1F"/>
          <w:w w:val="97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221F1F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-18"/>
          <w:w w:val="100"/>
          <w:position w:val="-3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3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80"/>
          <w:position w:val="0"/>
          <w:sz w:val="13"/>
          <w:szCs w:val="13"/>
        </w:rPr>
        <w:t>V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3"/>
          <w:szCs w:val="13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right"/>
        <w:spacing w:lineRule="exact" w:line="10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1"/>
          <w:szCs w:val="11"/>
        </w:rPr>
        <w:t>  </w:t>
      </w:r>
      <w:r>
        <w:rPr>
          <w:rFonts w:cs="Times New Roman" w:hAnsi="Times New Roman" w:eastAsia="Times New Roman" w:ascii="Times New Roman"/>
          <w:color w:val="221F1F"/>
          <w:spacing w:val="20"/>
          <w:w w:val="116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position w:val="1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1"/>
          <w:szCs w:val="11"/>
        </w:rPr>
        <w:jc w:val="left"/>
        <w:spacing w:before="5"/>
      </w:pPr>
      <w:r>
        <w:rPr>
          <w:rFonts w:cs="Times New Roman" w:hAnsi="Times New Roman" w:eastAsia="Times New Roman" w:ascii="Times New Roman"/>
          <w:color w:val="221F1F"/>
          <w:spacing w:val="1"/>
          <w:w w:val="100"/>
          <w:sz w:val="13"/>
          <w:szCs w:val="13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2"/>
          <w:sz w:val="11"/>
          <w:szCs w:val="11"/>
        </w:rPr>
        <w:t>x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position w:val="-2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33"/>
          <w:position w:val="0"/>
          <w:sz w:val="13"/>
          <w:szCs w:val="13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3"/>
          <w:szCs w:val="13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type w:val="continuous"/>
          <w:pgSz w:w="11300" w:h="15440"/>
          <w:pgMar w:top="640" w:bottom="0" w:left="420" w:right="380"/>
          <w:cols w:num="3" w:equalWidth="off">
            <w:col w:w="2260" w:space="497"/>
            <w:col w:w="1343" w:space="1265"/>
            <w:col w:w="513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5.3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20"/>
          <w:szCs w:val="20"/>
        </w:rPr>
        <w:t>Rand</w:t>
      </w:r>
      <w:r>
        <w:rPr>
          <w:rFonts w:cs="Times New Roman" w:hAnsi="Times New Roman" w:eastAsia="Times New Roman" w:ascii="Times New Roman"/>
          <w:color w:val="221F1F"/>
          <w:spacing w:val="2"/>
          <w:w w:val="116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21F1F"/>
          <w:spacing w:val="-5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20"/>
          <w:szCs w:val="20"/>
        </w:rPr>
        <w:t>Applica</w:t>
      </w:r>
      <w:r>
        <w:rPr>
          <w:rFonts w:cs="Times New Roman" w:hAnsi="Times New Roman" w:eastAsia="Times New Roman" w:ascii="Times New Roman"/>
          <w:color w:val="221F1F"/>
          <w:spacing w:val="2"/>
          <w:w w:val="116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20"/>
          <w:szCs w:val="20"/>
        </w:rPr>
        <w:t>ion</w:t>
      </w:r>
      <w:r>
        <w:rPr>
          <w:rFonts w:cs="Times New Roman" w:hAnsi="Times New Roman" w:eastAsia="Times New Roman" w:ascii="Times New Roman"/>
          <w:color w:val="221F1F"/>
          <w:spacing w:val="-21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20"/>
          <w:szCs w:val="20"/>
        </w:rPr>
        <w:t>Perfor</w:t>
      </w:r>
      <w:r>
        <w:rPr>
          <w:rFonts w:cs="Times New Roman" w:hAnsi="Times New Roman" w:eastAsia="Times New Roman" w:ascii="Times New Roman"/>
          <w:color w:val="221F1F"/>
          <w:spacing w:val="2"/>
          <w:w w:val="116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20"/>
          <w:szCs w:val="20"/>
        </w:rPr>
        <w:t>ance</w:t>
      </w:r>
      <w:r>
        <w:rPr>
          <w:rFonts w:cs="Times New Roman" w:hAnsi="Times New Roman" w:eastAsia="Times New Roman" w:ascii="Times New Roman"/>
          <w:color w:val="221F1F"/>
          <w:spacing w:val="16"/>
          <w:w w:val="11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20"/>
          <w:szCs w:val="20"/>
        </w:rPr>
        <w:t>Resu</w:t>
      </w:r>
      <w:r>
        <w:rPr>
          <w:rFonts w:cs="Times New Roman" w:hAnsi="Times New Roman" w:eastAsia="Times New Roman" w:ascii="Times New Roman"/>
          <w:color w:val="221F1F"/>
          <w:spacing w:val="2"/>
          <w:w w:val="118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32"/>
          <w:sz w:val="20"/>
          <w:szCs w:val="20"/>
        </w:rPr>
        <w:t>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spacing w:lineRule="exact" w:line="220"/>
        <w:ind w:left="104" w:right="635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5.2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0"/>
          <w:szCs w:val="20"/>
        </w:rPr>
        <w:t>Rando</w:t>
      </w:r>
      <w:r>
        <w:rPr>
          <w:rFonts w:cs="Times New Roman" w:hAnsi="Times New Roman" w:eastAsia="Times New Roman" w:ascii="Times New Roman"/>
          <w:color w:val="221F1F"/>
          <w:spacing w:val="2"/>
          <w:w w:val="115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0"/>
          <w:szCs w:val="20"/>
        </w:rPr>
        <w:t>ly</w:t>
      </w:r>
      <w:r>
        <w:rPr>
          <w:rFonts w:cs="Times New Roman" w:hAnsi="Times New Roman" w:eastAsia="Times New Roman" w:ascii="Times New Roman"/>
          <w:color w:val="221F1F"/>
          <w:spacing w:val="-10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0"/>
          <w:szCs w:val="20"/>
        </w:rPr>
        <w:t>Genera</w:t>
      </w:r>
      <w:r>
        <w:rPr>
          <w:rFonts w:cs="Times New Roman" w:hAnsi="Times New Roman" w:eastAsia="Times New Roman" w:ascii="Times New Roman"/>
          <w:color w:val="221F1F"/>
          <w:spacing w:val="2"/>
          <w:w w:val="11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0"/>
          <w:szCs w:val="20"/>
        </w:rPr>
        <w:t>ed</w:t>
      </w:r>
      <w:r>
        <w:rPr>
          <w:rFonts w:cs="Times New Roman" w:hAnsi="Times New Roman" w:eastAsia="Times New Roman" w:ascii="Times New Roman"/>
          <w:color w:val="221F1F"/>
          <w:spacing w:val="25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0"/>
          <w:szCs w:val="20"/>
        </w:rPr>
        <w:t>Applica</w:t>
      </w:r>
      <w:r>
        <w:rPr>
          <w:rFonts w:cs="Times New Roman" w:hAnsi="Times New Roman" w:eastAsia="Times New Roman" w:ascii="Times New Roman"/>
          <w:color w:val="221F1F"/>
          <w:spacing w:val="2"/>
          <w:w w:val="11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0"/>
          <w:szCs w:val="20"/>
        </w:rPr>
        <w:t>ion</w:t>
      </w:r>
      <w:r>
        <w:rPr>
          <w:rFonts w:cs="Times New Roman" w:hAnsi="Times New Roman" w:eastAsia="Times New Roman" w:ascii="Times New Roman"/>
          <w:color w:val="221F1F"/>
          <w:spacing w:val="-11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sz w:val="20"/>
          <w:szCs w:val="20"/>
        </w:rPr>
        <w:t>Graphs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1" w:lineRule="auto" w:line="251"/>
        <w:ind w:left="104" w:right="-32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first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considers</w:t>
      </w:r>
      <w:r>
        <w:rPr>
          <w:rFonts w:cs="Times New Roman" w:hAnsi="Times New Roman" w:eastAsia="Times New Roman" w:ascii="Times New Roman"/>
          <w:color w:val="221F1F"/>
          <w:spacing w:val="3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randomly</w:t>
      </w:r>
      <w:r>
        <w:rPr>
          <w:rFonts w:cs="Times New Roman" w:hAnsi="Times New Roman" w:eastAsia="Times New Roman" w:ascii="Times New Roman"/>
          <w:color w:val="221F1F"/>
          <w:spacing w:val="4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generated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application</w:t>
      </w:r>
      <w:r>
        <w:rPr>
          <w:rFonts w:cs="Times New Roman" w:hAnsi="Times New Roman" w:eastAsia="Times New Roman" w:ascii="Times New Roman"/>
          <w:color w:val="221F1F"/>
          <w:spacing w:val="-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graphs</w:t>
      </w:r>
      <w:r>
        <w:rPr>
          <w:rFonts w:cs="Times New Roman" w:hAnsi="Times New Roman" w:eastAsia="Times New Roman" w:ascii="Times New Roman"/>
          <w:color w:val="221F1F"/>
          <w:spacing w:val="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formed</w:t>
      </w:r>
      <w:r>
        <w:rPr>
          <w:rFonts w:cs="Times New Roman" w:hAnsi="Times New Roman" w:eastAsia="Times New Roman" w:ascii="Times New Roman"/>
          <w:color w:val="221F1F"/>
          <w:spacing w:val="-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fundamental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characteristics.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ind w:left="356" w:right="-57"/>
      </w:pPr>
      <w:r>
        <w:rPr>
          <w:rFonts w:cs="Times New Roman" w:hAnsi="Times New Roman" w:eastAsia="Times New Roman" w:ascii="Times New Roman"/>
          <w:color w:val="221F1F"/>
          <w:w w:val="19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DAG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siz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1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application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10"/>
        <w:ind w:left="699"/>
      </w:pPr>
      <w:r>
        <w:rPr>
          <w:rFonts w:cs="Times New Roman" w:hAnsi="Times New Roman" w:eastAsia="Times New Roman" w:ascii="Times New Roman"/>
          <w:color w:val="221F1F"/>
          <w:spacing w:val="0"/>
          <w:w w:val="105"/>
          <w:sz w:val="19"/>
          <w:szCs w:val="19"/>
        </w:rPr>
        <w:t>DAG.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680" w:val="left"/>
        </w:tabs>
        <w:jc w:val="both"/>
        <w:spacing w:before="10" w:lineRule="auto" w:line="251"/>
        <w:ind w:left="699" w:right="-36" w:hanging="344"/>
      </w:pPr>
      <w:r>
        <w:rPr>
          <w:rFonts w:cs="Times New Roman" w:hAnsi="Times New Roman" w:eastAsia="Times New Roman" w:ascii="Times New Roman"/>
          <w:color w:val="221F1F"/>
          <w:w w:val="19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  <w:tab/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computation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ratio,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CC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divided</w:t>
      </w:r>
      <w:r>
        <w:rPr>
          <w:rFonts w:cs="Times New Roman" w:hAnsi="Times New Roman" w:eastAsia="Times New Roman" w:ascii="Times New Roman"/>
          <w:color w:val="221F1F"/>
          <w:spacing w:val="-10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com-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putation</w:t>
      </w:r>
      <w:r>
        <w:rPr>
          <w:rFonts w:cs="Times New Roman" w:hAnsi="Times New Roman" w:eastAsia="Times New Roman" w:ascii="Times New Roman"/>
          <w:color w:val="221F1F"/>
          <w:spacing w:val="-8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application</w:t>
      </w:r>
      <w:r>
        <w:rPr>
          <w:rFonts w:cs="Times New Roman" w:hAnsi="Times New Roman" w:eastAsia="Times New Roman" w:ascii="Times New Roman"/>
          <w:color w:val="221F1F"/>
          <w:spacing w:val="2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DAG.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center"/>
        <w:ind w:left="317" w:right="1078"/>
      </w:pPr>
      <w:r>
        <w:rPr>
          <w:rFonts w:cs="Times New Roman" w:hAnsi="Times New Roman" w:eastAsia="Times New Roman" w:ascii="Times New Roman"/>
          <w:color w:val="221F1F"/>
          <w:w w:val="19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  <w:t>   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Out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degre</w:t>
      </w:r>
      <w:r>
        <w:rPr>
          <w:rFonts w:cs="Times New Roman" w:hAnsi="Times New Roman" w:eastAsia="Times New Roman" w:ascii="Times New Roman"/>
          <w:color w:val="221F1F"/>
          <w:spacing w:val="1"/>
          <w:w w:val="95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95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1"/>
          <w:w w:val="9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Out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degree</w:t>
      </w:r>
      <w:r>
        <w:rPr>
          <w:rFonts w:cs="Times New Roman" w:hAnsi="Times New Roman" w:eastAsia="Times New Roman" w:ascii="Times New Roman"/>
          <w:color w:val="221F1F"/>
          <w:spacing w:val="-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node.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tabs>
          <w:tab w:pos="680" w:val="left"/>
        </w:tabs>
        <w:jc w:val="both"/>
        <w:spacing w:before="10" w:lineRule="auto" w:line="251"/>
        <w:ind w:left="699" w:right="-37" w:hanging="344"/>
      </w:pPr>
      <w:r>
        <w:rPr>
          <w:rFonts w:cs="Times New Roman" w:hAnsi="Times New Roman" w:eastAsia="Times New Roman" w:ascii="Times New Roman"/>
          <w:color w:val="221F1F"/>
          <w:w w:val="19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  <w:tab/>
      </w:r>
      <w:r>
        <w:rPr>
          <w:rFonts w:cs="Times New Roman" w:hAnsi="Times New Roman" w:eastAsia="Times New Roman" w:ascii="Times New Roman"/>
          <w:color w:val="221F1F"/>
          <w:w w:val="100"/>
          <w:sz w:val="19"/>
          <w:szCs w:val="19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Parallelism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factor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color w:val="221F1F"/>
          <w:spacing w:val="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[6].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2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levels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application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DAG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calculated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randomly</w:t>
      </w:r>
      <w:r>
        <w:rPr>
          <w:rFonts w:cs="Times New Roman" w:hAnsi="Times New Roman" w:eastAsia="Times New Roman" w:ascii="Times New Roman"/>
          <w:color w:val="221F1F"/>
          <w:spacing w:val="1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generat-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number,</w:t>
      </w:r>
      <w:r>
        <w:rPr>
          <w:rFonts w:cs="Times New Roman" w:hAnsi="Times New Roman" w:eastAsia="Times New Roman" w:ascii="Times New Roman"/>
          <w:color w:val="221F1F"/>
          <w:spacing w:val="25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uniform</w:t>
      </w:r>
      <w:r>
        <w:rPr>
          <w:rFonts w:cs="Times New Roman" w:hAnsi="Times New Roman" w:eastAsia="Times New Roman" w:ascii="Times New Roman"/>
          <w:color w:val="221F1F"/>
          <w:spacing w:val="26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distribution</w:t>
      </w:r>
      <w:r>
        <w:rPr>
          <w:rFonts w:cs="Times New Roman" w:hAnsi="Times New Roman" w:eastAsia="Times New Roman" w:ascii="Times New Roman"/>
          <w:color w:val="221F1F"/>
          <w:spacing w:val="36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Sakkal Majalla" w:hAnsi="Sakkal Majalla" w:eastAsia="Sakkal Majalla" w:ascii="Sakkal Majalla"/>
          <w:sz w:val="19"/>
          <w:szCs w:val="19"/>
        </w:rPr>
        <w:jc w:val="center"/>
        <w:spacing w:lineRule="exact" w:line="120"/>
        <w:ind w:left="2008" w:right="2858"/>
      </w:pPr>
      <w:r>
        <w:rPr>
          <w:rFonts w:cs="Times New Roman" w:hAnsi="Times New Roman" w:eastAsia="Times New Roman" w:ascii="Times New Roman"/>
          <w:color w:val="221F1F"/>
          <w:w w:val="167"/>
          <w:position w:val="6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w w:val="167"/>
          <w:position w:val="6"/>
          <w:sz w:val="13"/>
          <w:szCs w:val="13"/>
          <w:u w:val="single" w:color="221F1F"/>
        </w:rPr>
        <w:t>p</w:t>
      </w:r>
      <w:r>
        <w:rPr>
          <w:rFonts w:cs="Times New Roman" w:hAnsi="Times New Roman" w:eastAsia="Times New Roman" w:ascii="Times New Roman"/>
          <w:color w:val="221F1F"/>
          <w:w w:val="167"/>
          <w:position w:val="6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w w:val="167"/>
          <w:position w:val="6"/>
          <w:sz w:val="13"/>
          <w:szCs w:val="13"/>
          <w:u w:val="single" w:color="221F1F"/>
        </w:rPr>
      </w:r>
      <w:r>
        <w:rPr>
          <w:rFonts w:cs="Sakkal Majalla" w:hAnsi="Sakkal Majalla" w:eastAsia="Sakkal Majalla" w:ascii="Sakkal Majalla"/>
          <w:color w:val="221F1F"/>
          <w:spacing w:val="-39"/>
          <w:w w:val="35"/>
          <w:position w:val="6"/>
          <w:sz w:val="19"/>
          <w:szCs w:val="19"/>
          <w:u w:val="single" w:color="221F1F"/>
        </w:rPr>
        <w:t>ﬃ</w:t>
      </w:r>
      <w:r>
        <w:rPr>
          <w:rFonts w:cs="Sakkal Majalla" w:hAnsi="Sakkal Majalla" w:eastAsia="Sakkal Majalla" w:ascii="Sakkal Majalla"/>
          <w:color w:val="221F1F"/>
          <w:spacing w:val="-39"/>
          <w:w w:val="35"/>
          <w:position w:val="6"/>
          <w:sz w:val="19"/>
          <w:szCs w:val="19"/>
          <w:u w:val="single" w:color="221F1F"/>
        </w:rPr>
      </w:r>
      <w:r>
        <w:rPr>
          <w:rFonts w:cs="Sakkal Majalla" w:hAnsi="Sakkal Majalla" w:eastAsia="Sakkal Majalla" w:ascii="Sakkal Majalla"/>
          <w:color w:val="221F1F"/>
          <w:spacing w:val="-39"/>
          <w:w w:val="35"/>
          <w:position w:val="6"/>
          <w:sz w:val="19"/>
          <w:szCs w:val="19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-79"/>
          <w:w w:val="120"/>
          <w:position w:val="-4"/>
          <w:sz w:val="13"/>
          <w:szCs w:val="13"/>
          <w:u w:val="single" w:color="221F1F"/>
        </w:rPr>
        <w:t>n</w:t>
      </w:r>
      <w:r>
        <w:rPr>
          <w:rFonts w:cs="Times New Roman" w:hAnsi="Times New Roman" w:eastAsia="Times New Roman" w:ascii="Times New Roman"/>
          <w:color w:val="221F1F"/>
          <w:spacing w:val="-79"/>
          <w:w w:val="120"/>
          <w:position w:val="-4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-4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4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4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4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-4"/>
          <w:sz w:val="13"/>
          <w:szCs w:val="13"/>
        </w:rPr>
      </w:r>
      <w:r>
        <w:rPr>
          <w:rFonts w:cs="Sakkal Majalla" w:hAnsi="Sakkal Majalla" w:eastAsia="Sakkal Majalla" w:ascii="Sakkal Majalla"/>
          <w:color w:val="221F1F"/>
          <w:spacing w:val="0"/>
          <w:w w:val="35"/>
          <w:position w:val="6"/>
          <w:sz w:val="19"/>
          <w:szCs w:val="19"/>
        </w:rPr>
        <w:t>ﬃ</w:t>
      </w:r>
      <w:r>
        <w:rPr>
          <w:rFonts w:cs="Sakkal Majalla" w:hAnsi="Sakkal Majalla" w:eastAsia="Sakkal Majalla" w:ascii="Sakkal Majalla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180"/>
        <w:ind w:left="699" w:right="-5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value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1"/>
          <w:position w:val="-1"/>
          <w:sz w:val="13"/>
          <w:szCs w:val="13"/>
        </w:rPr>
        <w:t>a</w:t>
      </w:r>
      <w:r>
        <w:rPr>
          <w:rFonts w:cs="Times New Roman" w:hAnsi="Times New Roman" w:eastAsia="Times New Roman" w:ascii="Times New Roman"/>
          <w:color w:val="221F1F"/>
          <w:spacing w:val="13"/>
          <w:w w:val="131"/>
          <w:position w:val="-1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then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5"/>
          <w:sz w:val="19"/>
          <w:szCs w:val="19"/>
        </w:rPr>
        <w:t>rounding</w:t>
      </w:r>
      <w:r>
        <w:rPr>
          <w:rFonts w:cs="Times New Roman" w:hAnsi="Times New Roman" w:eastAsia="Times New Roman" w:ascii="Times New Roman"/>
          <w:color w:val="221F1F"/>
          <w:spacing w:val="31"/>
          <w:w w:val="114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up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position w:val="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position w:val="5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699" w:right="-48"/>
      </w:pP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nearest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integer.</w:t>
      </w:r>
      <w:r>
        <w:rPr>
          <w:rFonts w:cs="Times New Roman" w:hAnsi="Times New Roman" w:eastAsia="Times New Roman" w:ascii="Times New Roman"/>
          <w:color w:val="221F1F"/>
          <w:spacing w:val="-1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Also,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width</w:t>
      </w:r>
      <w:r>
        <w:rPr>
          <w:rFonts w:cs="Times New Roman" w:hAnsi="Times New Roman" w:eastAsia="Times New Roman" w:ascii="Times New Roman"/>
          <w:color w:val="221F1F"/>
          <w:spacing w:val="-8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level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calcu-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118"/>
        <w:ind w:left="699" w:right="-52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lated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by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randomly</w:t>
      </w:r>
      <w:r>
        <w:rPr>
          <w:rFonts w:cs="Times New Roman" w:hAnsi="Times New Roman" w:eastAsia="Times New Roman" w:ascii="Times New Roman"/>
          <w:color w:val="221F1F"/>
          <w:spacing w:val="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generating</w:t>
      </w:r>
      <w:r>
        <w:rPr>
          <w:rFonts w:cs="Times New Roman" w:hAnsi="Times New Roman" w:eastAsia="Times New Roman" w:ascii="Times New Roman"/>
          <w:color w:val="221F1F"/>
          <w:spacing w:val="-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-2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uni-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distribution</w:t>
      </w:r>
      <w:r>
        <w:rPr>
          <w:rFonts w:cs="Times New Roman" w:hAnsi="Times New Roman" w:eastAsia="Times New Roman" w:ascii="Times New Roman"/>
          <w:color w:val="221F1F"/>
          <w:spacing w:val="13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value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13"/>
          <w:w w:val="12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63"/>
          <w:position w:val="13"/>
          <w:sz w:val="19"/>
          <w:szCs w:val="19"/>
        </w:rPr>
        <w:t>p</w:t>
      </w:r>
      <w:r>
        <w:rPr>
          <w:rFonts w:cs="Sakkal Majalla" w:hAnsi="Sakkal Majalla" w:eastAsia="Sakkal Majalla" w:ascii="Sakkal Majalla"/>
          <w:color w:val="221F1F"/>
          <w:spacing w:val="-39"/>
          <w:w w:val="35"/>
          <w:position w:val="13"/>
          <w:sz w:val="19"/>
          <w:szCs w:val="19"/>
        </w:rPr>
        <w:t>ﬃ</w:t>
      </w:r>
      <w:r>
        <w:rPr>
          <w:rFonts w:cs="Times New Roman" w:hAnsi="Times New Roman" w:eastAsia="Times New Roman" w:ascii="Times New Roman"/>
          <w:color w:val="221F1F"/>
          <w:spacing w:val="-73"/>
          <w:w w:val="118"/>
          <w:position w:val="0"/>
          <w:sz w:val="19"/>
          <w:szCs w:val="19"/>
        </w:rPr>
        <w:t>n</w:t>
      </w:r>
      <w:r>
        <w:rPr>
          <w:rFonts w:cs="Sakkal Majalla" w:hAnsi="Sakkal Majalla" w:eastAsia="Sakkal Majalla" w:ascii="Sakkal Majalla"/>
          <w:color w:val="221F1F"/>
          <w:spacing w:val="-6"/>
          <w:w w:val="35"/>
          <w:position w:val="13"/>
          <w:sz w:val="19"/>
          <w:szCs w:val="19"/>
        </w:rPr>
        <w:t>ﬃ</w:t>
      </w:r>
      <w:r>
        <w:rPr>
          <w:rFonts w:cs="Sakkal Majalla" w:hAnsi="Sakkal Majalla" w:eastAsia="Sakkal Majalla" w:ascii="Sakkal Majalla"/>
          <w:color w:val="221F1F"/>
          <w:spacing w:val="0"/>
          <w:w w:val="35"/>
          <w:position w:val="13"/>
          <w:sz w:val="19"/>
          <w:szCs w:val="19"/>
        </w:rPr>
        <w:t>ﬃ</w:t>
      </w:r>
      <w:r>
        <w:rPr>
          <w:rFonts w:cs="Sakkal Majalla" w:hAnsi="Sakkal Majalla" w:eastAsia="Sakkal Majalla" w:ascii="Sakkal Majalla"/>
          <w:color w:val="221F1F"/>
          <w:spacing w:val="0"/>
          <w:w w:val="100"/>
          <w:position w:val="13"/>
          <w:sz w:val="19"/>
          <w:szCs w:val="19"/>
        </w:rPr>
        <w:t> </w:t>
      </w:r>
      <w:r>
        <w:rPr>
          <w:rFonts w:cs="Sakkal Majalla" w:hAnsi="Sakkal Majalla" w:eastAsia="Sakkal Majalla" w:ascii="Sakkal Majalla"/>
          <w:color w:val="221F1F"/>
          <w:spacing w:val="9"/>
          <w:w w:val="100"/>
          <w:position w:val="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position w:val="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1" w:lineRule="auto" w:line="251"/>
        <w:ind w:right="76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section,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data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point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mean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data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obtained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1,000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experiments.</w:t>
      </w:r>
      <w:r>
        <w:rPr>
          <w:rFonts w:cs="Times New Roman" w:hAnsi="Times New Roman" w:eastAsia="Times New Roman" w:ascii="Times New Roman"/>
          <w:color w:val="221F1F"/>
          <w:spacing w:val="-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Let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HAAS1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implements</w:t>
      </w:r>
      <w:r>
        <w:rPr>
          <w:rFonts w:cs="Times New Roman" w:hAnsi="Times New Roman" w:eastAsia="Times New Roman" w:ascii="Times New Roman"/>
          <w:color w:val="221F1F"/>
          <w:spacing w:val="1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I;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4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algo-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rithm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implements</w:t>
      </w:r>
      <w:r>
        <w:rPr>
          <w:rFonts w:cs="Times New Roman" w:hAnsi="Times New Roman" w:eastAsia="Times New Roman" w:ascii="Times New Roman"/>
          <w:color w:val="221F1F"/>
          <w:spacing w:val="1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II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posed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-1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7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27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21"/>
          <w:w w:val="127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all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-3"/>
          <w:sz w:val="13"/>
          <w:szCs w:val="13"/>
        </w:rPr>
        <w:t>i</w:t>
      </w:r>
      <w:r>
        <w:rPr>
          <w:rFonts w:cs="Times New Roman" w:hAnsi="Times New Roman" w:eastAsia="Times New Roman" w:ascii="Times New Roman"/>
          <w:color w:val="221F1F"/>
          <w:spacing w:val="11"/>
          <w:w w:val="114"/>
          <w:position w:val="-3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position w:val="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14"/>
          <w:w w:val="114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78"/>
          <w:position w:val="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2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Figs.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1,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2,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present</w:t>
      </w:r>
      <w:r>
        <w:rPr>
          <w:rFonts w:cs="Times New Roman" w:hAnsi="Times New Roman" w:eastAsia="Times New Roman" w:ascii="Times New Roman"/>
          <w:color w:val="221F1F"/>
          <w:spacing w:val="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numerical</w:t>
      </w:r>
      <w:r>
        <w:rPr>
          <w:rFonts w:cs="Times New Roman" w:hAnsi="Times New Roman" w:eastAsia="Times New Roman" w:ascii="Times New Roman"/>
          <w:color w:val="221F1F"/>
          <w:spacing w:val="-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results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concern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ng</w:t>
      </w:r>
      <w:r>
        <w:rPr>
          <w:rFonts w:cs="Times New Roman" w:hAnsi="Times New Roman" w:eastAsia="Times New Roman" w:ascii="Times New Roman"/>
          <w:color w:val="221F1F"/>
          <w:spacing w:val="-1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0" w:lineRule="auto" w:line="251"/>
        <w:ind w:right="7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SLR,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reliabil</w:t>
      </w:r>
      <w:r>
        <w:rPr>
          <w:rFonts w:cs="Times New Roman" w:hAnsi="Times New Roman" w:eastAsia="Times New Roman" w:ascii="Times New Roman"/>
          <w:color w:val="221F1F"/>
          <w:spacing w:val="-2"/>
          <w:w w:val="108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ty</w:t>
      </w:r>
      <w:r>
        <w:rPr>
          <w:rFonts w:cs="Times New Roman" w:hAnsi="Times New Roman" w:eastAsia="Times New Roman" w:ascii="Times New Roman"/>
          <w:color w:val="221F1F"/>
          <w:spacing w:val="-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16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various</w:t>
      </w:r>
      <w:r>
        <w:rPr>
          <w:rFonts w:cs="Times New Roman" w:hAnsi="Times New Roman" w:eastAsia="Times New Roman" w:ascii="Times New Roman"/>
          <w:color w:val="221F1F"/>
          <w:spacing w:val="-14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CCR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values.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Graphs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genera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ed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30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98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221F1F"/>
          <w:spacing w:val="-1"/>
          <w:w w:val="98"/>
          <w:sz w:val="19"/>
          <w:szCs w:val="19"/>
        </w:rPr>
        <w:t>5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-14"/>
          <w:w w:val="9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8"/>
          <w:w w:val="12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;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22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color w:val="221F1F"/>
          <w:spacing w:val="2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40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200,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steps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40.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weight</w:t>
      </w:r>
      <w:r>
        <w:rPr>
          <w:rFonts w:cs="Times New Roman" w:hAnsi="Times New Roman" w:eastAsia="Times New Roman" w:ascii="Times New Roman"/>
          <w:color w:val="221F1F"/>
          <w:spacing w:val="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reliabili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overhead</w:t>
      </w:r>
      <w:r>
        <w:rPr>
          <w:rFonts w:cs="Times New Roman" w:hAnsi="Times New Roman" w:eastAsia="Times New Roman" w:ascii="Times New Roman"/>
          <w:color w:val="221F1F"/>
          <w:spacing w:val="1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zero.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Figs.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1,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2,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reveal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significan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ly</w:t>
      </w:r>
      <w:r>
        <w:rPr>
          <w:rFonts w:cs="Times New Roman" w:hAnsi="Times New Roman" w:eastAsia="Times New Roman" w:ascii="Times New Roman"/>
          <w:color w:val="221F1F"/>
          <w:spacing w:val="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outperfo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ms</w:t>
      </w:r>
      <w:r>
        <w:rPr>
          <w:rFonts w:cs="Times New Roman" w:hAnsi="Times New Roman" w:eastAsia="Times New Roman" w:ascii="Times New Roman"/>
          <w:color w:val="221F1F"/>
          <w:spacing w:val="4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HEFT,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HRDS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GPFA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reliabil</w:t>
      </w:r>
      <w:r>
        <w:rPr>
          <w:rFonts w:cs="Times New Roman" w:hAnsi="Times New Roman" w:eastAsia="Times New Roman" w:ascii="Times New Roman"/>
          <w:color w:val="221F1F"/>
          <w:spacing w:val="-2"/>
          <w:w w:val="108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ty</w:t>
      </w:r>
      <w:r>
        <w:rPr>
          <w:rFonts w:cs="Times New Roman" w:hAnsi="Times New Roman" w:eastAsia="Times New Roman" w:ascii="Times New Roman"/>
          <w:color w:val="221F1F"/>
          <w:spacing w:val="8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speedup.</w:t>
      </w:r>
      <w:r>
        <w:rPr>
          <w:rFonts w:cs="Times New Roman" w:hAnsi="Times New Roman" w:eastAsia="Times New Roman" w:ascii="Times New Roman"/>
          <w:color w:val="221F1F"/>
          <w:spacing w:val="2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SLR,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</w:t>
      </w:r>
      <w:r>
        <w:rPr>
          <w:rFonts w:cs="Times New Roman" w:hAnsi="Times New Roman" w:eastAsia="Times New Roman" w:ascii="Times New Roman"/>
          <w:color w:val="221F1F"/>
          <w:spacing w:val="-1"/>
          <w:w w:val="109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1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speedup</w:t>
      </w:r>
      <w:r>
        <w:rPr>
          <w:rFonts w:cs="Times New Roman" w:hAnsi="Times New Roman" w:eastAsia="Times New Roman" w:ascii="Times New Roman"/>
          <w:color w:val="221F1F"/>
          <w:spacing w:val="12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genera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ed</w:t>
      </w:r>
      <w:r>
        <w:rPr>
          <w:rFonts w:cs="Times New Roman" w:hAnsi="Times New Roman" w:eastAsia="Times New Roman" w:ascii="Times New Roman"/>
          <w:color w:val="221F1F"/>
          <w:spacing w:val="2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algorith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computa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ion-intensi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1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applicatio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(CCR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right="7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0.1)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indicate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outperfor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except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HAAS3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case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large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application</w:t>
      </w:r>
      <w:r>
        <w:rPr>
          <w:rFonts w:cs="Times New Roman" w:hAnsi="Times New Roman" w:eastAsia="Times New Roman" w:ascii="Times New Roman"/>
          <w:color w:val="221F1F"/>
          <w:spacing w:val="-1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16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auto" w:line="251"/>
        <w:ind w:right="75" w:firstLine="238"/>
        <w:sectPr>
          <w:type w:val="continuous"/>
          <w:pgSz w:w="11300" w:h="15440"/>
          <w:pgMar w:top="640" w:bottom="0" w:left="420" w:right="380"/>
          <w:cols w:num="2" w:equalWidth="off">
            <w:col w:w="5126" w:space="239"/>
            <w:col w:w="513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communication-intensive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applications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(CCR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3),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HAAS3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significantly</w:t>
      </w:r>
      <w:r>
        <w:rPr>
          <w:rFonts w:cs="Times New Roman" w:hAnsi="Times New Roman" w:eastAsia="Times New Roman" w:ascii="Times New Roman"/>
          <w:color w:val="221F1F"/>
          <w:spacing w:val="-1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outperforms</w:t>
      </w:r>
      <w:r>
        <w:rPr>
          <w:rFonts w:cs="Times New Roman" w:hAnsi="Times New Roman" w:eastAsia="Times New Roman" w:ascii="Times New Roman"/>
          <w:color w:val="221F1F"/>
          <w:spacing w:val="1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00"/>
      </w:pPr>
      <w:r>
        <w:pict>
          <v:shape type="#_x0000_t75" style="width:474.717pt;height:93.92pt">
            <v:imagedata o:title="" r:id="rId1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5" w:lineRule="auto" w:line="3288"/>
        <w:ind w:left="104" w:right="2807"/>
      </w:pPr>
      <w:r>
        <w:pict>
          <v:shape type="#_x0000_t75" style="position:absolute;margin-left:45.978pt;margin-top:26.3962pt;width:474.717pt;height:93.92pt;mso-position-horizontal-relative:page;mso-position-vertical-relative:paragraph;z-index:-1739">
            <v:imagedata o:title="" r:id="rId17"/>
          </v:shape>
        </w:pict>
      </w:r>
      <w:r>
        <w:pict>
          <v:shape type="#_x0000_t75" style="position:absolute;margin-left:45.751pt;margin-top:152.424pt;width:475.197pt;height:93.92pt;mso-position-horizontal-relative:page;mso-position-vertical-relative:paragraph;z-index:-1738">
            <v:imagedata o:title="" r:id="rId18"/>
          </v:shape>
        </w:pict>
      </w:r>
      <w:r>
        <w:pict>
          <v:shape type="#_x0000_t75" style="position:absolute;margin-left:43.767pt;margin-top:278.453pt;width:479.037pt;height:93.92pt;mso-position-horizontal-relative:page;mso-position-vertical-relative:paragraph;z-index:-1737">
            <v:imagedata o:title="" r:id="rId19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1.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SLR,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probabil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ty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HAAS,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HRDS,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HEFT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GPFA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CCR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0.1.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2.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SLR,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probabil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ty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HAAS,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HRDS,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HEFT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GPFA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CCR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1.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SLR,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probabil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ty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HAAS,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HRDS,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HEFT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GPFA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CCR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86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4.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SLR,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probabil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ty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HAAS,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HRDS,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HEFT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GPFA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CCR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0.1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DAG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size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¼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40.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8"/>
          <w:szCs w:val="28"/>
        </w:rPr>
        <w:jc w:val="left"/>
        <w:spacing w:before="2" w:lineRule="exact" w:line="280"/>
        <w:sectPr>
          <w:pgMar w:header="449" w:footer="0" w:top="640" w:bottom="280" w:left="420" w:right="380"/>
          <w:headerReference w:type="default" r:id="rId15"/>
          <w:pgSz w:w="11300" w:h="15440"/>
        </w:sectPr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9" w:lineRule="auto" w:line="251"/>
        <w:ind w:left="104" w:right="-32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speedup,</w:t>
      </w:r>
      <w:r>
        <w:rPr>
          <w:rFonts w:cs="Times New Roman" w:hAnsi="Times New Roman" w:eastAsia="Times New Roman" w:ascii="Times New Roman"/>
          <w:color w:val="221F1F"/>
          <w:spacing w:val="1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mainly</w:t>
      </w:r>
      <w:r>
        <w:rPr>
          <w:rFonts w:cs="Times New Roman" w:hAnsi="Times New Roman" w:eastAsia="Times New Roman" w:ascii="Times New Roman"/>
          <w:color w:val="221F1F"/>
          <w:spacing w:val="-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because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dominates</w:t>
      </w:r>
      <w:r>
        <w:rPr>
          <w:rFonts w:cs="Times New Roman" w:hAnsi="Times New Roman" w:eastAsia="Times New Roman" w:ascii="Times New Roman"/>
          <w:color w:val="221F1F"/>
          <w:spacing w:val="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performance.</w:t>
      </w:r>
      <w:r>
        <w:rPr>
          <w:rFonts w:cs="Times New Roman" w:hAnsi="Times New Roman" w:eastAsia="Times New Roman" w:ascii="Times New Roman"/>
          <w:color w:val="221F1F"/>
          <w:spacing w:val="39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1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-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solves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problem</w:t>
      </w:r>
      <w:r>
        <w:rPr>
          <w:rFonts w:cs="Times New Roman" w:hAnsi="Times New Roman" w:eastAsia="Times New Roman" w:ascii="Times New Roman"/>
          <w:color w:val="221F1F"/>
          <w:spacing w:val="1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with-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out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3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3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cannot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improve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makespan.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stopped,</w:t>
      </w:r>
      <w:r>
        <w:rPr>
          <w:rFonts w:cs="Times New Roman" w:hAnsi="Times New Roman" w:eastAsia="Times New Roman" w:ascii="Times New Roman"/>
          <w:color w:val="221F1F"/>
          <w:spacing w:val="35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many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replication</w:t>
      </w:r>
      <w:r>
        <w:rPr>
          <w:rFonts w:cs="Times New Roman" w:hAnsi="Times New Roman" w:eastAsia="Times New Roman" w:ascii="Times New Roman"/>
          <w:color w:val="221F1F"/>
          <w:spacing w:val="3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edge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reduce</w:t>
      </w:r>
      <w:r>
        <w:rPr>
          <w:rFonts w:cs="Times New Roman" w:hAnsi="Times New Roman" w:eastAsia="Times New Roman" w:ascii="Times New Roman"/>
          <w:color w:val="221F1F"/>
          <w:spacing w:val="1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1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Therefore,</w:t>
      </w:r>
      <w:r>
        <w:rPr>
          <w:rFonts w:cs="Times New Roman" w:hAnsi="Times New Roman" w:eastAsia="Times New Roman" w:ascii="Times New Roman"/>
          <w:color w:val="221F1F"/>
          <w:spacing w:val="14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out-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performs</w:t>
      </w:r>
      <w:r>
        <w:rPr>
          <w:rFonts w:cs="Times New Roman" w:hAnsi="Times New Roman" w:eastAsia="Times New Roman" w:ascii="Times New Roman"/>
          <w:color w:val="221F1F"/>
          <w:spacing w:val="-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II.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left="104" w:right="-37" w:firstLine="23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computation-intensive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applications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(CCR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),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slope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7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HAAS3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exceeds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slope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speedup</w:t>
      </w:r>
      <w:r>
        <w:rPr>
          <w:rFonts w:cs="Times New Roman" w:hAnsi="Times New Roman" w:eastAsia="Times New Roman" w:ascii="Times New Roman"/>
          <w:color w:val="221F1F"/>
          <w:spacing w:val="6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because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3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few.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following</w:t>
      </w:r>
      <w:r>
        <w:rPr>
          <w:rFonts w:cs="Times New Roman" w:hAnsi="Times New Roman" w:eastAsia="Times New Roman" w:ascii="Times New Roman"/>
          <w:color w:val="221F1F"/>
          <w:spacing w:val="1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brief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conclusion</w:t>
      </w:r>
      <w:r>
        <w:rPr>
          <w:rFonts w:cs="Times New Roman" w:hAnsi="Times New Roman" w:eastAsia="Times New Roman" w:ascii="Times New Roman"/>
          <w:color w:val="221F1F"/>
          <w:spacing w:val="1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drawn.</w:t>
      </w:r>
      <w:r>
        <w:rPr>
          <w:rFonts w:cs="Times New Roman" w:hAnsi="Times New Roman" w:eastAsia="Times New Roman" w:ascii="Times New Roman"/>
          <w:color w:val="221F1F"/>
          <w:spacing w:val="12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per-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better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color w:val="221F1F"/>
          <w:spacing w:val="-4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ratio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n=m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or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CCR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larger.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preferred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communication-intensive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applications</w:t>
      </w:r>
      <w:r>
        <w:rPr>
          <w:rFonts w:cs="Times New Roman" w:hAnsi="Times New Roman" w:eastAsia="Times New Roman" w:ascii="Times New Roman"/>
          <w:color w:val="221F1F"/>
          <w:spacing w:val="1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II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preferred</w:t>
      </w:r>
      <w:r>
        <w:rPr>
          <w:rFonts w:cs="Times New Roman" w:hAnsi="Times New Roman" w:eastAsia="Times New Roman" w:ascii="Times New Roman"/>
          <w:color w:val="221F1F"/>
          <w:spacing w:val="23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computation-intensive</w:t>
      </w:r>
      <w:r>
        <w:rPr>
          <w:rFonts w:cs="Times New Roman" w:hAnsi="Times New Roman" w:eastAsia="Times New Roman" w:ascii="Times New Roman"/>
          <w:color w:val="221F1F"/>
          <w:spacing w:val="4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applica-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tions.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1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-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outperforms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reliability.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9" w:lineRule="auto" w:line="251"/>
        <w:ind w:right="78" w:firstLine="23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second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experiments</w:t>
      </w:r>
      <w:r>
        <w:rPr>
          <w:rFonts w:cs="Times New Roman" w:hAnsi="Times New Roman" w:eastAsia="Times New Roman" w:ascii="Times New Roman"/>
          <w:color w:val="221F1F"/>
          <w:spacing w:val="2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3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structure</w:t>
      </w:r>
      <w:r>
        <w:rPr>
          <w:rFonts w:cs="Times New Roman" w:hAnsi="Times New Roman" w:eastAsia="Times New Roman" w:ascii="Times New Roman"/>
          <w:color w:val="221F1F"/>
          <w:spacing w:val="3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considered.</w:t>
      </w:r>
      <w:r>
        <w:rPr>
          <w:rFonts w:cs="Times New Roman" w:hAnsi="Times New Roman" w:eastAsia="Times New Roman" w:ascii="Times New Roman"/>
          <w:color w:val="221F1F"/>
          <w:spacing w:val="2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parallelism</w:t>
      </w:r>
      <w:r>
        <w:rPr>
          <w:rFonts w:cs="Times New Roman" w:hAnsi="Times New Roman" w:eastAsia="Times New Roman" w:ascii="Times New Roman"/>
          <w:color w:val="221F1F"/>
          <w:spacing w:val="2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factor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4"/>
          <w:w w:val="12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0.5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2.5.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Fig.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4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reveals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significantly</w:t>
      </w:r>
      <w:r>
        <w:rPr>
          <w:rFonts w:cs="Times New Roman" w:hAnsi="Times New Roman" w:eastAsia="Times New Roman" w:ascii="Times New Roman"/>
          <w:color w:val="221F1F"/>
          <w:spacing w:val="-1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outperforms</w:t>
      </w:r>
      <w:r>
        <w:rPr>
          <w:rFonts w:cs="Times New Roman" w:hAnsi="Times New Roman" w:eastAsia="Times New Roman" w:ascii="Times New Roman"/>
          <w:color w:val="221F1F"/>
          <w:spacing w:val="2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3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SLR,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4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speedup.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highly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applications</w:t>
      </w:r>
      <w:r>
        <w:rPr>
          <w:rFonts w:cs="Times New Roman" w:hAnsi="Times New Roman" w:eastAsia="Times New Roman" w:ascii="Times New Roman"/>
          <w:color w:val="221F1F"/>
          <w:spacing w:val="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parallelized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effec-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tively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multiprocessor</w:t>
      </w:r>
      <w:r>
        <w:rPr>
          <w:rFonts w:cs="Times New Roman" w:hAnsi="Times New Roman" w:eastAsia="Times New Roman" w:ascii="Times New Roman"/>
          <w:color w:val="221F1F"/>
          <w:spacing w:val="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system,</w:t>
      </w:r>
      <w:r>
        <w:rPr>
          <w:rFonts w:cs="Times New Roman" w:hAnsi="Times New Roman" w:eastAsia="Times New Roman" w:ascii="Times New Roman"/>
          <w:color w:val="221F1F"/>
          <w:spacing w:val="-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increases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significantly</w:t>
      </w:r>
      <w:r>
        <w:rPr>
          <w:rFonts w:cs="Times New Roman" w:hAnsi="Times New Roman" w:eastAsia="Times New Roman" w:ascii="Times New Roman"/>
          <w:color w:val="221F1F"/>
          <w:spacing w:val="-6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parallelism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factor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2"/>
          <w:w w:val="11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19"/>
          <w:szCs w:val="19"/>
        </w:rPr>
        <w:t>increases.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right="78" w:firstLine="2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third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experiments</w:t>
      </w:r>
      <w:r>
        <w:rPr>
          <w:rFonts w:cs="Times New Roman" w:hAnsi="Times New Roman" w:eastAsia="Times New Roman" w:ascii="Times New Roman"/>
          <w:color w:val="221F1F"/>
          <w:spacing w:val="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performed</w:t>
      </w:r>
      <w:r>
        <w:rPr>
          <w:rFonts w:cs="Times New Roman" w:hAnsi="Times New Roman" w:eastAsia="Times New Roman" w:ascii="Times New Roman"/>
          <w:color w:val="221F1F"/>
          <w:spacing w:val="1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hetero-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geneity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factors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between</w:t>
      </w:r>
      <w:r>
        <w:rPr>
          <w:rFonts w:cs="Times New Roman" w:hAnsi="Times New Roman" w:eastAsia="Times New Roman" w:ascii="Times New Roman"/>
          <w:color w:val="221F1F"/>
          <w:spacing w:val="3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zero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one.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Fig.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5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reveals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HAAS2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outperforms</w:t>
      </w:r>
      <w:r>
        <w:rPr>
          <w:rFonts w:cs="Times New Roman" w:hAnsi="Times New Roman" w:eastAsia="Times New Roman" w:ascii="Times New Roman"/>
          <w:color w:val="221F1F"/>
          <w:spacing w:val="5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HEFT,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HRDS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GPFA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SLR,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29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speedup</w:t>
      </w:r>
      <w:r>
        <w:rPr>
          <w:rFonts w:cs="Times New Roman" w:hAnsi="Times New Roman" w:eastAsia="Times New Roman" w:ascii="Times New Roman"/>
          <w:color w:val="221F1F"/>
          <w:spacing w:val="32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color w:val="221F1F"/>
          <w:spacing w:val="27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0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75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outperforms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HEFT,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HRDS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GPFA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speedup.</w:t>
      </w:r>
      <w:r>
        <w:rPr>
          <w:rFonts w:cs="Times New Roman" w:hAnsi="Times New Roman" w:eastAsia="Times New Roman" w:ascii="Times New Roman"/>
          <w:color w:val="221F1F"/>
          <w:spacing w:val="48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HAAS2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perform</w:t>
      </w:r>
      <w:r>
        <w:rPr>
          <w:rFonts w:cs="Times New Roman" w:hAnsi="Times New Roman" w:eastAsia="Times New Roman" w:ascii="Times New Roman"/>
          <w:color w:val="221F1F"/>
          <w:spacing w:val="-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better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lower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heterogeneity</w:t>
      </w:r>
      <w:r>
        <w:rPr>
          <w:rFonts w:cs="Times New Roman" w:hAnsi="Times New Roman" w:eastAsia="Times New Roman" w:ascii="Times New Roman"/>
          <w:color w:val="221F1F"/>
          <w:spacing w:val="15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factor.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right="76" w:firstLine="238"/>
        <w:sectPr>
          <w:type w:val="continuous"/>
          <w:pgSz w:w="11300" w:h="15440"/>
          <w:pgMar w:top="640" w:bottom="0" w:left="420" w:right="380"/>
          <w:cols w:num="2" w:equalWidth="off">
            <w:col w:w="5126" w:space="239"/>
            <w:col w:w="513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</w:t>
      </w:r>
      <w:r>
        <w:rPr>
          <w:rFonts w:cs="Times New Roman" w:hAnsi="Times New Roman" w:eastAsia="Times New Roman" w:ascii="Times New Roman"/>
          <w:color w:val="221F1F"/>
          <w:spacing w:val="-18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et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ts</w:t>
      </w:r>
      <w:r>
        <w:rPr>
          <w:rFonts w:cs="Times New Roman" w:hAnsi="Times New Roman" w:eastAsia="Times New Roman" w:ascii="Times New Roman"/>
          <w:color w:val="221F1F"/>
          <w:spacing w:val="-1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ed</w:t>
      </w:r>
      <w:r>
        <w:rPr>
          <w:rFonts w:cs="Times New Roman" w:hAnsi="Times New Roman" w:eastAsia="Times New Roman" w:ascii="Times New Roman"/>
          <w:color w:val="221F1F"/>
          <w:spacing w:val="-1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7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07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2"/>
          <w:w w:val="107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ht</w:t>
      </w:r>
      <w:r>
        <w:rPr>
          <w:rFonts w:cs="Times New Roman" w:hAnsi="Times New Roman" w:eastAsia="Times New Roman" w:ascii="Times New Roman"/>
          <w:color w:val="221F1F"/>
          <w:spacing w:val="9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2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1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4"/>
          <w:w w:val="11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08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3"/>
          <w:w w:val="107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14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14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ce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nd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8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08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08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2"/>
          <w:w w:val="108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08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08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-3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6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14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5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5.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SLR,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probabil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ty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HAAS,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HRDS,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HEFT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GPFA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various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heterog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neity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factors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68"/>
      </w:pPr>
      <w:r>
        <w:pict>
          <v:shape type="#_x0000_t75" style="width:478.077pt;height:93.92pt">
            <v:imagedata o:title="" r:id="rId2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6.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SLR,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probabil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ty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HAAS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various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weights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overhead</w:t>
      </w:r>
      <w:r>
        <w:rPr>
          <w:rFonts w:cs="Times New Roman" w:hAnsi="Times New Roman" w:eastAsia="Times New Roman" w:ascii="Times New Roman"/>
          <w:color w:val="221F1F"/>
          <w:spacing w:val="-8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where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1"/>
          <w:szCs w:val="11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-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-4"/>
          <w:sz w:val="11"/>
          <w:szCs w:val="11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0"/>
          <w:position w:val="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221F1F"/>
          <w:spacing w:val="-8"/>
          <w:w w:val="13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35"/>
          <w:position w:val="0"/>
          <w:sz w:val="16"/>
          <w:szCs w:val="16"/>
        </w:rPr>
        <w:t>½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position w:val="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position w:val="0"/>
          <w:sz w:val="16"/>
          <w:szCs w:val="16"/>
        </w:rPr>
        <w:t>;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22"/>
          <w:szCs w:val="22"/>
        </w:rPr>
        <w:jc w:val="left"/>
        <w:spacing w:before="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55"/>
      </w:pPr>
      <w:r>
        <w:pict>
          <v:shape type="#_x0000_t75" style="width:479.037pt;height:93.92pt">
            <v:imagedata o:title="" r:id="rId22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7.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SLR,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probabil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ty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HAAS,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HRDS,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HEFT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GPFA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various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recove</w:t>
      </w:r>
      <w:r>
        <w:rPr>
          <w:rFonts w:cs="Times New Roman" w:hAnsi="Times New Roman" w:eastAsia="Times New Roman" w:ascii="Times New Roman"/>
          <w:color w:val="221F1F"/>
          <w:spacing w:val="-2"/>
          <w:w w:val="107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ing</w:t>
      </w:r>
      <w:r>
        <w:rPr>
          <w:rFonts w:cs="Times New Roman" w:hAnsi="Times New Roman" w:eastAsia="Times New Roman" w:ascii="Times New Roman"/>
          <w:color w:val="221F1F"/>
          <w:spacing w:val="3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time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0"/>
          <w:szCs w:val="20"/>
        </w:rPr>
        <w:jc w:val="left"/>
        <w:spacing w:before="6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50"/>
      </w:pPr>
      <w:r>
        <w:pict>
          <v:shape type="#_x0000_t75" style="width:479.518pt;height:93.92pt">
            <v:imagedata o:title="" r:id="rId23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8.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SLR,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Accepted</w:t>
      </w:r>
      <w:r>
        <w:rPr>
          <w:rFonts w:cs="Times New Roman" w:hAnsi="Times New Roman" w:eastAsia="Times New Roman" w:ascii="Times New Roman"/>
          <w:color w:val="221F1F"/>
          <w:spacing w:val="-8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rate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9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HAAS,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HRDS,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HEFT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GPFA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various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99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24"/>
          <w:szCs w:val="24"/>
        </w:rPr>
        <w:jc w:val="left"/>
        <w:spacing w:before="11" w:lineRule="exact" w:line="240"/>
        <w:sectPr>
          <w:pgMar w:header="509" w:footer="0" w:top="700" w:bottom="280" w:left="420" w:right="380"/>
          <w:headerReference w:type="default" r:id="rId20"/>
          <w:pgSz w:w="11300" w:h="1544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before="24" w:lineRule="auto" w:line="251"/>
        <w:ind w:left="104" w:right="-3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-1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-1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es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4"/>
          <w:w w:val="108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4"/>
          <w:w w:val="108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9"/>
          <w:szCs w:val="19"/>
        </w:rPr>
        <w:t>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left="104" w:right="-33" w:firstLine="23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fifth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experiments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performed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Fig.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7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reveals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increases</w:t>
      </w:r>
      <w:r>
        <w:rPr>
          <w:rFonts w:cs="Times New Roman" w:hAnsi="Times New Roman" w:eastAsia="Times New Roman" w:ascii="Times New Roman"/>
          <w:color w:val="221F1F"/>
          <w:spacing w:val="34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Recovery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affects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speedup</w:t>
      </w:r>
      <w:r>
        <w:rPr>
          <w:rFonts w:cs="Times New Roman" w:hAnsi="Times New Roman" w:eastAsia="Times New Roman" w:ascii="Times New Roman"/>
          <w:color w:val="221F1F"/>
          <w:spacing w:val="25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HEFT,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HRDS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GPFA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but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not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HAAS.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left="104" w:right="-33" w:firstLine="23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sixth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experiments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performed</w:t>
      </w:r>
      <w:r>
        <w:rPr>
          <w:rFonts w:cs="Times New Roman" w:hAnsi="Times New Roman" w:eastAsia="Times New Roman" w:ascii="Times New Roman"/>
          <w:color w:val="221F1F"/>
          <w:spacing w:val="-9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probabil-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ity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these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experiments,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may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fail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cannot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recover.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Therefore,</w:t>
      </w:r>
      <w:r>
        <w:rPr>
          <w:rFonts w:cs="Times New Roman" w:hAnsi="Times New Roman" w:eastAsia="Times New Roman" w:ascii="Times New Roman"/>
          <w:color w:val="221F1F"/>
          <w:spacing w:val="-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2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not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completed.</w:t>
      </w:r>
      <w:r>
        <w:rPr>
          <w:rFonts w:cs="Times New Roman" w:hAnsi="Times New Roman" w:eastAsia="Times New Roman" w:ascii="Times New Roman"/>
          <w:color w:val="221F1F"/>
          <w:spacing w:val="29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experiment</w:t>
      </w:r>
      <w:r>
        <w:rPr>
          <w:rFonts w:cs="Times New Roman" w:hAnsi="Times New Roman" w:eastAsia="Times New Roman" w:ascii="Times New Roman"/>
          <w:color w:val="221F1F"/>
          <w:spacing w:val="1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concerns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another</w:t>
      </w:r>
      <w:r>
        <w:rPr>
          <w:rFonts w:cs="Times New Roman" w:hAnsi="Times New Roman" w:eastAsia="Times New Roman" w:ascii="Times New Roman"/>
          <w:color w:val="221F1F"/>
          <w:spacing w:val="2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important</w:t>
      </w:r>
      <w:r>
        <w:rPr>
          <w:rFonts w:cs="Times New Roman" w:hAnsi="Times New Roman" w:eastAsia="Times New Roman" w:ascii="Times New Roman"/>
          <w:color w:val="221F1F"/>
          <w:spacing w:val="2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metric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accepted</w:t>
      </w:r>
      <w:r>
        <w:rPr>
          <w:rFonts w:cs="Times New Roman" w:hAnsi="Times New Roman" w:eastAsia="Times New Roman" w:ascii="Times New Roman"/>
          <w:color w:val="221F1F"/>
          <w:spacing w:val="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rate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successful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9"/>
          <w:szCs w:val="19"/>
        </w:rPr>
        <w:t>schedules/the</w:t>
      </w:r>
      <w:r>
        <w:rPr>
          <w:rFonts w:cs="Times New Roman" w:hAnsi="Times New Roman" w:eastAsia="Times New Roman" w:ascii="Times New Roman"/>
          <w:color w:val="221F1F"/>
          <w:spacing w:val="28"/>
          <w:w w:val="11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total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3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schedules).</w:t>
      </w:r>
      <w:r>
        <w:rPr>
          <w:rFonts w:cs="Times New Roman" w:hAnsi="Times New Roman" w:eastAsia="Times New Roman" w:ascii="Times New Roman"/>
          <w:color w:val="221F1F"/>
          <w:spacing w:val="3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Fig.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8b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reveals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accepted</w:t>
      </w:r>
      <w:r>
        <w:rPr>
          <w:rFonts w:cs="Times New Roman" w:hAnsi="Times New Roman" w:eastAsia="Times New Roman" w:ascii="Times New Roman"/>
          <w:color w:val="221F1F"/>
          <w:spacing w:val="3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rate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increases</w:t>
      </w:r>
      <w:r>
        <w:rPr>
          <w:rFonts w:cs="Times New Roman" w:hAnsi="Times New Roman" w:eastAsia="Times New Roman" w:ascii="Times New Roman"/>
          <w:color w:val="221F1F"/>
          <w:spacing w:val="3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Moreover,</w:t>
      </w:r>
      <w:r>
        <w:rPr>
          <w:rFonts w:cs="Times New Roman" w:hAnsi="Times New Roman" w:eastAsia="Times New Roman" w:ascii="Times New Roman"/>
          <w:color w:val="221F1F"/>
          <w:spacing w:val="3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Fig.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8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reveals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outperforms</w:t>
      </w:r>
      <w:r>
        <w:rPr>
          <w:rFonts w:cs="Times New Roman" w:hAnsi="Times New Roman" w:eastAsia="Times New Roman" w:ascii="Times New Roman"/>
          <w:color w:val="221F1F"/>
          <w:spacing w:val="2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HEFT,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HRDS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9"/>
          <w:szCs w:val="19"/>
        </w:rPr>
        <w:t>GPFA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SLR,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accepted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rate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speedup.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left="104" w:right="-33" w:firstLine="23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seventh</w:t>
      </w:r>
      <w:r>
        <w:rPr>
          <w:rFonts w:cs="Times New Roman" w:hAnsi="Times New Roman" w:eastAsia="Times New Roman" w:ascii="Times New Roman"/>
          <w:color w:val="221F1F"/>
          <w:spacing w:val="-1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experiments</w:t>
      </w:r>
      <w:r>
        <w:rPr>
          <w:rFonts w:cs="Times New Roman" w:hAnsi="Times New Roman" w:eastAsia="Times New Roman" w:ascii="Times New Roman"/>
          <w:color w:val="221F1F"/>
          <w:spacing w:val="-1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performed</w:t>
      </w:r>
      <w:r>
        <w:rPr>
          <w:rFonts w:cs="Times New Roman" w:hAnsi="Times New Roman" w:eastAsia="Times New Roman" w:ascii="Times New Roman"/>
          <w:color w:val="221F1F"/>
          <w:spacing w:val="-9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size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Q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Appendix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A,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which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found</w:t>
      </w:r>
      <w:r>
        <w:rPr>
          <w:rFonts w:cs="Times New Roman" w:hAnsi="Times New Roman" w:eastAsia="Times New Roman" w:ascii="Times New Roman"/>
          <w:color w:val="221F1F"/>
          <w:spacing w:val="-1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Computer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Soci-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ety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Digital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Library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hyperlink r:id="rId24">
        <w:r>
          <w:rPr>
            <w:rFonts w:cs="Times New Roman" w:hAnsi="Times New Roman" w:eastAsia="Times New Roman" w:ascii="Times New Roman"/>
            <w:color w:val="221F1F"/>
            <w:spacing w:val="0"/>
            <w:w w:val="116"/>
            <w:sz w:val="19"/>
            <w:szCs w:val="19"/>
          </w:rPr>
          <w:t>http://doi.ieeecomputersociety.org/</w:t>
        </w:r>
        <w:r>
          <w:rPr>
            <w:rFonts w:cs="Times New Roman" w:hAnsi="Times New Roman" w:eastAsia="Times New Roman" w:ascii="Times New Roman"/>
            <w:color w:val="000000"/>
            <w:spacing w:val="0"/>
            <w:w w:val="100"/>
            <w:sz w:val="19"/>
            <w:szCs w:val="19"/>
          </w:rPr>
        </w:r>
      </w:hyperlink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24" w:lineRule="auto" w:line="251"/>
        <w:ind w:right="7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10.1109/TPDS.2015.2403861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available</w:t>
      </w:r>
      <w:r>
        <w:rPr>
          <w:rFonts w:cs="Times New Roman" w:hAnsi="Times New Roman" w:eastAsia="Times New Roman" w:ascii="Times New Roman"/>
          <w:color w:val="221F1F"/>
          <w:spacing w:val="46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online,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presents</w:t>
      </w:r>
      <w:r>
        <w:rPr>
          <w:rFonts w:cs="Times New Roman" w:hAnsi="Times New Roman" w:eastAsia="Times New Roman" w:ascii="Times New Roman"/>
          <w:color w:val="221F1F"/>
          <w:spacing w:val="44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pseudocode</w:t>
      </w:r>
      <w:r>
        <w:rPr>
          <w:rFonts w:cs="Times New Roman" w:hAnsi="Times New Roman" w:eastAsia="Times New Roman" w:ascii="Times New Roman"/>
          <w:color w:val="221F1F"/>
          <w:spacing w:val="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local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search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method</w:t>
      </w:r>
      <w:r>
        <w:rPr>
          <w:rFonts w:cs="Times New Roman" w:hAnsi="Times New Roman" w:eastAsia="Times New Roman" w:ascii="Times New Roman"/>
          <w:color w:val="221F1F"/>
          <w:spacing w:val="1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associated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proposed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algorithm.</w:t>
      </w:r>
      <w:r>
        <w:rPr>
          <w:rFonts w:cs="Times New Roman" w:hAnsi="Times New Roman" w:eastAsia="Times New Roman" w:ascii="Times New Roman"/>
          <w:color w:val="221F1F"/>
          <w:spacing w:val="4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Fig.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9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reveals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local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search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method</w:t>
      </w:r>
      <w:r>
        <w:rPr>
          <w:rFonts w:cs="Times New Roman" w:hAnsi="Times New Roman" w:eastAsia="Times New Roman" w:ascii="Times New Roman"/>
          <w:color w:val="221F1F"/>
          <w:spacing w:val="11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cannot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greatly</w:t>
      </w:r>
      <w:r>
        <w:rPr>
          <w:rFonts w:cs="Times New Roman" w:hAnsi="Times New Roman" w:eastAsia="Times New Roman" w:ascii="Times New Roman"/>
          <w:color w:val="221F1F"/>
          <w:spacing w:val="1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improve</w:t>
      </w:r>
      <w:r>
        <w:rPr>
          <w:rFonts w:cs="Times New Roman" w:hAnsi="Times New Roman" w:eastAsia="Times New Roman" w:ascii="Times New Roman"/>
          <w:color w:val="221F1F"/>
          <w:spacing w:val="1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color w:val="221F1F"/>
          <w:spacing w:val="1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algo-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rithms.</w:t>
      </w:r>
      <w:r>
        <w:rPr>
          <w:rFonts w:cs="Times New Roman" w:hAnsi="Times New Roman" w:eastAsia="Times New Roman" w:ascii="Times New Roman"/>
          <w:color w:val="221F1F"/>
          <w:spacing w:val="1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significantly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outperforms</w:t>
      </w:r>
      <w:r>
        <w:rPr>
          <w:rFonts w:cs="Times New Roman" w:hAnsi="Times New Roman" w:eastAsia="Times New Roman" w:ascii="Times New Roman"/>
          <w:color w:val="221F1F"/>
          <w:spacing w:val="3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three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SLR,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7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speedup.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8"/>
          <w:szCs w:val="28"/>
        </w:rPr>
        <w:jc w:val="left"/>
        <w:spacing w:before="1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2002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5.4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0"/>
          <w:szCs w:val="20"/>
        </w:rPr>
        <w:t>Regu</w:t>
      </w:r>
      <w:r>
        <w:rPr>
          <w:rFonts w:cs="Times New Roman" w:hAnsi="Times New Roman" w:eastAsia="Times New Roman" w:ascii="Times New Roman"/>
          <w:color w:val="221F1F"/>
          <w:spacing w:val="2"/>
          <w:w w:val="11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0"/>
          <w:szCs w:val="20"/>
        </w:rPr>
        <w:t>ar</w:t>
      </w:r>
      <w:r>
        <w:rPr>
          <w:rFonts w:cs="Times New Roman" w:hAnsi="Times New Roman" w:eastAsia="Times New Roman" w:ascii="Times New Roman"/>
          <w:color w:val="221F1F"/>
          <w:spacing w:val="3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0"/>
          <w:szCs w:val="20"/>
        </w:rPr>
        <w:t>App</w:t>
      </w:r>
      <w:r>
        <w:rPr>
          <w:rFonts w:cs="Times New Roman" w:hAnsi="Times New Roman" w:eastAsia="Times New Roman" w:ascii="Times New Roman"/>
          <w:color w:val="221F1F"/>
          <w:spacing w:val="2"/>
          <w:w w:val="115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20"/>
          <w:szCs w:val="20"/>
        </w:rPr>
        <w:t>ication</w:t>
      </w:r>
      <w:r>
        <w:rPr>
          <w:rFonts w:cs="Times New Roman" w:hAnsi="Times New Roman" w:eastAsia="Times New Roman" w:ascii="Times New Roman"/>
          <w:color w:val="221F1F"/>
          <w:spacing w:val="-12"/>
          <w:w w:val="115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0"/>
          <w:sz w:val="20"/>
          <w:szCs w:val="20"/>
        </w:rPr>
        <w:t>Graphs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31" w:lineRule="auto" w:line="251"/>
        <w:ind w:right="7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evaluates</w:t>
      </w:r>
      <w:r>
        <w:rPr>
          <w:rFonts w:cs="Times New Roman" w:hAnsi="Times New Roman" w:eastAsia="Times New Roman" w:ascii="Times New Roman"/>
          <w:color w:val="221F1F"/>
          <w:spacing w:val="1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color w:val="221F1F"/>
          <w:spacing w:val="1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three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real-world</w:t>
      </w:r>
      <w:r>
        <w:rPr>
          <w:rFonts w:cs="Times New Roman" w:hAnsi="Times New Roman" w:eastAsia="Times New Roman" w:ascii="Times New Roman"/>
          <w:color w:val="221F1F"/>
          <w:spacing w:val="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problems: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Gaussian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elimination,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fast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Fourier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transform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molecular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dynam-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ics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code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[6].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2561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5.4.1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20"/>
          <w:szCs w:val="20"/>
        </w:rPr>
        <w:t>Gauss</w:t>
      </w:r>
      <w:r>
        <w:rPr>
          <w:rFonts w:cs="Times New Roman" w:hAnsi="Times New Roman" w:eastAsia="Times New Roman" w:ascii="Times New Roman"/>
          <w:color w:val="221F1F"/>
          <w:spacing w:val="2"/>
          <w:w w:val="113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20"/>
          <w:szCs w:val="20"/>
        </w:rPr>
        <w:t>an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6"/>
          <w:sz w:val="20"/>
          <w:szCs w:val="20"/>
        </w:rPr>
        <w:t>Elim</w:t>
      </w:r>
      <w:r>
        <w:rPr>
          <w:rFonts w:cs="Times New Roman" w:hAnsi="Times New Roman" w:eastAsia="Times New Roman" w:ascii="Times New Roman"/>
          <w:color w:val="221F1F"/>
          <w:spacing w:val="2"/>
          <w:w w:val="9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20"/>
          <w:szCs w:val="20"/>
        </w:rPr>
        <w:t>nati</w:t>
      </w:r>
      <w:r>
        <w:rPr>
          <w:rFonts w:cs="Times New Roman" w:hAnsi="Times New Roman" w:eastAsia="Times New Roman" w:ascii="Times New Roman"/>
          <w:color w:val="221F1F"/>
          <w:spacing w:val="1"/>
          <w:w w:val="107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56" w:lineRule="auto" w:line="251"/>
        <w:ind w:right="78"/>
        <w:sectPr>
          <w:type w:val="continuous"/>
          <w:pgSz w:w="11300" w:h="15440"/>
          <w:pgMar w:top="640" w:bottom="0" w:left="420" w:right="380"/>
          <w:cols w:num="2" w:equalWidth="off">
            <w:col w:w="5126" w:space="239"/>
            <w:col w:w="513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experiments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Gaussian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elimination</w:t>
      </w:r>
      <w:r>
        <w:rPr>
          <w:rFonts w:cs="Times New Roman" w:hAnsi="Times New Roman" w:eastAsia="Times New Roman" w:ascii="Times New Roman"/>
          <w:color w:val="221F1F"/>
          <w:spacing w:val="-1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application,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CCR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¼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0.1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computation</w:t>
      </w:r>
      <w:r>
        <w:rPr>
          <w:rFonts w:cs="Times New Roman" w:hAnsi="Times New Roman" w:eastAsia="Times New Roman" w:ascii="Times New Roman"/>
          <w:color w:val="221F1F"/>
          <w:spacing w:val="2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heterogeneity</w:t>
      </w:r>
      <w:r>
        <w:rPr>
          <w:rFonts w:cs="Times New Roman" w:hAnsi="Times New Roman" w:eastAsia="Times New Roman" w:ascii="Times New Roman"/>
          <w:color w:val="221F1F"/>
          <w:spacing w:val="49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factor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was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fixed.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structure</w:t>
      </w:r>
      <w:r>
        <w:rPr>
          <w:rFonts w:cs="Times New Roman" w:hAnsi="Times New Roman" w:eastAsia="Times New Roman" w:ascii="Times New Roman"/>
          <w:color w:val="221F1F"/>
          <w:spacing w:val="12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application</w:t>
      </w:r>
      <w:r>
        <w:rPr>
          <w:rFonts w:cs="Times New Roman" w:hAnsi="Times New Roman" w:eastAsia="Times New Roman" w:ascii="Times New Roman"/>
          <w:color w:val="221F1F"/>
          <w:spacing w:val="1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2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9"/>
          <w:szCs w:val="19"/>
        </w:rPr>
        <w:jc w:val="left"/>
        <w:spacing w:before="2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35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9.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SLR,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6"/>
          <w:szCs w:val="16"/>
        </w:rPr>
        <w:t>probabil</w:t>
      </w:r>
      <w:r>
        <w:rPr>
          <w:rFonts w:cs="Times New Roman" w:hAnsi="Times New Roman" w:eastAsia="Times New Roman" w:ascii="Times New Roman"/>
          <w:color w:val="221F1F"/>
          <w:spacing w:val="-2"/>
          <w:w w:val="105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6"/>
          <w:szCs w:val="16"/>
        </w:rPr>
        <w:t>tyand</w:t>
      </w:r>
      <w:r>
        <w:rPr>
          <w:rFonts w:cs="Times New Roman" w:hAnsi="Times New Roman" w:eastAsia="Times New Roman" w:ascii="Times New Roman"/>
          <w:color w:val="221F1F"/>
          <w:spacing w:val="-1"/>
          <w:w w:val="10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1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HAAS,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HRDS,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HEFT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GPFA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various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size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Q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45"/>
      </w:pPr>
      <w:r>
        <w:pict>
          <v:shape type="#_x0000_t75" style="width:479.997pt;height:89.52pt">
            <v:imagedata o:title="" r:id="rId2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10.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SLR,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1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HAAS,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HRDS,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HEFT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GPFA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Gaussian</w:t>
      </w:r>
      <w:r>
        <w:rPr>
          <w:rFonts w:cs="Times New Roman" w:hAnsi="Times New Roman" w:eastAsia="Times New Roman" w:ascii="Times New Roman"/>
          <w:color w:val="221F1F"/>
          <w:spacing w:val="-9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elimination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graph.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450"/>
      </w:pPr>
      <w:r>
        <w:pict>
          <v:shape type="#_x0000_t75" style="width:479.517pt;height:94.16pt">
            <v:imagedata o:title="" r:id="rId2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11.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SLR,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1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HAAS,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HRDS,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HEFT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GPFA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FFT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graph.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520"/>
      </w:pPr>
      <w:r>
        <w:pict>
          <v:shape type="#_x0000_t75" style="width:472.797pt;height:93.92pt">
            <v:imagedata o:title="" r:id="rId2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Fig.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12.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SLR,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Speedup</w:t>
      </w:r>
      <w:r>
        <w:rPr>
          <w:rFonts w:cs="Times New Roman" w:hAnsi="Times New Roman" w:eastAsia="Times New Roman" w:ascii="Times New Roman"/>
          <w:color w:val="221F1F"/>
          <w:spacing w:val="-10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HAAS,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HRDS,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HEFT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GPFA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graph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molecular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dynamics</w:t>
      </w:r>
      <w:r>
        <w:rPr>
          <w:rFonts w:cs="Times New Roman" w:hAnsi="Times New Roman" w:eastAsia="Times New Roman" w:ascii="Times New Roman"/>
          <w:color w:val="221F1F"/>
          <w:spacing w:val="-7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code.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5"/>
          <w:szCs w:val="15"/>
        </w:rPr>
        <w:jc w:val="left"/>
        <w:spacing w:before="3" w:lineRule="exact" w:line="140"/>
        <w:sectPr>
          <w:pgMar w:header="509" w:footer="0" w:top="700" w:bottom="280" w:left="420" w:right="380"/>
          <w:headerReference w:type="default" r:id="rId25"/>
          <w:pgSz w:w="11300" w:h="15440"/>
        </w:sectPr>
      </w:pPr>
      <w:r>
        <w:rPr>
          <w:sz w:val="15"/>
          <w:szCs w:val="15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26" w:lineRule="auto" w:line="253"/>
        <w:ind w:left="104" w:right="-39"/>
      </w:pPr>
      <w:r>
        <w:pict>
          <v:shape type="#_x0000_t202" style="position:absolute;margin-left:74.0984pt;margin-top:56.7908pt;width:3.31255pt;height:6.6251pt;mso-position-horizontal-relative:page;mso-position-vertical-relative:paragraph;z-index:-1736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13"/>
                      <w:szCs w:val="13"/>
                    </w:rPr>
                    <w:jc w:val="left"/>
                    <w:spacing w:lineRule="exact" w:line="120"/>
                    <w:ind w:right="-40"/>
                  </w:pPr>
                  <w:r>
                    <w:rPr>
                      <w:rFonts w:cs="Times New Roman" w:hAnsi="Times New Roman" w:eastAsia="Times New Roman" w:ascii="Times New Roman"/>
                      <w:color w:val="221F1F"/>
                      <w:spacing w:val="0"/>
                      <w:w w:val="101"/>
                      <w:sz w:val="13"/>
                      <w:szCs w:val="13"/>
                    </w:rPr>
                    <w:t>2</w:t>
                  </w:r>
                  <w:r>
                    <w:rPr>
                      <w:rFonts w:cs="Times New Roman" w:hAnsi="Times New Roman" w:eastAsia="Times New Roman" w:ascii="Times New Roman"/>
                      <w:color w:val="000000"/>
                      <w:spacing w:val="0"/>
                      <w:w w:val="100"/>
                      <w:sz w:val="13"/>
                      <w:szCs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known,</w:t>
      </w:r>
      <w:r>
        <w:rPr>
          <w:rFonts w:cs="Times New Roman" w:hAnsi="Times New Roman" w:eastAsia="Times New Roman" w:ascii="Times New Roman"/>
          <w:color w:val="221F1F"/>
          <w:spacing w:val="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parameters</w:t>
      </w:r>
      <w:r>
        <w:rPr>
          <w:rFonts w:cs="Times New Roman" w:hAnsi="Times New Roman" w:eastAsia="Times New Roman" w:ascii="Times New Roman"/>
          <w:color w:val="221F1F"/>
          <w:spacing w:val="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related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3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structure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not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required.</w:t>
      </w:r>
      <w:r>
        <w:rPr>
          <w:rFonts w:cs="Times New Roman" w:hAnsi="Times New Roman" w:eastAsia="Times New Roman" w:ascii="Times New Roman"/>
          <w:color w:val="221F1F"/>
          <w:spacing w:val="1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new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parameter,</w:t>
      </w:r>
      <w:r>
        <w:rPr>
          <w:rFonts w:cs="Times New Roman" w:hAnsi="Times New Roman" w:eastAsia="Times New Roman" w:ascii="Times New Roman"/>
          <w:color w:val="221F1F"/>
          <w:spacing w:val="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matrix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size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),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instead</w:t>
      </w:r>
      <w:r>
        <w:rPr>
          <w:rFonts w:cs="Times New Roman" w:hAnsi="Times New Roman" w:eastAsia="Times New Roman" w:ascii="Times New Roman"/>
          <w:color w:val="221F1F"/>
          <w:spacing w:val="24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DAG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size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(the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24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DAG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graph).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total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-1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Gaussian</w:t>
      </w:r>
      <w:r>
        <w:rPr>
          <w:rFonts w:cs="Times New Roman" w:hAnsi="Times New Roman" w:eastAsia="Times New Roman" w:ascii="Times New Roman"/>
          <w:color w:val="221F1F"/>
          <w:spacing w:val="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elimination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-9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-90"/>
          <w:w w:val="100"/>
          <w:position w:val="7"/>
          <w:sz w:val="13"/>
          <w:szCs w:val="13"/>
          <w:u w:val="single" w:color="221F1F"/>
        </w:rPr>
        <w:t>Z</w:t>
      </w:r>
      <w:r>
        <w:rPr>
          <w:rFonts w:cs="Times New Roman" w:hAnsi="Times New Roman" w:eastAsia="Times New Roman" w:ascii="Times New Roman"/>
          <w:color w:val="221F1F"/>
          <w:spacing w:val="-90"/>
          <w:w w:val="100"/>
          <w:position w:val="7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7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position w:val="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</w:rPr>
        <w:t>  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-8"/>
          <w:w w:val="101"/>
          <w:position w:val="7"/>
          <w:sz w:val="13"/>
          <w:szCs w:val="13"/>
        </w:rPr>
      </w:r>
      <w:r>
        <w:rPr>
          <w:rFonts w:cs="Times New Roman" w:hAnsi="Times New Roman" w:eastAsia="Times New Roman" w:ascii="Times New Roman"/>
          <w:color w:val="221F1F"/>
          <w:spacing w:val="7"/>
          <w:w w:val="101"/>
          <w:position w:val="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1"/>
          <w:position w:val="7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7"/>
          <w:w w:val="101"/>
          <w:position w:val="7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12"/>
          <w:sz w:val="11"/>
          <w:szCs w:val="11"/>
          <w:u w:val="single" w:color="221F1F"/>
        </w:rPr>
        <w:t>2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position w:val="12"/>
          <w:sz w:val="11"/>
          <w:szCs w:val="11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2"/>
          <w:position w:val="7"/>
          <w:sz w:val="13"/>
          <w:szCs w:val="13"/>
          <w:u w:val="single" w:color="221F1F"/>
        </w:rPr>
        <w:t>þ</w:t>
      </w:r>
      <w:r>
        <w:rPr>
          <w:rFonts w:cs="Times New Roman" w:hAnsi="Times New Roman" w:eastAsia="Times New Roman" w:ascii="Times New Roman"/>
          <w:color w:val="221F1F"/>
          <w:spacing w:val="0"/>
          <w:w w:val="132"/>
          <w:position w:val="7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32"/>
          <w:position w:val="7"/>
          <w:sz w:val="13"/>
          <w:szCs w:val="13"/>
          <w:u w:val="single" w:color="221F1F"/>
        </w:rPr>
      </w:r>
      <w:r>
        <w:rPr>
          <w:rFonts w:cs="Times New Roman" w:hAnsi="Times New Roman" w:eastAsia="Times New Roman" w:ascii="Times New Roman"/>
          <w:color w:val="221F1F"/>
          <w:spacing w:val="0"/>
          <w:w w:val="132"/>
          <w:position w:val="7"/>
          <w:sz w:val="13"/>
          <w:szCs w:val="13"/>
          <w:u w:val="single" w:color="221F1F"/>
        </w:rPr>
        <w:t>Z</w:t>
      </w:r>
      <w:r>
        <w:rPr>
          <w:rFonts w:cs="Times New Roman" w:hAnsi="Times New Roman" w:eastAsia="Times New Roman" w:ascii="Times New Roman"/>
          <w:color w:val="221F1F"/>
          <w:spacing w:val="-10"/>
          <w:w w:val="132"/>
          <w:position w:val="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32"/>
          <w:position w:val="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32"/>
          <w:position w:val="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7"/>
          <w:sz w:val="13"/>
          <w:szCs w:val="13"/>
          <w:u w:val="single" w:color="221F1F"/>
        </w:rPr>
        <w:t>2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position w:val="7"/>
          <w:sz w:val="13"/>
          <w:szCs w:val="13"/>
          <w:u w:val="single" w:color="221F1F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position w:val="7"/>
          <w:sz w:val="13"/>
          <w:szCs w:val="1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9"/>
          <w:szCs w:val="19"/>
        </w:rPr>
        <w:t>[30].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9" w:lineRule="auto" w:line="258"/>
        <w:ind w:left="104" w:right="-33" w:firstLine="23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Fig.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10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presents</w:t>
      </w:r>
      <w:r>
        <w:rPr>
          <w:rFonts w:cs="Times New Roman" w:hAnsi="Times New Roman" w:eastAsia="Times New Roman" w:ascii="Times New Roman"/>
          <w:color w:val="221F1F"/>
          <w:spacing w:val="2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4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speedup</w:t>
      </w:r>
      <w:r>
        <w:rPr>
          <w:rFonts w:cs="Times New Roman" w:hAnsi="Times New Roman" w:eastAsia="Times New Roman" w:ascii="Times New Roman"/>
          <w:color w:val="221F1F"/>
          <w:spacing w:val="1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algo-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rithms</w:t>
      </w:r>
      <w:r>
        <w:rPr>
          <w:rFonts w:cs="Times New Roman" w:hAnsi="Times New Roman" w:eastAsia="Times New Roman" w:ascii="Times New Roman"/>
          <w:color w:val="221F1F"/>
          <w:spacing w:val="2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various</w:t>
      </w:r>
      <w:r>
        <w:rPr>
          <w:rFonts w:cs="Times New Roman" w:hAnsi="Times New Roman" w:eastAsia="Times New Roman" w:ascii="Times New Roman"/>
          <w:color w:val="221F1F"/>
          <w:spacing w:val="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matrix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sizes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5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20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increments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three,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number</w:t>
      </w:r>
      <w:r>
        <w:rPr>
          <w:rFonts w:cs="Times New Roman" w:hAnsi="Times New Roman" w:eastAsia="Times New Roman" w:ascii="Times New Roman"/>
          <w:color w:val="221F1F"/>
          <w:spacing w:val="26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2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32.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matrix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size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increases,</w:t>
      </w:r>
      <w:r>
        <w:rPr>
          <w:rFonts w:cs="Times New Roman" w:hAnsi="Times New Roman" w:eastAsia="Times New Roman" w:ascii="Times New Roman"/>
          <w:color w:val="221F1F"/>
          <w:spacing w:val="-4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more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not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critical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path,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improving</w:t>
      </w:r>
      <w:r>
        <w:rPr>
          <w:rFonts w:cs="Times New Roman" w:hAnsi="Times New Roman" w:eastAsia="Times New Roman" w:ascii="Times New Roman"/>
          <w:color w:val="221F1F"/>
          <w:spacing w:val="1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each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algorithm.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9"/>
          <w:szCs w:val="19"/>
        </w:rPr>
        <w:t>HAAS2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significantly</w:t>
      </w:r>
      <w:r>
        <w:rPr>
          <w:rFonts w:cs="Times New Roman" w:hAnsi="Times New Roman" w:eastAsia="Times New Roman" w:ascii="Times New Roman"/>
          <w:color w:val="221F1F"/>
          <w:spacing w:val="-1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outperforms</w:t>
      </w:r>
      <w:r>
        <w:rPr>
          <w:rFonts w:cs="Times New Roman" w:hAnsi="Times New Roman" w:eastAsia="Times New Roman" w:ascii="Times New Roman"/>
          <w:color w:val="221F1F"/>
          <w:spacing w:val="18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HRDS,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HEFT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GPFA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algo-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rithms</w:t>
      </w:r>
      <w:r>
        <w:rPr>
          <w:rFonts w:cs="Times New Roman" w:hAnsi="Times New Roman" w:eastAsia="Times New Roman" w:ascii="Times New Roman"/>
          <w:color w:val="221F1F"/>
          <w:spacing w:val="-8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SLR,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5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speedup.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left="104" w:right="130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5.4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Fast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Fourier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20"/>
          <w:szCs w:val="20"/>
        </w:rPr>
        <w:t>Trans</w:t>
      </w:r>
      <w:r>
        <w:rPr>
          <w:rFonts w:cs="Times New Roman" w:hAnsi="Times New Roman" w:eastAsia="Times New Roman" w:ascii="Times New Roman"/>
          <w:color w:val="221F1F"/>
          <w:spacing w:val="2"/>
          <w:w w:val="106"/>
          <w:sz w:val="20"/>
          <w:szCs w:val="20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20"/>
          <w:szCs w:val="20"/>
        </w:rPr>
        <w:t>ormat</w:t>
      </w:r>
      <w:r>
        <w:rPr>
          <w:rFonts w:cs="Times New Roman" w:hAnsi="Times New Roman" w:eastAsia="Times New Roman" w:ascii="Times New Roman"/>
          <w:color w:val="221F1F"/>
          <w:spacing w:val="2"/>
          <w:w w:val="106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20"/>
          <w:szCs w:val="20"/>
        </w:rPr>
        <w:t>on</w:t>
      </w:r>
      <w:r>
        <w:rPr>
          <w:rFonts w:cs="Times New Roman" w:hAnsi="Times New Roman" w:eastAsia="Times New Roman" w:ascii="Times New Roman"/>
          <w:color w:val="221F1F"/>
          <w:spacing w:val="6"/>
          <w:w w:val="106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20"/>
          <w:szCs w:val="20"/>
        </w:rPr>
        <w:t>(FF</w:t>
      </w:r>
      <w:r>
        <w:rPr>
          <w:rFonts w:cs="Times New Roman" w:hAnsi="Times New Roman" w:eastAsia="Times New Roman" w:ascii="Times New Roman"/>
          <w:color w:val="221F1F"/>
          <w:spacing w:val="2"/>
          <w:w w:val="105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56" w:lineRule="auto" w:line="251"/>
        <w:ind w:left="104" w:right="-3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recursive,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one-dimensional</w:t>
      </w:r>
      <w:r>
        <w:rPr>
          <w:rFonts w:cs="Times New Roman" w:hAnsi="Times New Roman" w:eastAsia="Times New Roman" w:ascii="Times New Roman"/>
          <w:color w:val="221F1F"/>
          <w:spacing w:val="14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FFT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its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1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found</w:t>
      </w:r>
      <w:r>
        <w:rPr>
          <w:rFonts w:cs="Times New Roman" w:hAnsi="Times New Roman" w:eastAsia="Times New Roman" w:ascii="Times New Roman"/>
          <w:color w:val="221F1F"/>
          <w:spacing w:val="1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elsewhere</w:t>
      </w:r>
      <w:r>
        <w:rPr>
          <w:rFonts w:cs="Times New Roman" w:hAnsi="Times New Roman" w:eastAsia="Times New Roman" w:ascii="Times New Roman"/>
          <w:color w:val="221F1F"/>
          <w:spacing w:val="-1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[27],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[30].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FFT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with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input</w:t>
      </w:r>
      <w:r>
        <w:rPr>
          <w:rFonts w:cs="Times New Roman" w:hAnsi="Times New Roman" w:eastAsia="Times New Roman" w:ascii="Times New Roman"/>
          <w:color w:val="221F1F"/>
          <w:spacing w:val="-9"/>
          <w:w w:val="11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vector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size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has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recursive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call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log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Z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butterfly</w:t>
      </w:r>
      <w:r>
        <w:rPr>
          <w:rFonts w:cs="Times New Roman" w:hAnsi="Times New Roman" w:eastAsia="Times New Roman" w:ascii="Times New Roman"/>
          <w:color w:val="221F1F"/>
          <w:spacing w:val="-1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operation</w:t>
      </w:r>
      <w:r>
        <w:rPr>
          <w:rFonts w:cs="Times New Roman" w:hAnsi="Times New Roman" w:eastAsia="Times New Roman" w:ascii="Times New Roman"/>
          <w:color w:val="221F1F"/>
          <w:spacing w:val="4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tasks.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experiments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FFT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applications,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CCR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computational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26" w:lineRule="auto" w:line="252"/>
        <w:ind w:right="78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heterogeneity</w:t>
      </w:r>
      <w:r>
        <w:rPr>
          <w:rFonts w:cs="Times New Roman" w:hAnsi="Times New Roman" w:eastAsia="Times New Roman" w:ascii="Times New Roman"/>
          <w:color w:val="221F1F"/>
          <w:spacing w:val="4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factor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were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fixed.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numbers</w:t>
      </w:r>
      <w:r>
        <w:rPr>
          <w:rFonts w:cs="Times New Roman" w:hAnsi="Times New Roman" w:eastAsia="Times New Roman" w:ascii="Times New Roman"/>
          <w:color w:val="221F1F"/>
          <w:spacing w:val="45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data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points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FFT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powers</w:t>
      </w:r>
      <w:r>
        <w:rPr>
          <w:rFonts w:cs="Times New Roman" w:hAnsi="Times New Roman" w:eastAsia="Times New Roman" w:ascii="Times New Roman"/>
          <w:color w:val="221F1F"/>
          <w:spacing w:val="-7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two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32.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left"/>
        <w:spacing w:lineRule="exact" w:line="200"/>
        <w:ind w:left="2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Fig.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11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reveals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outperforms</w:t>
      </w:r>
      <w:r>
        <w:rPr>
          <w:rFonts w:cs="Times New Roman" w:hAnsi="Times New Roman" w:eastAsia="Times New Roman" w:ascii="Times New Roman"/>
          <w:color w:val="221F1F"/>
          <w:spacing w:val="34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HEFT,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HRDS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10" w:lineRule="auto" w:line="251"/>
        <w:ind w:right="7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GPFA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speedup.</w:t>
      </w:r>
      <w:r>
        <w:rPr>
          <w:rFonts w:cs="Times New Roman" w:hAnsi="Times New Roman" w:eastAsia="Times New Roman" w:ascii="Times New Roman"/>
          <w:color w:val="221F1F"/>
          <w:spacing w:val="2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slope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speedup</w:t>
      </w:r>
      <w:r>
        <w:rPr>
          <w:rFonts w:cs="Times New Roman" w:hAnsi="Times New Roman" w:eastAsia="Times New Roman" w:ascii="Times New Roman"/>
          <w:color w:val="221F1F"/>
          <w:spacing w:val="1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HAAS3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exceeds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slop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speedup</w:t>
      </w:r>
      <w:r>
        <w:rPr>
          <w:rFonts w:cs="Times New Roman" w:hAnsi="Times New Roman" w:eastAsia="Times New Roman" w:ascii="Times New Roman"/>
          <w:color w:val="221F1F"/>
          <w:spacing w:val="15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HAAS1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9"/>
          <w:szCs w:val="19"/>
        </w:rPr>
        <w:t>HAAS2.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both"/>
        <w:ind w:right="211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5.4.3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   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Mo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0"/>
          <w:szCs w:val="20"/>
        </w:rPr>
        <w:t>ecular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20"/>
          <w:szCs w:val="20"/>
        </w:rPr>
        <w:t>Dynami</w:t>
      </w:r>
      <w:r>
        <w:rPr>
          <w:rFonts w:cs="Times New Roman" w:hAnsi="Times New Roman" w:eastAsia="Times New Roman" w:ascii="Times New Roman"/>
          <w:color w:val="221F1F"/>
          <w:spacing w:val="2"/>
          <w:w w:val="107"/>
          <w:sz w:val="20"/>
          <w:szCs w:val="20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color w:val="221F1F"/>
          <w:spacing w:val="-4"/>
          <w:w w:val="107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20"/>
          <w:szCs w:val="20"/>
        </w:rPr>
        <w:t>Code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56" w:lineRule="auto" w:line="252"/>
        <w:ind w:right="7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10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modified</w:t>
      </w:r>
      <w:r>
        <w:rPr>
          <w:rFonts w:cs="Times New Roman" w:hAnsi="Times New Roman" w:eastAsia="Times New Roman" w:ascii="Times New Roman"/>
          <w:color w:val="221F1F"/>
          <w:spacing w:val="1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molecular</w:t>
      </w:r>
      <w:r>
        <w:rPr>
          <w:rFonts w:cs="Times New Roman" w:hAnsi="Times New Roman" w:eastAsia="Times New Roman" w:ascii="Times New Roman"/>
          <w:color w:val="221F1F"/>
          <w:spacing w:val="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dynamic</w:t>
      </w:r>
      <w:r>
        <w:rPr>
          <w:rFonts w:cs="Times New Roman" w:hAnsi="Times New Roman" w:eastAsia="Times New Roman" w:ascii="Times New Roman"/>
          <w:color w:val="221F1F"/>
          <w:spacing w:val="1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code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can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found</w:t>
      </w:r>
      <w:r>
        <w:rPr>
          <w:rFonts w:cs="Times New Roman" w:hAnsi="Times New Roman" w:eastAsia="Times New Roman" w:ascii="Times New Roman"/>
          <w:color w:val="221F1F"/>
          <w:spacing w:val="1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elsewhere</w:t>
      </w:r>
      <w:r>
        <w:rPr>
          <w:rFonts w:cs="Times New Roman" w:hAnsi="Times New Roman" w:eastAsia="Times New Roman" w:ascii="Times New Roman"/>
          <w:color w:val="221F1F"/>
          <w:spacing w:val="-7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[30].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Since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structure</w:t>
      </w:r>
      <w:r>
        <w:rPr>
          <w:rFonts w:cs="Times New Roman" w:hAnsi="Times New Roman" w:eastAsia="Times New Roman" w:ascii="Times New Roman"/>
          <w:color w:val="221F1F"/>
          <w:spacing w:val="9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applica-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tion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graph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known,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only</w:t>
      </w:r>
      <w:r>
        <w:rPr>
          <w:rFonts w:cs="Times New Roman" w:hAnsi="Times New Roman" w:eastAsia="Times New Roman" w:ascii="Times New Roman"/>
          <w:color w:val="221F1F"/>
          <w:spacing w:val="4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values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CCR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computational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cost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heterogeneity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factor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are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simu-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late.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CCR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increased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from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0.5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2.5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steps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0.5.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right="78" w:firstLine="238"/>
        <w:sectPr>
          <w:type w:val="continuous"/>
          <w:pgSz w:w="11300" w:h="15440"/>
          <w:pgMar w:top="640" w:bottom="0" w:left="420" w:right="380"/>
          <w:cols w:num="2" w:equalWidth="off">
            <w:col w:w="5126" w:space="239"/>
            <w:col w:w="5135"/>
          </w:cols>
        </w:sectPr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Fig.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12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reveals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outperforms</w:t>
      </w:r>
      <w:r>
        <w:rPr>
          <w:rFonts w:cs="Times New Roman" w:hAnsi="Times New Roman" w:eastAsia="Times New Roman" w:ascii="Times New Roman"/>
          <w:color w:val="221F1F"/>
          <w:spacing w:val="1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algo-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rithms</w:t>
      </w:r>
      <w:r>
        <w:rPr>
          <w:rFonts w:cs="Times New Roman" w:hAnsi="Times New Roman" w:eastAsia="Times New Roman" w:ascii="Times New Roman"/>
          <w:color w:val="221F1F"/>
          <w:spacing w:val="-4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SLR,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speedup.</w:t>
      </w:r>
      <w:r>
        <w:rPr>
          <w:rFonts w:cs="Times New Roman" w:hAnsi="Times New Roman" w:eastAsia="Times New Roman" w:ascii="Times New Roman"/>
          <w:color w:val="221F1F"/>
          <w:spacing w:val="-5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9"/>
          <w:szCs w:val="19"/>
        </w:rPr>
        <w:t>CCR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increases,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performance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5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becomes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worse.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HAAS1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outperforms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HRDS,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HEFT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GPFA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4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speedup.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When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CCR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at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least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two,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HAAS3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outperforms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other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terms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SLR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speedup.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4"/>
          <w:szCs w:val="14"/>
        </w:rPr>
        <w:jc w:val="left"/>
        <w:spacing w:before="85"/>
        <w:ind w:left="104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532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                                                                                      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IEEE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TRANSACTIO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4"/>
          <w:szCs w:val="14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S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ON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4"/>
          <w:szCs w:val="14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AND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DISTRIBU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4"/>
          <w:szCs w:val="14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ED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SYSTEMS,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   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VOL.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27,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NO.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2,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 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FEBRUA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4"/>
          <w:szCs w:val="14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4"/>
          <w:szCs w:val="14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4"/>
          <w:szCs w:val="14"/>
        </w:rPr>
        <w:t>2016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4"/>
          <w:szCs w:val="14"/>
        </w:rPr>
      </w:r>
    </w:p>
    <w:p>
      <w:pPr>
        <w:rPr>
          <w:sz w:val="20"/>
          <w:szCs w:val="20"/>
        </w:rPr>
        <w:jc w:val="left"/>
        <w:spacing w:before="4" w:lineRule="exact" w:line="200"/>
        <w:sectPr>
          <w:pgMar w:header="0" w:footer="0" w:top="400" w:bottom="280" w:left="420" w:right="380"/>
          <w:headerReference w:type="default" r:id="rId29"/>
          <w:pgSz w:w="11300" w:h="15440"/>
        </w:sectPr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spacing w:before="24"/>
        <w:ind w:left="104" w:right="233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23"/>
          <w:szCs w:val="23"/>
        </w:rPr>
        <w:t>6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3"/>
          <w:szCs w:val="23"/>
        </w:rPr>
        <w:t> 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23"/>
          <w:szCs w:val="23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ONCLUDING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8"/>
          <w:szCs w:val="18"/>
        </w:rPr>
        <w:t>EMARKS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89" w:lineRule="auto" w:line="251"/>
        <w:ind w:left="104" w:right="-31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work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considers</w:t>
      </w:r>
      <w:r>
        <w:rPr>
          <w:rFonts w:cs="Times New Roman" w:hAnsi="Times New Roman" w:eastAsia="Times New Roman" w:ascii="Times New Roman"/>
          <w:color w:val="221F1F"/>
          <w:spacing w:val="29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2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makespan</w:t>
      </w:r>
      <w:r>
        <w:rPr>
          <w:rFonts w:cs="Times New Roman" w:hAnsi="Times New Roman" w:eastAsia="Times New Roman" w:ascii="Times New Roman"/>
          <w:color w:val="221F1F"/>
          <w:spacing w:val="3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heterogeneous</w:t>
      </w:r>
      <w:r>
        <w:rPr>
          <w:rFonts w:cs="Times New Roman" w:hAnsi="Times New Roman" w:eastAsia="Times New Roman" w:ascii="Times New Roman"/>
          <w:color w:val="221F1F"/>
          <w:spacing w:val="4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distributed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systems.</w:t>
      </w:r>
      <w:r>
        <w:rPr>
          <w:rFonts w:cs="Times New Roman" w:hAnsi="Times New Roman" w:eastAsia="Times New Roman" w:ascii="Times New Roman"/>
          <w:color w:val="221F1F"/>
          <w:spacing w:val="35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heteroge-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neous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allotment-aware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proposed.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two-phase</w:t>
      </w:r>
      <w:r>
        <w:rPr>
          <w:rFonts w:cs="Times New Roman" w:hAnsi="Times New Roman" w:eastAsia="Times New Roman" w:ascii="Times New Roman"/>
          <w:color w:val="221F1F"/>
          <w:spacing w:val="6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algorithm.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first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phase,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favorable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allotment</w:t>
      </w:r>
      <w:r>
        <w:rPr>
          <w:rFonts w:cs="Times New Roman" w:hAnsi="Times New Roman" w:eastAsia="Times New Roman" w:ascii="Times New Roman"/>
          <w:color w:val="221F1F"/>
          <w:spacing w:val="1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determined</w:t>
      </w:r>
      <w:r>
        <w:rPr>
          <w:rFonts w:cs="Times New Roman" w:hAnsi="Times New Roman" w:eastAsia="Times New Roman" w:ascii="Times New Roman"/>
          <w:color w:val="221F1F"/>
          <w:spacing w:val="5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using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linear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program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formulation</w:t>
      </w:r>
      <w:r>
        <w:rPr>
          <w:rFonts w:cs="Times New Roman" w:hAnsi="Times New Roman" w:eastAsia="Times New Roman" w:ascii="Times New Roman"/>
          <w:color w:val="221F1F"/>
          <w:spacing w:val="-9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rounding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procedure.</w:t>
      </w:r>
      <w:r>
        <w:rPr>
          <w:rFonts w:cs="Times New Roman" w:hAnsi="Times New Roman" w:eastAsia="Times New Roman" w:ascii="Times New Roman"/>
          <w:color w:val="221F1F"/>
          <w:spacing w:val="-18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second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phase,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12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method</w:t>
      </w:r>
      <w:r>
        <w:rPr>
          <w:rFonts w:cs="Times New Roman" w:hAnsi="Times New Roman" w:eastAsia="Times New Roman" w:ascii="Times New Roman"/>
          <w:color w:val="221F1F"/>
          <w:spacing w:val="18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that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based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expected</w:t>
      </w:r>
      <w:r>
        <w:rPr>
          <w:rFonts w:cs="Times New Roman" w:hAnsi="Times New Roman" w:eastAsia="Times New Roman" w:ascii="Times New Roman"/>
          <w:color w:val="221F1F"/>
          <w:spacing w:val="28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execu-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tion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and</w:t>
      </w:r>
      <w:r>
        <w:rPr>
          <w:rFonts w:cs="Times New Roman" w:hAnsi="Times New Roman" w:eastAsia="Times New Roman" w:ascii="Times New Roman"/>
          <w:color w:val="221F1F"/>
          <w:spacing w:val="4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communication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time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implemented.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lineRule="auto" w:line="251"/>
        <w:ind w:left="104" w:right="-33" w:firstLine="23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11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II</w:t>
      </w:r>
      <w:r>
        <w:rPr>
          <w:rFonts w:cs="Times New Roman" w:hAnsi="Times New Roman" w:eastAsia="Times New Roman" w:ascii="Times New Roman"/>
          <w:color w:val="221F1F"/>
          <w:spacing w:val="-1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re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-13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I,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18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2"/>
          <w:w w:val="11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4"/>
          <w:w w:val="11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4"/>
          <w:w w:val="11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-6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color w:val="221F1F"/>
          <w:spacing w:val="4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18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4"/>
          <w:w w:val="104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4"/>
          <w:w w:val="106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sk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d,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4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k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14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2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d.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4"/>
          <w:w w:val="11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3"/>
          <w:w w:val="104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4"/>
          <w:w w:val="11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-4"/>
          <w:w w:val="118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02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a-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3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46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gy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4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II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4"/>
          <w:w w:val="11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2"/>
          <w:w w:val="11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ed</w:t>
      </w:r>
      <w:r>
        <w:rPr>
          <w:rFonts w:cs="Times New Roman" w:hAnsi="Times New Roman" w:eastAsia="Times New Roman" w:ascii="Times New Roman"/>
          <w:color w:val="221F1F"/>
          <w:spacing w:val="37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4"/>
          <w:w w:val="104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ve</w:t>
      </w:r>
      <w:r>
        <w:rPr>
          <w:rFonts w:cs="Times New Roman" w:hAnsi="Times New Roman" w:eastAsia="Times New Roman" w:ascii="Times New Roman"/>
          <w:color w:val="221F1F"/>
          <w:spacing w:val="2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.</w:t>
      </w:r>
      <w:r>
        <w:rPr>
          <w:rFonts w:cs="Times New Roman" w:hAnsi="Times New Roman" w:eastAsia="Times New Roman" w:ascii="Times New Roman"/>
          <w:color w:val="221F1F"/>
          <w:spacing w:val="1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ng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to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05"/>
          <w:sz w:val="19"/>
          <w:szCs w:val="19"/>
        </w:rPr>
        <w:t>x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4"/>
          <w:w w:val="114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4"/>
          <w:w w:val="11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al</w:t>
      </w:r>
      <w:r>
        <w:rPr>
          <w:rFonts w:cs="Times New Roman" w:hAnsi="Times New Roman" w:eastAsia="Times New Roman" w:ascii="Times New Roman"/>
          <w:color w:val="221F1F"/>
          <w:spacing w:val="-2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dy</w:t>
      </w:r>
      <w:r>
        <w:rPr>
          <w:rFonts w:cs="Times New Roman" w:hAnsi="Times New Roman" w:eastAsia="Times New Roman" w:ascii="Times New Roman"/>
          <w:color w:val="221F1F"/>
          <w:spacing w:val="13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14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ed</w:t>
      </w:r>
      <w:r>
        <w:rPr>
          <w:rFonts w:cs="Times New Roman" w:hAnsi="Times New Roman" w:eastAsia="Times New Roman" w:ascii="Times New Roman"/>
          <w:color w:val="221F1F"/>
          <w:spacing w:val="9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16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3"/>
          <w:w w:val="114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02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a-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on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5"/>
          <w:w w:val="114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14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3"/>
          <w:w w:val="114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6"/>
          <w:w w:val="114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12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hs</w:t>
      </w:r>
      <w:r>
        <w:rPr>
          <w:rFonts w:cs="Times New Roman" w:hAnsi="Times New Roman" w:eastAsia="Times New Roman" w:ascii="Times New Roman"/>
          <w:color w:val="221F1F"/>
          <w:spacing w:val="14"/>
          <w:w w:val="112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of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9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ld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ms</w:t>
      </w:r>
      <w:r>
        <w:rPr>
          <w:rFonts w:cs="Times New Roman" w:hAnsi="Times New Roman" w:eastAsia="Times New Roman" w:ascii="Times New Roman"/>
          <w:color w:val="221F1F"/>
          <w:spacing w:val="1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(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an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4"/>
          <w:w w:val="11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n,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T,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4"/>
          <w:w w:val="106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3"/>
          <w:w w:val="109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cs</w:t>
      </w:r>
      <w:r>
        <w:rPr>
          <w:rFonts w:cs="Times New Roman" w:hAnsi="Times New Roman" w:eastAsia="Times New Roman" w:ascii="Times New Roman"/>
          <w:color w:val="221F1F"/>
          <w:spacing w:val="-8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)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,</w:t>
      </w:r>
      <w:r>
        <w:rPr>
          <w:rFonts w:cs="Times New Roman" w:hAnsi="Times New Roman" w:eastAsia="Times New Roman" w:ascii="Times New Roman"/>
          <w:color w:val="221F1F"/>
          <w:spacing w:val="4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AS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hm</w:t>
      </w:r>
      <w:r>
        <w:rPr>
          <w:rFonts w:cs="Times New Roman" w:hAnsi="Times New Roman" w:eastAsia="Times New Roman" w:ascii="Times New Roman"/>
          <w:color w:val="221F1F"/>
          <w:spacing w:val="-10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3"/>
          <w:w w:val="107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fi</w:t>
      </w:r>
      <w:r>
        <w:rPr>
          <w:rFonts w:cs="Times New Roman" w:hAnsi="Times New Roman" w:eastAsia="Times New Roman" w:ascii="Times New Roman"/>
          <w:color w:val="221F1F"/>
          <w:spacing w:val="-3"/>
          <w:w w:val="99"/>
          <w:sz w:val="19"/>
          <w:szCs w:val="19"/>
        </w:rPr>
        <w:t>c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-2"/>
          <w:w w:val="116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ly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4"/>
          <w:w w:val="113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2"/>
          <w:w w:val="113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-3"/>
          <w:w w:val="113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7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9"/>
          <w:szCs w:val="19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9"/>
          <w:szCs w:val="19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7"/>
          <w:w w:val="111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in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ms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f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R,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9"/>
          <w:szCs w:val="19"/>
        </w:rPr>
        <w:t>r</w:t>
      </w:r>
      <w:r>
        <w:rPr>
          <w:rFonts w:cs="Times New Roman" w:hAnsi="Times New Roman" w:eastAsia="Times New Roman" w:ascii="Times New Roman"/>
          <w:color w:val="221F1F"/>
          <w:spacing w:val="-3"/>
          <w:w w:val="112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-4"/>
          <w:w w:val="104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-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9"/>
          <w:szCs w:val="19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y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a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9"/>
          <w:szCs w:val="19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9"/>
          <w:szCs w:val="19"/>
        </w:rPr>
        <w:t>s</w:t>
      </w:r>
      <w:r>
        <w:rPr>
          <w:rFonts w:cs="Times New Roman" w:hAnsi="Times New Roman" w:eastAsia="Times New Roman" w:ascii="Times New Roman"/>
          <w:color w:val="221F1F"/>
          <w:spacing w:val="-4"/>
          <w:w w:val="115"/>
          <w:sz w:val="19"/>
          <w:szCs w:val="19"/>
        </w:rPr>
        <w:t>p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-3"/>
          <w:w w:val="107"/>
          <w:sz w:val="19"/>
          <w:szCs w:val="19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sz w:val="19"/>
          <w:szCs w:val="19"/>
        </w:rPr>
        <w:t>d</w:t>
      </w:r>
      <w:r>
        <w:rPr>
          <w:rFonts w:cs="Times New Roman" w:hAnsi="Times New Roman" w:eastAsia="Times New Roman" w:ascii="Times New Roman"/>
          <w:color w:val="221F1F"/>
          <w:spacing w:val="-4"/>
          <w:w w:val="121"/>
          <w:sz w:val="19"/>
          <w:szCs w:val="19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p.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ind w:left="104" w:right="2962"/>
      </w:pPr>
      <w:r>
        <w:rPr>
          <w:rFonts w:cs="Times New Roman" w:hAnsi="Times New Roman" w:eastAsia="Times New Roman" w:ascii="Times New Roman"/>
          <w:color w:val="221F1F"/>
          <w:spacing w:val="1"/>
          <w:w w:val="99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5"/>
          <w:sz w:val="18"/>
          <w:szCs w:val="18"/>
        </w:rPr>
        <w:t>CKNOWLEDGMENTS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9"/>
          <w:szCs w:val="19"/>
        </w:rPr>
        <w:jc w:val="both"/>
        <w:spacing w:before="89"/>
        <w:ind w:left="104" w:right="16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C.-Y.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Chen</w:t>
      </w:r>
      <w:r>
        <w:rPr>
          <w:rFonts w:cs="Times New Roman" w:hAnsi="Times New Roman" w:eastAsia="Times New Roman" w:ascii="Times New Roman"/>
          <w:color w:val="221F1F"/>
          <w:spacing w:val="42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is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9"/>
          <w:szCs w:val="19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corresponding</w:t>
      </w:r>
      <w:r>
        <w:rPr>
          <w:rFonts w:cs="Times New Roman" w:hAnsi="Times New Roman" w:eastAsia="Times New Roman" w:ascii="Times New Roman"/>
          <w:color w:val="221F1F"/>
          <w:spacing w:val="-18"/>
          <w:w w:val="113"/>
          <w:sz w:val="19"/>
          <w:szCs w:val="19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9"/>
          <w:szCs w:val="19"/>
        </w:rPr>
        <w:t>author.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9"/>
          <w:szCs w:val="19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8"/>
          <w:szCs w:val="18"/>
        </w:rPr>
        <w:jc w:val="both"/>
        <w:ind w:left="104" w:right="3706"/>
      </w:pPr>
      <w:r>
        <w:rPr>
          <w:rFonts w:cs="Times New Roman" w:hAnsi="Times New Roman" w:eastAsia="Times New Roman" w:ascii="Times New Roman"/>
          <w:color w:val="221F1F"/>
          <w:spacing w:val="1"/>
          <w:w w:val="107"/>
          <w:sz w:val="23"/>
          <w:szCs w:val="23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8"/>
          <w:szCs w:val="18"/>
        </w:rPr>
        <w:t>EFERENCES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85" w:lineRule="exact" w:line="180"/>
        <w:ind w:left="484" w:right="-26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[1]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I.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Ahmad</w:t>
      </w:r>
      <w:r>
        <w:rPr>
          <w:rFonts w:cs="Times New Roman" w:hAnsi="Times New Roman" w:eastAsia="Times New Roman" w:ascii="Times New Roman"/>
          <w:color w:val="221F1F"/>
          <w:spacing w:val="6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Y.-K.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Kwok,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exploiting</w:t>
      </w:r>
      <w:r>
        <w:rPr>
          <w:rFonts w:cs="Times New Roman" w:hAnsi="Times New Roman" w:eastAsia="Times New Roman" w:ascii="Times New Roman"/>
          <w:color w:val="221F1F"/>
          <w:spacing w:val="7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duplicati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11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22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program</w:t>
      </w:r>
      <w:r>
        <w:rPr>
          <w:rFonts w:cs="Times New Roman" w:hAnsi="Times New Roman" w:eastAsia="Times New Roman" w:ascii="Times New Roman"/>
          <w:color w:val="221F1F"/>
          <w:spacing w:val="32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scheduling,”</w:t>
      </w:r>
      <w:r>
        <w:rPr>
          <w:rFonts w:cs="Times New Roman" w:hAnsi="Times New Roman" w:eastAsia="Times New Roman" w:ascii="Times New Roman"/>
          <w:color w:val="221F1F"/>
          <w:spacing w:val="21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IEEE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Trans.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Distrib.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6"/>
          <w:szCs w:val="16"/>
        </w:rPr>
        <w:t>Syst.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9,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9,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872–892,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Sep.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1998.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-26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[2]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I.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Assay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d,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Girault,</w:t>
      </w:r>
      <w:r>
        <w:rPr>
          <w:rFonts w:cs="Times New Roman" w:hAnsi="Times New Roman" w:eastAsia="Times New Roman" w:ascii="Times New Roman"/>
          <w:color w:val="221F1F"/>
          <w:spacing w:val="-9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H.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Kalla,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“A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bi-criteria</w:t>
      </w:r>
      <w:r>
        <w:rPr>
          <w:rFonts w:cs="Times New Roman" w:hAnsi="Times New Roman" w:eastAsia="Times New Roman" w:ascii="Times New Roman"/>
          <w:color w:val="221F1F"/>
          <w:spacing w:val="-7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-11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heu-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ristic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distributed</w:t>
      </w:r>
      <w:r>
        <w:rPr>
          <w:rFonts w:cs="Times New Roman" w:hAnsi="Times New Roman" w:eastAsia="Times New Roman" w:ascii="Times New Roman"/>
          <w:color w:val="221F1F"/>
          <w:spacing w:val="14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embedded</w:t>
      </w:r>
      <w:r>
        <w:rPr>
          <w:rFonts w:cs="Times New Roman" w:hAnsi="Times New Roman" w:eastAsia="Times New Roman" w:ascii="Times New Roman"/>
          <w:color w:val="221F1F"/>
          <w:spacing w:val="12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systems</w:t>
      </w:r>
      <w:r>
        <w:rPr>
          <w:rFonts w:cs="Times New Roman" w:hAnsi="Times New Roman" w:eastAsia="Times New Roman" w:ascii="Times New Roman"/>
          <w:color w:val="221F1F"/>
          <w:spacing w:val="-11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under</w:t>
      </w:r>
      <w:r>
        <w:rPr>
          <w:rFonts w:cs="Times New Roman" w:hAnsi="Times New Roman" w:eastAsia="Times New Roman" w:ascii="Times New Roman"/>
          <w:color w:val="221F1F"/>
          <w:spacing w:val="14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19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real-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constraints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”</w:t>
      </w:r>
      <w:r>
        <w:rPr>
          <w:rFonts w:cs="Times New Roman" w:hAnsi="Times New Roman" w:eastAsia="Times New Roman" w:ascii="Times New Roman"/>
          <w:color w:val="221F1F"/>
          <w:spacing w:val="25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Proc.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Int.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Conf.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Dependable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Syst.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Netw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Jun.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left="484" w:right="335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2004,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347–35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-25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[3]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Bansa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Kumar,</w:t>
      </w:r>
      <w:r>
        <w:rPr>
          <w:rFonts w:cs="Times New Roman" w:hAnsi="Times New Roman" w:eastAsia="Times New Roman" w:ascii="Times New Roman"/>
          <w:color w:val="221F1F"/>
          <w:spacing w:val="29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K.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Singh,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improved</w:t>
      </w:r>
      <w:r>
        <w:rPr>
          <w:rFonts w:cs="Times New Roman" w:hAnsi="Times New Roman" w:eastAsia="Times New Roman" w:ascii="Times New Roman"/>
          <w:color w:val="221F1F"/>
          <w:spacing w:val="27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duplicati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1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9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precede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ce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constrained</w:t>
      </w:r>
      <w:r>
        <w:rPr>
          <w:rFonts w:cs="Times New Roman" w:hAnsi="Times New Roman" w:eastAsia="Times New Roman" w:ascii="Times New Roman"/>
          <w:color w:val="221F1F"/>
          <w:spacing w:val="8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graphs</w:t>
      </w:r>
      <w:r>
        <w:rPr>
          <w:rFonts w:cs="Times New Roman" w:hAnsi="Times New Roman" w:eastAsia="Times New Roman" w:ascii="Times New Roman"/>
          <w:color w:val="221F1F"/>
          <w:spacing w:val="18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multiprocess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9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systems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”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IEEE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Trans.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Distrib.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Syst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14,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6,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533–54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Jun.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left="104" w:right="-2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[4]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Bouguerra,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Kondo,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Mendonca,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Trystram,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exact" w:line="180"/>
        <w:ind w:left="484" w:right="-25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“Fault-toler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nt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14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5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systems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non-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memoryle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distributions,”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Distrib.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sz w:val="16"/>
          <w:szCs w:val="16"/>
        </w:rPr>
        <w:t>Comput</w:t>
      </w:r>
      <w:r>
        <w:rPr>
          <w:rFonts w:cs="Times New Roman" w:hAnsi="Times New Roman" w:eastAsia="Times New Roman" w:ascii="Times New Roman"/>
          <w:color w:val="221F1F"/>
          <w:spacing w:val="-1"/>
          <w:w w:val="101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74,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5,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2411–2422,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2014.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-27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[5]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C.-Y.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Chen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C.-P.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Chu,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“A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3.42-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pproxi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ation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alg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rithm</w:t>
      </w:r>
      <w:r>
        <w:rPr>
          <w:rFonts w:cs="Times New Roman" w:hAnsi="Times New Roman" w:eastAsia="Times New Roman" w:ascii="Times New Roman"/>
          <w:color w:val="221F1F"/>
          <w:spacing w:val="23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schedu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ing</w:t>
      </w:r>
      <w:r>
        <w:rPr>
          <w:rFonts w:cs="Times New Roman" w:hAnsi="Times New Roman" w:eastAsia="Times New Roman" w:ascii="Times New Roman"/>
          <w:color w:val="221F1F"/>
          <w:spacing w:val="3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mall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able</w:t>
      </w:r>
      <w:r>
        <w:rPr>
          <w:rFonts w:cs="Times New Roman" w:hAnsi="Times New Roman" w:eastAsia="Times New Roman" w:ascii="Times New Roman"/>
          <w:color w:val="221F1F"/>
          <w:spacing w:val="11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under</w:t>
      </w:r>
      <w:r>
        <w:rPr>
          <w:rFonts w:cs="Times New Roman" w:hAnsi="Times New Roman" w:eastAsia="Times New Roman" w:ascii="Times New Roman"/>
          <w:color w:val="221F1F"/>
          <w:spacing w:val="34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prec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dence</w:t>
      </w:r>
      <w:r>
        <w:rPr>
          <w:rFonts w:cs="Times New Roman" w:hAnsi="Times New Roman" w:eastAsia="Times New Roman" w:ascii="Times New Roman"/>
          <w:color w:val="221F1F"/>
          <w:spacing w:val="5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const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aints,”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IEEE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Trans.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lel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Dist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ib.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Syst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24,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8,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6"/>
          <w:szCs w:val="16"/>
        </w:rPr>
        <w:t>1479–1</w:t>
      </w:r>
      <w:r>
        <w:rPr>
          <w:rFonts w:cs="Times New Roman" w:hAnsi="Times New Roman" w:eastAsia="Times New Roman" w:ascii="Times New Roman"/>
          <w:color w:val="221F1F"/>
          <w:spacing w:val="-2"/>
          <w:w w:val="99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221F1F"/>
          <w:spacing w:val="0"/>
          <w:w w:val="99"/>
          <w:sz w:val="16"/>
          <w:szCs w:val="16"/>
        </w:rPr>
        <w:t>88,</w:t>
      </w:r>
      <w:r>
        <w:rPr>
          <w:rFonts w:cs="Times New Roman" w:hAnsi="Times New Roman" w:eastAsia="Times New Roman" w:ascii="Times New Roman"/>
          <w:color w:val="221F1F"/>
          <w:spacing w:val="-9"/>
          <w:w w:val="9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Aug.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201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left="104" w:right="-21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[6]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I.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Daoud</w:t>
      </w:r>
      <w:r>
        <w:rPr>
          <w:rFonts w:cs="Times New Roman" w:hAnsi="Times New Roman" w:eastAsia="Times New Roman" w:ascii="Times New Roman"/>
          <w:color w:val="221F1F"/>
          <w:spacing w:val="5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N.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Kharma,</w:t>
      </w:r>
      <w:r>
        <w:rPr>
          <w:rFonts w:cs="Times New Roman" w:hAnsi="Times New Roman" w:eastAsia="Times New Roman" w:ascii="Times New Roman"/>
          <w:color w:val="221F1F"/>
          <w:spacing w:val="6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“A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high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perfor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ance</w:t>
      </w:r>
      <w:r>
        <w:rPr>
          <w:rFonts w:cs="Times New Roman" w:hAnsi="Times New Roman" w:eastAsia="Times New Roman" w:ascii="Times New Roman"/>
          <w:color w:val="221F1F"/>
          <w:spacing w:val="23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algorit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221F1F"/>
          <w:spacing w:val="22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exact" w:line="180"/>
        <w:ind w:left="484" w:right="-2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static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31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heterogen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ous</w:t>
      </w:r>
      <w:r>
        <w:rPr>
          <w:rFonts w:cs="Times New Roman" w:hAnsi="Times New Roman" w:eastAsia="Times New Roman" w:ascii="Times New Roman"/>
          <w:color w:val="221F1F"/>
          <w:spacing w:val="25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distributed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computing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systems,”</w:t>
      </w:r>
      <w:r>
        <w:rPr>
          <w:rFonts w:cs="Times New Roman" w:hAnsi="Times New Roman" w:eastAsia="Times New Roman" w:ascii="Times New Roman"/>
          <w:color w:val="221F1F"/>
          <w:spacing w:val="19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Distrib.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68,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4,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399–409,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left="484" w:right="4261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2008.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-27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[7]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Dogan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F.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Ozgun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r,</w:t>
      </w:r>
      <w:r>
        <w:rPr>
          <w:rFonts w:cs="Times New Roman" w:hAnsi="Times New Roman" w:eastAsia="Times New Roman" w:ascii="Times New Roman"/>
          <w:color w:val="221F1F"/>
          <w:spacing w:val="11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“Matching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minimiz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221F1F"/>
          <w:spacing w:val="19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execution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time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probability</w:t>
      </w:r>
      <w:r>
        <w:rPr>
          <w:rFonts w:cs="Times New Roman" w:hAnsi="Times New Roman" w:eastAsia="Times New Roman" w:ascii="Times New Roman"/>
          <w:color w:val="221F1F"/>
          <w:spacing w:val="6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applica-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tions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heterogeneo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32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computing,”</w:t>
      </w:r>
      <w:r>
        <w:rPr>
          <w:rFonts w:cs="Times New Roman" w:hAnsi="Times New Roman" w:eastAsia="Times New Roman" w:ascii="Times New Roman"/>
          <w:color w:val="221F1F"/>
          <w:spacing w:val="31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IEEE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Trans.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6"/>
          <w:szCs w:val="16"/>
        </w:rPr>
        <w:t>Distrib.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left="484" w:right="1635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Syst.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13,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3,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308–323,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Mar.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-27" w:hanging="380"/>
      </w:pPr>
      <w:r>
        <w:pict>
          <v:shape type="#_x0000_t75" style="position:absolute;margin-left:289.247pt;margin-top:17.3426pt;width:72.25pt;height:90.198pt;mso-position-horizontal-relative:page;mso-position-vertical-relative:paragraph;z-index:-1735">
            <v:imagedata o:title="" r:id="rId30"/>
          </v:shape>
        </w:pic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[8]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Dogan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F.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Ozgun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r,</w:t>
      </w:r>
      <w:r>
        <w:rPr>
          <w:rFonts w:cs="Times New Roman" w:hAnsi="Times New Roman" w:eastAsia="Times New Roman" w:ascii="Times New Roman"/>
          <w:color w:val="221F1F"/>
          <w:spacing w:val="3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“Biobj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ctive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1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4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execution</w:t>
      </w:r>
      <w:r>
        <w:rPr>
          <w:rFonts w:cs="Times New Roman" w:hAnsi="Times New Roman" w:eastAsia="Times New Roman" w:ascii="Times New Roman"/>
          <w:color w:val="221F1F"/>
          <w:spacing w:val="27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time-relia</w:t>
      </w:r>
      <w:r>
        <w:rPr>
          <w:rFonts w:cs="Times New Roman" w:hAnsi="Times New Roman" w:eastAsia="Times New Roman" w:ascii="Times New Roman"/>
          <w:color w:val="221F1F"/>
          <w:spacing w:val="-2"/>
          <w:w w:val="108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ility</w:t>
      </w:r>
      <w:r>
        <w:rPr>
          <w:rFonts w:cs="Times New Roman" w:hAnsi="Times New Roman" w:eastAsia="Times New Roman" w:ascii="Times New Roman"/>
          <w:color w:val="221F1F"/>
          <w:spacing w:val="29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trade-off</w:t>
      </w:r>
      <w:r>
        <w:rPr>
          <w:rFonts w:cs="Times New Roman" w:hAnsi="Times New Roman" w:eastAsia="Times New Roman" w:ascii="Times New Roman"/>
          <w:color w:val="221F1F"/>
          <w:spacing w:val="25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heterogen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ous</w:t>
      </w:r>
      <w:r>
        <w:rPr>
          <w:rFonts w:cs="Times New Roman" w:hAnsi="Times New Roman" w:eastAsia="Times New Roman" w:ascii="Times New Roman"/>
          <w:color w:val="221F1F"/>
          <w:spacing w:val="13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computing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systems,”</w:t>
      </w:r>
      <w:r>
        <w:rPr>
          <w:rFonts w:cs="Times New Roman" w:hAnsi="Times New Roman" w:eastAsia="Times New Roman" w:ascii="Times New Roman"/>
          <w:color w:val="221F1F"/>
          <w:spacing w:val="-7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Comput.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48,</w:t>
      </w:r>
      <w:r>
        <w:rPr>
          <w:rFonts w:cs="Times New Roman" w:hAnsi="Times New Roman" w:eastAsia="Times New Roman" w:ascii="Times New Roman"/>
          <w:color w:val="221F1F"/>
          <w:spacing w:val="-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3,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300–314,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-26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[9]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El-Rewini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T.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Lewis,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“Scheduli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221F1F"/>
          <w:spacing w:val="9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1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program</w:t>
      </w:r>
      <w:r>
        <w:rPr>
          <w:rFonts w:cs="Times New Roman" w:hAnsi="Times New Roman" w:eastAsia="Times New Roman" w:ascii="Times New Roman"/>
          <w:color w:val="221F1F"/>
          <w:spacing w:val="2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onto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arbitrary</w:t>
      </w:r>
      <w:r>
        <w:rPr>
          <w:rFonts w:cs="Times New Roman" w:hAnsi="Times New Roman" w:eastAsia="Times New Roman" w:ascii="Times New Roman"/>
          <w:color w:val="221F1F"/>
          <w:spacing w:val="2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target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machin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s,”</w:t>
      </w:r>
      <w:r>
        <w:rPr>
          <w:rFonts w:cs="Times New Roman" w:hAnsi="Times New Roman" w:eastAsia="Times New Roman" w:ascii="Times New Roman"/>
          <w:color w:val="221F1F"/>
          <w:spacing w:val="8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Distrib.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9,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138–15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3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1990.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-27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[10]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R.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Garey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Johnson,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Computers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Intractability: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Guide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Theory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NP-Complete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ess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San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Francisco,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CA,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6"/>
          <w:szCs w:val="16"/>
        </w:rPr>
        <w:t>USA;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Freeman,</w:t>
      </w:r>
      <w:r>
        <w:rPr>
          <w:rFonts w:cs="Times New Roman" w:hAnsi="Times New Roman" w:eastAsia="Times New Roman" w:ascii="Times New Roman"/>
          <w:color w:val="221F1F"/>
          <w:spacing w:val="-7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1979.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-26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[11]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Girault</w:t>
      </w:r>
      <w:r>
        <w:rPr>
          <w:rFonts w:cs="Times New Roman" w:hAnsi="Times New Roman" w:eastAsia="Times New Roman" w:ascii="Times New Roman"/>
          <w:color w:val="221F1F"/>
          <w:spacing w:val="4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H.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Kalla,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“A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novel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bicriteria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11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heuristics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providing</w:t>
      </w:r>
      <w:r>
        <w:rPr>
          <w:rFonts w:cs="Times New Roman" w:hAnsi="Times New Roman" w:eastAsia="Times New Roman" w:ascii="Times New Roman"/>
          <w:color w:val="221F1F"/>
          <w:spacing w:val="3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guaranteed</w:t>
      </w:r>
      <w:r>
        <w:rPr>
          <w:rFonts w:cs="Times New Roman" w:hAnsi="Times New Roman" w:eastAsia="Times New Roman" w:ascii="Times New Roman"/>
          <w:color w:val="221F1F"/>
          <w:spacing w:val="3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global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system</w:t>
      </w:r>
      <w:r>
        <w:rPr>
          <w:rFonts w:cs="Times New Roman" w:hAnsi="Times New Roman" w:eastAsia="Times New Roman" w:ascii="Times New Roman"/>
          <w:color w:val="221F1F"/>
          <w:spacing w:val="5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failure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rate,”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IEEE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6"/>
          <w:szCs w:val="16"/>
        </w:rPr>
        <w:t>Trans.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6"/>
          <w:szCs w:val="16"/>
        </w:rPr>
        <w:t>Dependable</w:t>
      </w:r>
      <w:r>
        <w:rPr>
          <w:rFonts w:cs="Times New Roman" w:hAnsi="Times New Roman" w:eastAsia="Times New Roman" w:ascii="Times New Roman"/>
          <w:color w:val="221F1F"/>
          <w:spacing w:val="-2"/>
          <w:w w:val="9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Secure</w:t>
      </w:r>
      <w:r>
        <w:rPr>
          <w:rFonts w:cs="Times New Roman" w:hAnsi="Times New Roman" w:eastAsia="Times New Roman" w:ascii="Times New Roman"/>
          <w:color w:val="221F1F"/>
          <w:spacing w:val="-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6,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4,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241–254,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Oct.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484" w:right="-29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[12]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Girault,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-89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rik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Saule,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6"/>
          <w:szCs w:val="16"/>
        </w:rPr>
        <w:t>Trystram,</w:t>
      </w:r>
      <w:r>
        <w:rPr>
          <w:rFonts w:cs="Times New Roman" w:hAnsi="Times New Roman" w:eastAsia="Times New Roman" w:ascii="Times New Roman"/>
          <w:color w:val="221F1F"/>
          <w:spacing w:val="6"/>
          <w:w w:val="108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position w:val="0"/>
          <w:sz w:val="16"/>
          <w:szCs w:val="16"/>
        </w:rPr>
        <w:t>“Reliability</w:t>
      </w:r>
      <w:r>
        <w:rPr>
          <w:rFonts w:cs="Times New Roman" w:hAnsi="Times New Roman" w:eastAsia="Times New Roman" w:ascii="Times New Roman"/>
          <w:color w:val="221F1F"/>
          <w:spacing w:val="-13"/>
          <w:w w:val="108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6"/>
          <w:szCs w:val="16"/>
        </w:rPr>
        <w:t>versus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6"/>
          <w:szCs w:val="16"/>
        </w:rPr>
        <w:t>perfor-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mance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critical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6"/>
          <w:szCs w:val="16"/>
        </w:rPr>
        <w:t>application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position w:val="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6"/>
          <w:szCs w:val="16"/>
        </w:rPr>
        <w:t>,”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Distrib.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Comput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position w:val="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69,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3,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326–33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position w:val="0"/>
          <w:sz w:val="16"/>
          <w:szCs w:val="16"/>
        </w:rPr>
        <w:t>6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2009.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34" w:lineRule="exact" w:line="180"/>
        <w:ind w:left="380" w:right="83" w:hanging="380"/>
      </w:pPr>
      <w:r>
        <w:br w:type="column"/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[13]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Guo,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H.-Z.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Huan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5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Z.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Wang,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Xie,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“Grid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service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reliabil-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ity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modeling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optimal</w:t>
      </w:r>
      <w:r>
        <w:rPr>
          <w:rFonts w:cs="Times New Roman" w:hAnsi="Times New Roman" w:eastAsia="Times New Roman" w:ascii="Times New Roman"/>
          <w:color w:val="221F1F"/>
          <w:spacing w:val="-6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considering</w:t>
      </w:r>
      <w:r>
        <w:rPr>
          <w:rFonts w:cs="Times New Roman" w:hAnsi="Times New Roman" w:eastAsia="Times New Roman" w:ascii="Times New Roman"/>
          <w:color w:val="221F1F"/>
          <w:spacing w:val="-6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fault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recov-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ery,”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IEEE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Trans.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60,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263–274,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Mar.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2011.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80" w:right="81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[14]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Hakem</w:t>
      </w:r>
      <w:r>
        <w:rPr>
          <w:rFonts w:cs="Times New Roman" w:hAnsi="Times New Roman" w:eastAsia="Times New Roman" w:ascii="Times New Roman"/>
          <w:color w:val="221F1F"/>
          <w:spacing w:val="-1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F.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Butelle,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“A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bi-objec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-9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38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applications</w:t>
      </w:r>
      <w:r>
        <w:rPr>
          <w:rFonts w:cs="Times New Roman" w:hAnsi="Times New Roman" w:eastAsia="Times New Roman" w:ascii="Times New Roman"/>
          <w:color w:val="221F1F"/>
          <w:spacing w:val="3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heterogen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ous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systems</w:t>
      </w:r>
      <w:r>
        <w:rPr>
          <w:rFonts w:cs="Times New Roman" w:hAnsi="Times New Roman" w:eastAsia="Times New Roman" w:ascii="Times New Roman"/>
          <w:color w:val="221F1F"/>
          <w:spacing w:val="38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subject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6"/>
          <w:szCs w:val="16"/>
        </w:rPr>
        <w:t>fail-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left="380" w:right="205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ures,”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Proc.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RenPa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2006,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25–35.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80" w:right="83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[15]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K.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Hashim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to,</w:t>
      </w:r>
      <w:r>
        <w:rPr>
          <w:rFonts w:cs="Times New Roman" w:hAnsi="Times New Roman" w:eastAsia="Times New Roman" w:ascii="Times New Roman"/>
          <w:color w:val="221F1F"/>
          <w:spacing w:val="9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T.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Tsuchiya,</w:t>
      </w:r>
      <w:r>
        <w:rPr>
          <w:rFonts w:cs="Times New Roman" w:hAnsi="Times New Roman" w:eastAsia="Times New Roman" w:ascii="Times New Roman"/>
          <w:color w:val="221F1F"/>
          <w:spacing w:val="2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T.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Kikuno,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“A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new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approach</w:t>
      </w:r>
      <w:r>
        <w:rPr>
          <w:rFonts w:cs="Times New Roman" w:hAnsi="Times New Roman" w:eastAsia="Times New Roman" w:ascii="Times New Roman"/>
          <w:color w:val="221F1F"/>
          <w:spacing w:val="13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to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realizing</w:t>
      </w:r>
      <w:r>
        <w:rPr>
          <w:rFonts w:cs="Times New Roman" w:hAnsi="Times New Roman" w:eastAsia="Times New Roman" w:ascii="Times New Roman"/>
          <w:color w:val="221F1F"/>
          <w:spacing w:val="2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fault-toler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nt</w:t>
      </w:r>
      <w:r>
        <w:rPr>
          <w:rFonts w:cs="Times New Roman" w:hAnsi="Times New Roman" w:eastAsia="Times New Roman" w:ascii="Times New Roman"/>
          <w:color w:val="221F1F"/>
          <w:spacing w:val="29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multiproces</w:t>
      </w:r>
      <w:r>
        <w:rPr>
          <w:rFonts w:cs="Times New Roman" w:hAnsi="Times New Roman" w:eastAsia="Times New Roman" w:ascii="Times New Roman"/>
          <w:color w:val="221F1F"/>
          <w:spacing w:val="-3"/>
          <w:w w:val="11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221F1F"/>
          <w:spacing w:val="3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33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by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exploiti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implicit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redund</w:t>
      </w:r>
      <w:r>
        <w:rPr>
          <w:rFonts w:cs="Times New Roman" w:hAnsi="Times New Roman" w:eastAsia="Times New Roman" w:ascii="Times New Roman"/>
          <w:color w:val="221F1F"/>
          <w:spacing w:val="-2"/>
          <w:w w:val="113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ncy,”</w:t>
      </w:r>
      <w:r>
        <w:rPr>
          <w:rFonts w:cs="Times New Roman" w:hAnsi="Times New Roman" w:eastAsia="Times New Roman" w:ascii="Times New Roman"/>
          <w:color w:val="221F1F"/>
          <w:spacing w:val="2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Proc.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27th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Annu.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Int.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Symp.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sz w:val="16"/>
          <w:szCs w:val="16"/>
        </w:rPr>
        <w:t>Fault-Tolera</w:t>
      </w:r>
      <w:r>
        <w:rPr>
          <w:rFonts w:cs="Times New Roman" w:hAnsi="Times New Roman" w:eastAsia="Times New Roman" w:ascii="Times New Roman"/>
          <w:color w:val="221F1F"/>
          <w:spacing w:val="-2"/>
          <w:w w:val="10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Comput.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Digest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Papers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Jun.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1997,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174–183.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right="86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[16]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K.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Hashim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to,</w:t>
      </w:r>
      <w:r>
        <w:rPr>
          <w:rFonts w:cs="Times New Roman" w:hAnsi="Times New Roman" w:eastAsia="Times New Roman" w:ascii="Times New Roman"/>
          <w:color w:val="221F1F"/>
          <w:spacing w:val="13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T.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Tsuchiya,</w:t>
      </w:r>
      <w:r>
        <w:rPr>
          <w:rFonts w:cs="Times New Roman" w:hAnsi="Times New Roman" w:eastAsia="Times New Roman" w:ascii="Times New Roman"/>
          <w:color w:val="221F1F"/>
          <w:spacing w:val="6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T.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Kikuno,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“Effective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80" w:right="82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duplicated</w:t>
      </w:r>
      <w:r>
        <w:rPr>
          <w:rFonts w:cs="Times New Roman" w:hAnsi="Times New Roman" w:eastAsia="Times New Roman" w:ascii="Times New Roman"/>
          <w:color w:val="221F1F"/>
          <w:spacing w:val="-4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tasks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fault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tolerance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multiprocess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11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systems,”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left="380" w:right="692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IEICE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Trans.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Inform.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Syst.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85,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3,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525–534,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80" w:right="82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[17]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Y.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He,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Z.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Shao,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B.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Xiao,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Q.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Zhuge,</w:t>
      </w:r>
      <w:r>
        <w:rPr>
          <w:rFonts w:cs="Times New Roman" w:hAnsi="Times New Roman" w:eastAsia="Times New Roman" w:ascii="Times New Roman"/>
          <w:color w:val="221F1F"/>
          <w:spacing w:val="5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Sha,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“Reliability</w:t>
      </w:r>
      <w:r>
        <w:rPr>
          <w:rFonts w:cs="Times New Roman" w:hAnsi="Times New Roman" w:eastAsia="Times New Roman" w:ascii="Times New Roman"/>
          <w:color w:val="221F1F"/>
          <w:spacing w:val="5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driven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-5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heterogeneo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16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systems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”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Proc.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15th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sz w:val="16"/>
          <w:szCs w:val="16"/>
        </w:rPr>
        <w:t>IASTED</w:t>
      </w:r>
      <w:r>
        <w:rPr>
          <w:rFonts w:cs="Times New Roman" w:hAnsi="Times New Roman" w:eastAsia="Times New Roman" w:ascii="Times New Roman"/>
          <w:color w:val="221F1F"/>
          <w:spacing w:val="0"/>
          <w:w w:val="10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Int.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Conf.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Distrib.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Comput.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Syst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2003,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465–47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0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right="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[18]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Iverson,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F.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-103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4"/>
          <w:sz w:val="16"/>
          <w:szCs w:val="16"/>
        </w:rPr>
        <w:t>€</w:t>
      </w:r>
      <w:r>
        <w:rPr>
          <w:rFonts w:cs="Times New Roman" w:hAnsi="Times New Roman" w:eastAsia="Times New Roman" w:ascii="Times New Roman"/>
          <w:color w:val="221F1F"/>
          <w:spacing w:val="-10"/>
          <w:w w:val="100"/>
          <w:position w:val="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position w:val="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221F1F"/>
          <w:spacing w:val="-97"/>
          <w:w w:val="110"/>
          <w:position w:val="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10"/>
          <w:w w:val="110"/>
          <w:position w:val="0"/>
          <w:sz w:val="16"/>
          <w:szCs w:val="16"/>
        </w:rPr>
        <w:t>€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position w:val="0"/>
          <w:sz w:val="16"/>
          <w:szCs w:val="16"/>
        </w:rPr>
        <w:t>ner,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G.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position w:val="0"/>
          <w:sz w:val="16"/>
          <w:szCs w:val="16"/>
        </w:rPr>
        <w:t>Follen,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6"/>
          <w:szCs w:val="16"/>
        </w:rPr>
        <w:t>“Paralleliz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position w:val="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221F1F"/>
          <w:spacing w:val="4"/>
          <w:w w:val="109"/>
          <w:position w:val="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position w:val="0"/>
          <w:sz w:val="16"/>
          <w:szCs w:val="16"/>
        </w:rPr>
        <w:t>existing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left="380" w:right="84"/>
      </w:pP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applications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distrib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ted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heterogeneo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44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enviro</w:t>
      </w:r>
      <w:r>
        <w:rPr>
          <w:rFonts w:cs="Times New Roman" w:hAnsi="Times New Roman" w:eastAsia="Times New Roman" w:ascii="Times New Roman"/>
          <w:color w:val="221F1F"/>
          <w:spacing w:val="-2"/>
          <w:w w:val="112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ment,”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80" w:right="528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Proc.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4TH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6"/>
          <w:szCs w:val="16"/>
        </w:rPr>
        <w:t>Heteroge</w:t>
      </w:r>
      <w:r>
        <w:rPr>
          <w:rFonts w:cs="Times New Roman" w:hAnsi="Times New Roman" w:eastAsia="Times New Roman" w:ascii="Times New Roman"/>
          <w:color w:val="221F1F"/>
          <w:spacing w:val="-2"/>
          <w:w w:val="98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6"/>
          <w:szCs w:val="16"/>
        </w:rPr>
        <w:t>eous</w:t>
      </w:r>
      <w:r>
        <w:rPr>
          <w:rFonts w:cs="Times New Roman" w:hAnsi="Times New Roman" w:eastAsia="Times New Roman" w:ascii="Times New Roman"/>
          <w:color w:val="221F1F"/>
          <w:spacing w:val="0"/>
          <w:w w:val="9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Comput.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6"/>
          <w:szCs w:val="16"/>
        </w:rPr>
        <w:t>Workshop</w:t>
      </w:r>
      <w:r>
        <w:rPr>
          <w:rFonts w:cs="Times New Roman" w:hAnsi="Times New Roman" w:eastAsia="Times New Roman" w:ascii="Times New Roman"/>
          <w:color w:val="221F1F"/>
          <w:spacing w:val="0"/>
          <w:w w:val="97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-1"/>
          <w:w w:val="9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1995,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93–100.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80" w:right="82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[19]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K.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Jansen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H.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Zhang,</w:t>
      </w:r>
      <w:r>
        <w:rPr>
          <w:rFonts w:cs="Times New Roman" w:hAnsi="Times New Roman" w:eastAsia="Times New Roman" w:ascii="Times New Roman"/>
          <w:color w:val="221F1F"/>
          <w:spacing w:val="6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“Sched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ling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mallea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le</w:t>
      </w:r>
      <w:r>
        <w:rPr>
          <w:rFonts w:cs="Times New Roman" w:hAnsi="Times New Roman" w:eastAsia="Times New Roman" w:ascii="Times New Roman"/>
          <w:color w:val="221F1F"/>
          <w:spacing w:val="-1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with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prece-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dence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constrai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ts,”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Comput.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Syst.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Sci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-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78,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245–259,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left="380" w:right="4369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2011.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80" w:right="82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[20]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Jeannot,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Saule,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Trystr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m,</w:t>
      </w:r>
      <w:r>
        <w:rPr>
          <w:rFonts w:cs="Times New Roman" w:hAnsi="Times New Roman" w:eastAsia="Times New Roman" w:ascii="Times New Roman"/>
          <w:color w:val="221F1F"/>
          <w:spacing w:val="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“Optimi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z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ing</w:t>
      </w:r>
      <w:r>
        <w:rPr>
          <w:rFonts w:cs="Times New Roman" w:hAnsi="Times New Roman" w:eastAsia="Times New Roman" w:ascii="Times New Roman"/>
          <w:color w:val="221F1F"/>
          <w:spacing w:val="12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performance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reliability</w:t>
      </w:r>
      <w:r>
        <w:rPr>
          <w:rFonts w:cs="Times New Roman" w:hAnsi="Times New Roman" w:eastAsia="Times New Roman" w:ascii="Times New Roman"/>
          <w:color w:val="221F1F"/>
          <w:spacing w:val="-1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heterogen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ous</w:t>
      </w:r>
      <w:r>
        <w:rPr>
          <w:rFonts w:cs="Times New Roman" w:hAnsi="Times New Roman" w:eastAsia="Times New Roman" w:ascii="Times New Roman"/>
          <w:color w:val="221F1F"/>
          <w:spacing w:val="11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4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systems:</w:t>
      </w:r>
      <w:r>
        <w:rPr>
          <w:rFonts w:cs="Times New Roman" w:hAnsi="Times New Roman" w:eastAsia="Times New Roman" w:ascii="Times New Roman"/>
          <w:color w:val="221F1F"/>
          <w:spacing w:val="-8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Approximati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16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380" w:right="83"/>
      </w:pP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algorit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ms</w:t>
      </w:r>
      <w:r>
        <w:rPr>
          <w:rFonts w:cs="Times New Roman" w:hAnsi="Times New Roman" w:eastAsia="Times New Roman" w:ascii="Times New Roman"/>
          <w:color w:val="221F1F"/>
          <w:spacing w:val="4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heuristic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,”</w:t>
      </w:r>
      <w:r>
        <w:rPr>
          <w:rFonts w:cs="Times New Roman" w:hAnsi="Times New Roman" w:eastAsia="Times New Roman" w:ascii="Times New Roman"/>
          <w:color w:val="221F1F"/>
          <w:spacing w:val="41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Distrib.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72,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268–280,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2012.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80" w:right="82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[21]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color w:val="221F1F"/>
          <w:spacing w:val="-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Plank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W.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Elwasif,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“Experimen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al</w:t>
      </w:r>
      <w:r>
        <w:rPr>
          <w:rFonts w:cs="Times New Roman" w:hAnsi="Times New Roman" w:eastAsia="Times New Roman" w:ascii="Times New Roman"/>
          <w:color w:val="221F1F"/>
          <w:spacing w:val="-6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assessment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workstation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failures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their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impact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checkpointi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221F1F"/>
          <w:spacing w:val="11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systems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”</w:t>
      </w:r>
      <w:r>
        <w:rPr>
          <w:rFonts w:cs="Times New Roman" w:hAnsi="Times New Roman" w:eastAsia="Times New Roman" w:ascii="Times New Roman"/>
          <w:color w:val="221F1F"/>
          <w:spacing w:val="4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Proc.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6"/>
          <w:szCs w:val="16"/>
        </w:rPr>
        <w:t>28th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Annu.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Int.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Symp.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Fault-Toler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nt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Jun.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1998,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48–57.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80" w:right="83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[22]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P.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Pop,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K.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H.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Poulsen,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V.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Izosimov,</w:t>
      </w:r>
      <w:r>
        <w:rPr>
          <w:rFonts w:cs="Times New Roman" w:hAnsi="Times New Roman" w:eastAsia="Times New Roman" w:ascii="Times New Roman"/>
          <w:color w:val="221F1F"/>
          <w:spacing w:val="1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P.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Eles,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“Sched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ling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1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voltage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scaling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energy/relia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ility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trade-offs</w:t>
      </w:r>
      <w:r>
        <w:rPr>
          <w:rFonts w:cs="Times New Roman" w:hAnsi="Times New Roman" w:eastAsia="Times New Roman" w:ascii="Times New Roman"/>
          <w:color w:val="221F1F"/>
          <w:spacing w:val="13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fault-tol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rant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180"/>
        <w:ind w:left="380" w:right="83"/>
      </w:pP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time-tr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ggered</w:t>
      </w:r>
      <w:r>
        <w:rPr>
          <w:rFonts w:cs="Times New Roman" w:hAnsi="Times New Roman" w:eastAsia="Times New Roman" w:ascii="Times New Roman"/>
          <w:color w:val="221F1F"/>
          <w:spacing w:val="28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embedded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systems,”</w:t>
      </w:r>
      <w:r>
        <w:rPr>
          <w:rFonts w:cs="Times New Roman" w:hAnsi="Times New Roman" w:eastAsia="Times New Roman" w:ascii="Times New Roman"/>
          <w:color w:val="221F1F"/>
          <w:spacing w:val="21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Proc.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5th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IEEE/ACM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Int.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Conf.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Hardware/Soft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w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Codesign</w:t>
      </w:r>
      <w:r>
        <w:rPr>
          <w:rFonts w:cs="Times New Roman" w:hAnsi="Times New Roman" w:eastAsia="Times New Roman" w:ascii="Times New Roman"/>
          <w:color w:val="221F1F"/>
          <w:spacing w:val="-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Syst.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Synthesi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2007,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233–23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8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80" w:right="82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[23]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X.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Qin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H.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Jiang,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“A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novel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fault-tolera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-5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6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preced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nce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constrained</w:t>
      </w:r>
      <w:r>
        <w:rPr>
          <w:rFonts w:cs="Times New Roman" w:hAnsi="Times New Roman" w:eastAsia="Times New Roman" w:ascii="Times New Roman"/>
          <w:color w:val="221F1F"/>
          <w:spacing w:val="8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real-ti</w:t>
      </w:r>
      <w:r>
        <w:rPr>
          <w:rFonts w:cs="Times New Roman" w:hAnsi="Times New Roman" w:eastAsia="Times New Roman" w:ascii="Times New Roman"/>
          <w:color w:val="221F1F"/>
          <w:spacing w:val="-2"/>
          <w:w w:val="108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12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heterogeneo</w:t>
      </w:r>
      <w:r>
        <w:rPr>
          <w:rFonts w:cs="Times New Roman" w:hAnsi="Times New Roman" w:eastAsia="Times New Roman" w:ascii="Times New Roman"/>
          <w:color w:val="221F1F"/>
          <w:spacing w:val="-2"/>
          <w:w w:val="108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30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sys-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tems,”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32,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5,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331–356,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2006.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right="86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[24]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Shatz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J.-P.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Wang,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“Models</w:t>
      </w:r>
      <w:r>
        <w:rPr>
          <w:rFonts w:cs="Times New Roman" w:hAnsi="Times New Roman" w:eastAsia="Times New Roman" w:ascii="Times New Roman"/>
          <w:color w:val="221F1F"/>
          <w:spacing w:val="17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algorithms</w:t>
      </w:r>
      <w:r>
        <w:rPr>
          <w:rFonts w:cs="Times New Roman" w:hAnsi="Times New Roman" w:eastAsia="Times New Roman" w:ascii="Times New Roman"/>
          <w:color w:val="221F1F"/>
          <w:spacing w:val="16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reliability-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" w:lineRule="exact" w:line="180"/>
        <w:ind w:left="380" w:right="83"/>
      </w:pP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oriented</w:t>
      </w:r>
      <w:r>
        <w:rPr>
          <w:rFonts w:cs="Times New Roman" w:hAnsi="Times New Roman" w:eastAsia="Times New Roman" w:ascii="Times New Roman"/>
          <w:color w:val="221F1F"/>
          <w:spacing w:val="34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task-alloca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ion</w:t>
      </w:r>
      <w:r>
        <w:rPr>
          <w:rFonts w:cs="Times New Roman" w:hAnsi="Times New Roman" w:eastAsia="Times New Roman" w:ascii="Times New Roman"/>
          <w:color w:val="221F1F"/>
          <w:spacing w:val="11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redunda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distributed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computer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sys-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tems,”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IEEE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Trans.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Rel.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38,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16–27,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Apr.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1989.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80" w:right="83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[25]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3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221F1F"/>
          <w:spacing w:val="3"/>
          <w:w w:val="10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me</w:t>
      </w:r>
      <w:r>
        <w:rPr>
          <w:rFonts w:cs="Times New Roman" w:hAnsi="Times New Roman" w:eastAsia="Times New Roman" w:ascii="Times New Roman"/>
          <w:color w:val="221F1F"/>
          <w:spacing w:val="20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4"/>
          <w:w w:val="109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221F1F"/>
          <w:spacing w:val="3"/>
          <w:w w:val="10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221F1F"/>
          <w:spacing w:val="4"/>
          <w:w w:val="10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221F1F"/>
          <w:spacing w:val="37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16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221F1F"/>
          <w:spacing w:val="2"/>
          <w:w w:val="10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1"/>
          <w:w w:val="12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2"/>
          <w:w w:val="118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2"/>
          <w:w w:val="10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3"/>
          <w:w w:val="112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2"/>
          <w:w w:val="104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4"/>
          <w:w w:val="11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4"/>
          <w:w w:val="11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3"/>
          <w:w w:val="11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2"/>
          <w:w w:val="11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1"/>
          <w:w w:val="110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8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20"/>
          <w:sz w:val="16"/>
          <w:szCs w:val="16"/>
        </w:rPr>
        <w:t>p</w:t>
      </w:r>
      <w:r>
        <w:rPr>
          <w:rFonts w:cs="Times New Roman" w:hAnsi="Times New Roman" w:eastAsia="Times New Roman" w:ascii="Times New Roman"/>
          <w:color w:val="221F1F"/>
          <w:spacing w:val="2"/>
          <w:w w:val="118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2"/>
          <w:w w:val="107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221F1F"/>
          <w:spacing w:val="2"/>
          <w:w w:val="107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or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4"/>
          <w:w w:val="109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3"/>
          <w:w w:val="10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1"/>
          <w:w w:val="109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3"/>
          <w:w w:val="109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2"/>
          <w:w w:val="109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3"/>
          <w:w w:val="10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”</w:t>
      </w:r>
      <w:r>
        <w:rPr>
          <w:rFonts w:cs="Times New Roman" w:hAnsi="Times New Roman" w:eastAsia="Times New Roman" w:ascii="Times New Roman"/>
          <w:color w:val="221F1F"/>
          <w:spacing w:val="39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IEE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Trans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Paralle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221F1F"/>
          <w:spacing w:val="4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ist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ib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S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yst.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2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pp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175–18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7,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F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b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9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93.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right="87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[26]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O.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Sinnen,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L.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Sousa,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F.-E.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Sandnes,</w:t>
      </w:r>
      <w:r>
        <w:rPr>
          <w:rFonts w:cs="Times New Roman" w:hAnsi="Times New Roman" w:eastAsia="Times New Roman" w:ascii="Times New Roman"/>
          <w:color w:val="221F1F"/>
          <w:spacing w:val="9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“Toward</w:t>
      </w:r>
      <w:r>
        <w:rPr>
          <w:rFonts w:cs="Times New Roman" w:hAnsi="Times New Roman" w:eastAsia="Times New Roman" w:ascii="Times New Roman"/>
          <w:color w:val="221F1F"/>
          <w:spacing w:val="19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realistic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task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" w:lineRule="exact" w:line="180"/>
        <w:ind w:left="380" w:right="83"/>
      </w:pP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model,”</w:t>
      </w:r>
      <w:r>
        <w:rPr>
          <w:rFonts w:cs="Times New Roman" w:hAnsi="Times New Roman" w:eastAsia="Times New Roman" w:ascii="Times New Roman"/>
          <w:color w:val="221F1F"/>
          <w:spacing w:val="44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IEEE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Trans.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Distrib.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Syst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17,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3,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263–275,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Mar.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2006.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80" w:right="83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[27]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X.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Tang,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Li,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Li,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B.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Veerav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lli,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6"/>
          <w:szCs w:val="16"/>
        </w:rPr>
        <w:t>“Reliability</w:t>
      </w:r>
      <w:r>
        <w:rPr>
          <w:rFonts w:cs="Times New Roman" w:hAnsi="Times New Roman" w:eastAsia="Times New Roman" w:ascii="Times New Roman"/>
          <w:color w:val="221F1F"/>
          <w:spacing w:val="-2"/>
          <w:w w:val="106"/>
          <w:sz w:val="16"/>
          <w:szCs w:val="16"/>
        </w:rPr>
        <w:t>-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aware</w:t>
      </w:r>
      <w:r>
        <w:rPr>
          <w:rFonts w:cs="Times New Roman" w:hAnsi="Times New Roman" w:eastAsia="Times New Roman" w:ascii="Times New Roman"/>
          <w:color w:val="221F1F"/>
          <w:spacing w:val="0"/>
          <w:w w:val="11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2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strategy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heterogen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ous</w:t>
      </w:r>
      <w:r>
        <w:rPr>
          <w:rFonts w:cs="Times New Roman" w:hAnsi="Times New Roman" w:eastAsia="Times New Roman" w:ascii="Times New Roman"/>
          <w:color w:val="221F1F"/>
          <w:spacing w:val="-1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distributed</w:t>
      </w:r>
      <w:r>
        <w:rPr>
          <w:rFonts w:cs="Times New Roman" w:hAnsi="Times New Roman" w:eastAsia="Times New Roman" w:ascii="Times New Roman"/>
          <w:color w:val="221F1F"/>
          <w:spacing w:val="15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computing</w:t>
      </w:r>
      <w:r>
        <w:rPr>
          <w:rFonts w:cs="Times New Roman" w:hAnsi="Times New Roman" w:eastAsia="Times New Roman" w:ascii="Times New Roman"/>
          <w:color w:val="221F1F"/>
          <w:spacing w:val="2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sys-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tems,”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color w:val="221F1F"/>
          <w:spacing w:val="-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Distrib.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70,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9,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941–952,</w:t>
      </w:r>
      <w:r>
        <w:rPr>
          <w:rFonts w:cs="Times New Roman" w:hAnsi="Times New Roman" w:eastAsia="Times New Roman" w:ascii="Times New Roman"/>
          <w:color w:val="221F1F"/>
          <w:spacing w:val="-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2010.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right="86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[28]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X.</w:t>
      </w:r>
      <w:r>
        <w:rPr>
          <w:rFonts w:cs="Times New Roman" w:hAnsi="Times New Roman" w:eastAsia="Times New Roman" w:ascii="Times New Roman"/>
          <w:color w:val="221F1F"/>
          <w:spacing w:val="-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Tang,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K.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Li,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D.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Padua,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“Communic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tion</w:t>
      </w:r>
      <w:r>
        <w:rPr>
          <w:rFonts w:cs="Times New Roman" w:hAnsi="Times New Roman" w:eastAsia="Times New Roman" w:ascii="Times New Roman"/>
          <w:color w:val="221F1F"/>
          <w:spacing w:val="-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contention</w:t>
      </w:r>
      <w:r>
        <w:rPr>
          <w:rFonts w:cs="Times New Roman" w:hAnsi="Times New Roman" w:eastAsia="Times New Roman" w:ascii="Times New Roman"/>
          <w:color w:val="221F1F"/>
          <w:spacing w:val="-14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APN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before="1" w:lineRule="exact" w:line="180"/>
        <w:ind w:left="380" w:right="8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list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11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algorit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m,”</w:t>
      </w:r>
      <w:r>
        <w:rPr>
          <w:rFonts w:cs="Times New Roman" w:hAnsi="Times New Roman" w:eastAsia="Times New Roman" w:ascii="Times New Roman"/>
          <w:color w:val="221F1F"/>
          <w:spacing w:val="2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Sci.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China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Series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F: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Inform.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Sci.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52,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59–69,</w:t>
      </w:r>
      <w:r>
        <w:rPr>
          <w:rFonts w:cs="Times New Roman" w:hAnsi="Times New Roman" w:eastAsia="Times New Roman" w:ascii="Times New Roman"/>
          <w:color w:val="221F1F"/>
          <w:spacing w:val="-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2009.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80" w:right="83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[29]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X.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Tang,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K.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Li,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M.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Qiu,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E.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H.-M.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Sha,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“A</w:t>
      </w:r>
      <w:r>
        <w:rPr>
          <w:rFonts w:cs="Times New Roman" w:hAnsi="Times New Roman" w:eastAsia="Times New Roman" w:ascii="Times New Roman"/>
          <w:color w:val="221F1F"/>
          <w:spacing w:val="2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hierarchical</w:t>
      </w:r>
      <w:r>
        <w:rPr>
          <w:rFonts w:cs="Times New Roman" w:hAnsi="Times New Roman" w:eastAsia="Times New Roman" w:ascii="Times New Roman"/>
          <w:color w:val="221F1F"/>
          <w:spacing w:val="10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reliabil-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ity-dri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v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en</w:t>
      </w:r>
      <w:r>
        <w:rPr>
          <w:rFonts w:cs="Times New Roman" w:hAnsi="Times New Roman" w:eastAsia="Times New Roman" w:ascii="Times New Roman"/>
          <w:color w:val="221F1F"/>
          <w:spacing w:val="9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11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5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grid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systems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”</w:t>
      </w:r>
      <w:r>
        <w:rPr>
          <w:rFonts w:cs="Times New Roman" w:hAnsi="Times New Roman" w:eastAsia="Times New Roman" w:ascii="Times New Roman"/>
          <w:color w:val="221F1F"/>
          <w:spacing w:val="10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J.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6"/>
          <w:szCs w:val="16"/>
        </w:rPr>
        <w:t>Dis-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trib.</w:t>
      </w:r>
      <w:r>
        <w:rPr>
          <w:rFonts w:cs="Times New Roman" w:hAnsi="Times New Roman" w:eastAsia="Times New Roman" w:ascii="Times New Roman"/>
          <w:color w:val="221F1F"/>
          <w:spacing w:val="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Comput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72,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4,</w:t>
      </w:r>
      <w:r>
        <w:rPr>
          <w:rFonts w:cs="Times New Roman" w:hAnsi="Times New Roman" w:eastAsia="Times New Roman" w:ascii="Times New Roman"/>
          <w:color w:val="221F1F"/>
          <w:spacing w:val="-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525–53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5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2012.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60"/>
        <w:ind w:right="86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[30]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Topcuogl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31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S.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Hariri,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M.-Y.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Wu,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“Perfor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m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6"/>
          <w:szCs w:val="16"/>
        </w:rPr>
        <w:t>ance-effective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exact" w:line="180"/>
        <w:ind w:left="380" w:right="8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low-compl</w:t>
      </w:r>
      <w:r>
        <w:rPr>
          <w:rFonts w:cs="Times New Roman" w:hAnsi="Times New Roman" w:eastAsia="Times New Roman" w:ascii="Times New Roman"/>
          <w:color w:val="221F1F"/>
          <w:spacing w:val="-2"/>
          <w:w w:val="108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xity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for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heterogen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ous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computin</w:t>
      </w:r>
      <w:r>
        <w:rPr>
          <w:rFonts w:cs="Times New Roman" w:hAnsi="Times New Roman" w:eastAsia="Times New Roman" w:ascii="Times New Roman"/>
          <w:color w:val="221F1F"/>
          <w:spacing w:val="-2"/>
          <w:w w:val="111"/>
          <w:sz w:val="16"/>
          <w:szCs w:val="16"/>
        </w:rPr>
        <w:t>g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,”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IEEE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Trans.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Distrib.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Syst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13,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3,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260–27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4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Mar.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2002.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exact" w:line="180"/>
        <w:ind w:left="380" w:right="83" w:hanging="380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[31]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T.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Yang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A.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Gerasoulis,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“DSC: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-8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5"/>
          <w:w w:val="11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tasks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on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unboun</w:t>
      </w:r>
      <w:r>
        <w:rPr>
          <w:rFonts w:cs="Times New Roman" w:hAnsi="Times New Roman" w:eastAsia="Times New Roman" w:ascii="Times New Roman"/>
          <w:color w:val="221F1F"/>
          <w:spacing w:val="-2"/>
          <w:w w:val="114"/>
          <w:sz w:val="16"/>
          <w:szCs w:val="16"/>
        </w:rPr>
        <w:t>d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ed</w:t>
      </w:r>
      <w:r>
        <w:rPr>
          <w:rFonts w:cs="Times New Roman" w:hAnsi="Times New Roman" w:eastAsia="Times New Roman" w:ascii="Times New Roman"/>
          <w:color w:val="221F1F"/>
          <w:spacing w:val="36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number</w:t>
      </w:r>
      <w:r>
        <w:rPr>
          <w:rFonts w:cs="Times New Roman" w:hAnsi="Times New Roman" w:eastAsia="Times New Roman" w:ascii="Times New Roman"/>
          <w:color w:val="221F1F"/>
          <w:spacing w:val="21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processors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”</w:t>
      </w:r>
      <w:r>
        <w:rPr>
          <w:rFonts w:cs="Times New Roman" w:hAnsi="Times New Roman" w:eastAsia="Times New Roman" w:ascii="Times New Roman"/>
          <w:color w:val="221F1F"/>
          <w:spacing w:val="27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IEEE</w:t>
      </w:r>
      <w:r>
        <w:rPr>
          <w:rFonts w:cs="Times New Roman" w:hAnsi="Times New Roman" w:eastAsia="Times New Roman" w:ascii="Times New Roman"/>
          <w:color w:val="221F1F"/>
          <w:spacing w:val="2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Trans.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6"/>
          <w:szCs w:val="16"/>
        </w:rPr>
        <w:t>Distrib.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Syst</w:t>
      </w:r>
      <w:r>
        <w:rPr>
          <w:rFonts w:cs="Times New Roman" w:hAnsi="Times New Roman" w:eastAsia="Times New Roman" w:ascii="Times New Roman"/>
          <w:color w:val="221F1F"/>
          <w:spacing w:val="-1"/>
          <w:w w:val="100"/>
          <w:sz w:val="16"/>
          <w:szCs w:val="16"/>
        </w:rPr>
        <w:t>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vol.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5,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no.</w:t>
      </w:r>
      <w:r>
        <w:rPr>
          <w:rFonts w:cs="Times New Roman" w:hAnsi="Times New Roman" w:eastAsia="Times New Roman" w:ascii="Times New Roman"/>
          <w:color w:val="221F1F"/>
          <w:spacing w:val="1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9,</w:t>
      </w:r>
      <w:r>
        <w:rPr>
          <w:rFonts w:cs="Times New Roman" w:hAnsi="Times New Roman" w:eastAsia="Times New Roman" w:ascii="Times New Roman"/>
          <w:color w:val="221F1F"/>
          <w:spacing w:val="-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pp.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951–96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7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-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Sep.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1994.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rPr>
          <w:sz w:val="19"/>
          <w:szCs w:val="19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lineRule="auto" w:line="234"/>
        <w:ind w:left="1591" w:right="82"/>
      </w:pP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Chi-Yeh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Chen</w:t>
      </w:r>
      <w:r>
        <w:rPr>
          <w:rFonts w:cs="Times New Roman" w:hAnsi="Times New Roman" w:eastAsia="Times New Roman" w:ascii="Times New Roman"/>
          <w:color w:val="221F1F"/>
          <w:spacing w:val="36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received</w:t>
      </w:r>
      <w:r>
        <w:rPr>
          <w:rFonts w:cs="Times New Roman" w:hAnsi="Times New Roman" w:eastAsia="Times New Roman" w:ascii="Times New Roman"/>
          <w:color w:val="221F1F"/>
          <w:spacing w:val="5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BS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degree</w:t>
      </w:r>
      <w:r>
        <w:rPr>
          <w:rFonts w:cs="Times New Roman" w:hAnsi="Times New Roman" w:eastAsia="Times New Roman" w:ascii="Times New Roman"/>
          <w:color w:val="221F1F"/>
          <w:spacing w:val="14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com-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munication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engineer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ng</w:t>
      </w:r>
      <w:r>
        <w:rPr>
          <w:rFonts w:cs="Times New Roman" w:hAnsi="Times New Roman" w:eastAsia="Times New Roman" w:ascii="Times New Roman"/>
          <w:color w:val="221F1F"/>
          <w:spacing w:val="7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Da-Yeh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6"/>
          <w:szCs w:val="16"/>
        </w:rPr>
        <w:t>University,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2"/>
          <w:sz w:val="16"/>
          <w:szCs w:val="16"/>
        </w:rPr>
        <w:t>Changhua,</w:t>
      </w:r>
      <w:r>
        <w:rPr>
          <w:rFonts w:cs="Times New Roman" w:hAnsi="Times New Roman" w:eastAsia="Times New Roman" w:ascii="Times New Roman"/>
          <w:color w:val="221F1F"/>
          <w:spacing w:val="9"/>
          <w:w w:val="11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Taiwa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ROC,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1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2001,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6"/>
          <w:szCs w:val="16"/>
        </w:rPr>
        <w:t>MS</w:t>
      </w:r>
      <w:r>
        <w:rPr>
          <w:rFonts w:cs="Times New Roman" w:hAnsi="Times New Roman" w:eastAsia="Times New Roman" w:ascii="Times New Roman"/>
          <w:color w:val="221F1F"/>
          <w:spacing w:val="0"/>
          <w:w w:val="103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degree</w:t>
      </w:r>
      <w:r>
        <w:rPr>
          <w:rFonts w:cs="Times New Roman" w:hAnsi="Times New Roman" w:eastAsia="Times New Roman" w:ascii="Times New Roman"/>
          <w:color w:val="221F1F"/>
          <w:spacing w:val="4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comput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science</w:t>
      </w:r>
      <w:r>
        <w:rPr>
          <w:rFonts w:cs="Times New Roman" w:hAnsi="Times New Roman" w:eastAsia="Times New Roman" w:ascii="Times New Roman"/>
          <w:color w:val="221F1F"/>
          <w:spacing w:val="19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inform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tion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engineering</w:t>
      </w:r>
      <w:r>
        <w:rPr>
          <w:rFonts w:cs="Times New Roman" w:hAnsi="Times New Roman" w:eastAsia="Times New Roman" w:ascii="Times New Roman"/>
          <w:color w:val="221F1F"/>
          <w:spacing w:val="20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Cheng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Kung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6"/>
          <w:szCs w:val="16"/>
        </w:rPr>
        <w:t>Univer-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sity,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Tainan,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Taiwan,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ROC,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2005,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PhD</w:t>
      </w:r>
      <w:r>
        <w:rPr>
          <w:rFonts w:cs="Times New Roman" w:hAnsi="Times New Roman" w:eastAsia="Times New Roman" w:ascii="Times New Roman"/>
          <w:color w:val="221F1F"/>
          <w:spacing w:val="0"/>
          <w:w w:val="108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5"/>
          <w:sz w:val="16"/>
          <w:szCs w:val="16"/>
        </w:rPr>
        <w:t>degree</w:t>
      </w:r>
      <w:r>
        <w:rPr>
          <w:rFonts w:cs="Times New Roman" w:hAnsi="Times New Roman" w:eastAsia="Times New Roman" w:ascii="Times New Roman"/>
          <w:color w:val="221F1F"/>
          <w:spacing w:val="4"/>
          <w:w w:val="115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comput</w:t>
      </w:r>
      <w:r>
        <w:rPr>
          <w:rFonts w:cs="Times New Roman" w:hAnsi="Times New Roman" w:eastAsia="Times New Roman" w:ascii="Times New Roman"/>
          <w:color w:val="221F1F"/>
          <w:spacing w:val="-3"/>
          <w:w w:val="111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-4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science</w:t>
      </w:r>
      <w:r>
        <w:rPr>
          <w:rFonts w:cs="Times New Roman" w:hAnsi="Times New Roman" w:eastAsia="Times New Roman" w:ascii="Times New Roman"/>
          <w:color w:val="221F1F"/>
          <w:spacing w:val="19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inform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tion</w:t>
      </w:r>
      <w:r>
        <w:rPr>
          <w:rFonts w:cs="Times New Roman" w:hAnsi="Times New Roman" w:eastAsia="Times New Roman" w:ascii="Times New Roman"/>
          <w:color w:val="221F1F"/>
          <w:spacing w:val="3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engineering</w:t>
      </w:r>
      <w:r>
        <w:rPr>
          <w:rFonts w:cs="Times New Roman" w:hAnsi="Times New Roman" w:eastAsia="Times New Roman" w:ascii="Times New Roman"/>
          <w:color w:val="221F1F"/>
          <w:spacing w:val="20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from</w:t>
      </w:r>
      <w:r>
        <w:rPr>
          <w:rFonts w:cs="Times New Roman" w:hAnsi="Times New Roman" w:eastAsia="Times New Roman" w:ascii="Times New Roman"/>
          <w:color w:val="221F1F"/>
          <w:spacing w:val="33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Cheng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3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Kung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6"/>
          <w:szCs w:val="16"/>
        </w:rPr>
        <w:t>Univer-</w:t>
      </w:r>
      <w:r>
        <w:rPr>
          <w:rFonts w:cs="Times New Roman" w:hAnsi="Times New Roman" w:eastAsia="Times New Roman" w:ascii="Times New Roman"/>
          <w:color w:val="221F1F"/>
          <w:spacing w:val="0"/>
          <w:w w:val="102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sity,</w:t>
      </w:r>
      <w:r>
        <w:rPr>
          <w:rFonts w:cs="Times New Roman" w:hAnsi="Times New Roman" w:eastAsia="Times New Roman" w:ascii="Times New Roman"/>
          <w:color w:val="221F1F"/>
          <w:spacing w:val="3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Tainan,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Taiwan,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ROC,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2012.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is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6"/>
          <w:szCs w:val="16"/>
        </w:rPr>
        <w:t>cur-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rently</w:t>
      </w:r>
      <w:r>
        <w:rPr>
          <w:rFonts w:cs="Times New Roman" w:hAnsi="Times New Roman" w:eastAsia="Times New Roman" w:ascii="Times New Roman"/>
          <w:color w:val="221F1F"/>
          <w:spacing w:val="2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assista</w:t>
      </w:r>
      <w:r>
        <w:rPr>
          <w:rFonts w:cs="Times New Roman" w:hAnsi="Times New Roman" w:eastAsia="Times New Roman" w:ascii="Times New Roman"/>
          <w:color w:val="221F1F"/>
          <w:spacing w:val="-2"/>
          <w:w w:val="114"/>
          <w:sz w:val="16"/>
          <w:szCs w:val="16"/>
        </w:rPr>
        <w:t>n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t</w:t>
      </w:r>
      <w:r>
        <w:rPr>
          <w:rFonts w:cs="Times New Roman" w:hAnsi="Times New Roman" w:eastAsia="Times New Roman" w:ascii="Times New Roman"/>
          <w:color w:val="221F1F"/>
          <w:spacing w:val="17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research</w:t>
      </w:r>
      <w:r>
        <w:rPr>
          <w:rFonts w:cs="Times New Roman" w:hAnsi="Times New Roman" w:eastAsia="Times New Roman" w:ascii="Times New Roman"/>
          <w:color w:val="221F1F"/>
          <w:spacing w:val="-3"/>
          <w:w w:val="114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14"/>
          <w:sz w:val="16"/>
          <w:szCs w:val="16"/>
        </w:rPr>
        <w:t>r</w:t>
      </w:r>
      <w:r>
        <w:rPr>
          <w:rFonts w:cs="Times New Roman" w:hAnsi="Times New Roman" w:eastAsia="Times New Roman" w:ascii="Times New Roman"/>
          <w:color w:val="221F1F"/>
          <w:spacing w:val="11"/>
          <w:w w:val="114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the</w:t>
      </w:r>
      <w:r>
        <w:rPr>
          <w:rFonts w:cs="Times New Roman" w:hAnsi="Times New Roman" w:eastAsia="Times New Roman" w:ascii="Times New Roman"/>
          <w:color w:val="221F1F"/>
          <w:spacing w:val="3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0"/>
          <w:sz w:val="16"/>
          <w:szCs w:val="16"/>
        </w:rPr>
        <w:t>Departm</w:t>
      </w:r>
      <w:r>
        <w:rPr>
          <w:rFonts w:cs="Times New Roman" w:hAnsi="Times New Roman" w:eastAsia="Times New Roman" w:ascii="Times New Roman"/>
          <w:color w:val="221F1F"/>
          <w:spacing w:val="-2"/>
          <w:w w:val="110"/>
          <w:sz w:val="16"/>
          <w:szCs w:val="16"/>
        </w:rPr>
        <w:t>e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6"/>
          <w:szCs w:val="16"/>
        </w:rPr>
        <w:t>nt</w:t>
      </w:r>
      <w:r>
        <w:rPr>
          <w:rFonts w:cs="Times New Roman" w:hAnsi="Times New Roman" w:eastAsia="Times New Roman" w:ascii="Times New Roman"/>
          <w:color w:val="221F1F"/>
          <w:spacing w:val="0"/>
          <w:w w:val="106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of</w:t>
      </w:r>
      <w:r>
        <w:rPr>
          <w:rFonts w:cs="Times New Roman" w:hAnsi="Times New Roman" w:eastAsia="Times New Roman" w:ascii="Times New Roman"/>
          <w:color w:val="221F1F"/>
          <w:spacing w:val="1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Computer</w:t>
      </w:r>
      <w:r>
        <w:rPr>
          <w:rFonts w:cs="Times New Roman" w:hAnsi="Times New Roman" w:eastAsia="Times New Roman" w:ascii="Times New Roman"/>
          <w:color w:val="221F1F"/>
          <w:spacing w:val="1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11"/>
          <w:sz w:val="16"/>
          <w:szCs w:val="16"/>
        </w:rPr>
        <w:t>Science</w:t>
      </w:r>
      <w:r>
        <w:rPr>
          <w:rFonts w:cs="Times New Roman" w:hAnsi="Times New Roman" w:eastAsia="Times New Roman" w:ascii="Times New Roman"/>
          <w:color w:val="221F1F"/>
          <w:spacing w:val="24"/>
          <w:w w:val="11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Information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Engineer-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both"/>
        <w:spacing w:before="1" w:lineRule="exact" w:line="180"/>
        <w:ind w:right="83"/>
      </w:pP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ing,</w:t>
      </w:r>
      <w:r>
        <w:rPr>
          <w:rFonts w:cs="Times New Roman" w:hAnsi="Times New Roman" w:eastAsia="Times New Roman" w:ascii="Times New Roman"/>
          <w:color w:val="221F1F"/>
          <w:spacing w:val="1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National</w:t>
      </w:r>
      <w:r>
        <w:rPr>
          <w:rFonts w:cs="Times New Roman" w:hAnsi="Times New Roman" w:eastAsia="Times New Roman" w:ascii="Times New Roman"/>
          <w:color w:val="221F1F"/>
          <w:spacing w:val="38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Cheng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4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Kung</w:t>
      </w:r>
      <w:r>
        <w:rPr>
          <w:rFonts w:cs="Times New Roman" w:hAnsi="Times New Roman" w:eastAsia="Times New Roman" w:ascii="Times New Roman"/>
          <w:color w:val="221F1F"/>
          <w:spacing w:val="25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Univers</w:t>
      </w:r>
      <w:r>
        <w:rPr>
          <w:rFonts w:cs="Times New Roman" w:hAnsi="Times New Roman" w:eastAsia="Times New Roman" w:ascii="Times New Roman"/>
          <w:color w:val="221F1F"/>
          <w:spacing w:val="-2"/>
          <w:w w:val="100"/>
          <w:sz w:val="16"/>
          <w:szCs w:val="16"/>
        </w:rPr>
        <w:t>i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ty,</w:t>
      </w:r>
      <w:r>
        <w:rPr>
          <w:rFonts w:cs="Times New Roman" w:hAnsi="Times New Roman" w:eastAsia="Times New Roman" w:ascii="Times New Roman"/>
          <w:color w:val="221F1F"/>
          <w:spacing w:val="3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Taiwan,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6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ROC.</w:t>
      </w:r>
      <w:r>
        <w:rPr>
          <w:rFonts w:cs="Times New Roman" w:hAnsi="Times New Roman" w:eastAsia="Times New Roman" w:ascii="Times New Roman"/>
          <w:color w:val="221F1F"/>
          <w:spacing w:val="39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His</w:t>
      </w:r>
      <w:r>
        <w:rPr>
          <w:rFonts w:cs="Times New Roman" w:hAnsi="Times New Roman" w:eastAsia="Times New Roman" w:ascii="Times New Roman"/>
          <w:color w:val="221F1F"/>
          <w:spacing w:val="17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resear</w:t>
      </w:r>
      <w:r>
        <w:rPr>
          <w:rFonts w:cs="Times New Roman" w:hAnsi="Times New Roman" w:eastAsia="Times New Roman" w:ascii="Times New Roman"/>
          <w:color w:val="221F1F"/>
          <w:spacing w:val="-2"/>
          <w:w w:val="109"/>
          <w:sz w:val="16"/>
          <w:szCs w:val="16"/>
        </w:rPr>
        <w:t>c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h</w:t>
      </w:r>
      <w:r>
        <w:rPr>
          <w:rFonts w:cs="Times New Roman" w:hAnsi="Times New Roman" w:eastAsia="Times New Roman" w:ascii="Times New Roman"/>
          <w:color w:val="221F1F"/>
          <w:spacing w:val="43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inter-</w:t>
      </w:r>
      <w:r>
        <w:rPr>
          <w:rFonts w:cs="Times New Roman" w:hAnsi="Times New Roman" w:eastAsia="Times New Roman" w:ascii="Times New Roman"/>
          <w:color w:val="221F1F"/>
          <w:spacing w:val="0"/>
          <w:w w:val="109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21"/>
          <w:sz w:val="16"/>
          <w:szCs w:val="16"/>
        </w:rPr>
        <w:t>ests</w:t>
      </w:r>
      <w:r>
        <w:rPr>
          <w:rFonts w:cs="Times New Roman" w:hAnsi="Times New Roman" w:eastAsia="Times New Roman" w:ascii="Times New Roman"/>
          <w:color w:val="221F1F"/>
          <w:spacing w:val="24"/>
          <w:w w:val="121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include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22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scheduling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1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problems,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approxim</w:t>
      </w:r>
      <w:r>
        <w:rPr>
          <w:rFonts w:cs="Times New Roman" w:hAnsi="Times New Roman" w:eastAsia="Times New Roman" w:ascii="Times New Roman"/>
          <w:color w:val="221F1F"/>
          <w:spacing w:val="-2"/>
          <w:w w:val="107"/>
          <w:sz w:val="16"/>
          <w:szCs w:val="16"/>
        </w:rPr>
        <w:t>a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tion</w:t>
      </w:r>
      <w:r>
        <w:rPr>
          <w:rFonts w:cs="Times New Roman" w:hAnsi="Times New Roman" w:eastAsia="Times New Roman" w:ascii="Times New Roman"/>
          <w:color w:val="221F1F"/>
          <w:spacing w:val="26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algorithms,</w:t>
      </w:r>
      <w:r>
        <w:rPr>
          <w:rFonts w:cs="Times New Roman" w:hAnsi="Times New Roman" w:eastAsia="Times New Roman" w:ascii="Times New Roman"/>
          <w:color w:val="221F1F"/>
          <w:spacing w:val="3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parallel</w:t>
      </w:r>
      <w:r>
        <w:rPr>
          <w:rFonts w:cs="Times New Roman" w:hAnsi="Times New Roman" w:eastAsia="Times New Roman" w:ascii="Times New Roman"/>
          <w:color w:val="221F1F"/>
          <w:spacing w:val="0"/>
          <w:w w:val="107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algorithm</w:t>
      </w:r>
      <w:r>
        <w:rPr>
          <w:rFonts w:cs="Times New Roman" w:hAnsi="Times New Roman" w:eastAsia="Times New Roman" w:ascii="Times New Roman"/>
          <w:color w:val="221F1F"/>
          <w:spacing w:val="21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and</w:t>
      </w:r>
      <w:r>
        <w:rPr>
          <w:rFonts w:cs="Times New Roman" w:hAnsi="Times New Roman" w:eastAsia="Times New Roman" w:ascii="Times New Roman"/>
          <w:color w:val="221F1F"/>
          <w:spacing w:val="3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0"/>
          <w:sz w:val="16"/>
          <w:szCs w:val="16"/>
        </w:rPr>
        <w:t>load</w:t>
      </w:r>
      <w:r>
        <w:rPr>
          <w:rFonts w:cs="Times New Roman" w:hAnsi="Times New Roman" w:eastAsia="Times New Roman" w:ascii="Times New Roman"/>
          <w:color w:val="221F1F"/>
          <w:spacing w:val="20"/>
          <w:w w:val="100"/>
          <w:sz w:val="16"/>
          <w:szCs w:val="16"/>
        </w:rPr>
        <w:t> 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6"/>
          <w:szCs w:val="16"/>
        </w:rPr>
        <w:t>distrib</w:t>
      </w:r>
      <w:r>
        <w:rPr>
          <w:rFonts w:cs="Times New Roman" w:hAnsi="Times New Roman" w:eastAsia="Times New Roman" w:ascii="Times New Roman"/>
          <w:color w:val="221F1F"/>
          <w:spacing w:val="-2"/>
          <w:w w:val="104"/>
          <w:sz w:val="16"/>
          <w:szCs w:val="16"/>
        </w:rPr>
        <w:t>u</w:t>
      </w:r>
      <w:r>
        <w:rPr>
          <w:rFonts w:cs="Times New Roman" w:hAnsi="Times New Roman" w:eastAsia="Times New Roman" w:ascii="Times New Roman"/>
          <w:color w:val="221F1F"/>
          <w:spacing w:val="0"/>
          <w:w w:val="104"/>
          <w:sz w:val="16"/>
          <w:szCs w:val="16"/>
        </w:rPr>
        <w:t>tion.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16"/>
          <w:szCs w:val="16"/>
        </w:rPr>
      </w:r>
    </w:p>
    <w:sectPr>
      <w:type w:val="continuous"/>
      <w:pgSz w:w="11300" w:h="15440"/>
      <w:pgMar w:top="640" w:bottom="0" w:left="420" w:right="380"/>
      <w:cols w:num="2" w:equalWidth="off">
        <w:col w:w="5128" w:space="237"/>
        <w:col w:w="5135"/>
      </w:cols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5.1921pt;margin-top:24.4625pt;width:349.919pt;height:8.9738pt;mso-position-horizontal-relative:page;mso-position-vertical-relative:page;z-index:-184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IEEE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TRANSA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C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TIONS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9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ON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8"/>
                    <w:sz w:val="14"/>
                    <w:szCs w:val="14"/>
                  </w:rPr>
                  <w:t>PARALLEL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8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AND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1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DISTRI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B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UTED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SYSTEMS,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VOL.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27,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NO.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2,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FEBRUA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9"/>
                    <w:sz w:val="14"/>
                    <w:szCs w:val="14"/>
                  </w:rPr>
                  <w:t>2016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27.734pt;margin-top:24.4625pt;width:13.5507pt;height:8.9738pt;mso-position-horizontal-relative:page;mso-position-vertical-relative:page;z-index:-184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9"/>
                    <w:sz w:val="14"/>
                    <w:szCs w:val="14"/>
                  </w:rPr>
                  <w:t>521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1.839pt;margin-top:45.524pt;width:482.877pt;height:93.92pt;mso-position-horizontal-relative:page;mso-position-vertical-relative:page;z-index:-1833">
          <v:imagedata o:title="" r:id="rId1"/>
        </v:shape>
      </w:pict>
    </w:r>
    <w:r>
      <w:pict>
        <v:shape type="#_x0000_t202" style="position:absolute;margin-left:25.1921pt;margin-top:24.4625pt;width:13.5507pt;height:8.9738pt;mso-position-horizontal-relative:page;mso-position-vertical-relative:page;z-index:-183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9"/>
                    <w:sz w:val="14"/>
                    <w:szCs w:val="14"/>
                  </w:rPr>
                  <w:t>530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91.36pt;margin-top:24.4625pt;width:349.918pt;height:8.9738pt;mso-position-horizontal-relative:page;mso-position-vertical-relative:page;z-index:-183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IEEE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TRANSACTIO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ON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8"/>
                    <w:sz w:val="14"/>
                    <w:szCs w:val="14"/>
                  </w:rPr>
                  <w:t>PARALLEL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8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AND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1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DISTRIBU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ED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SYSTEMS,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VOL.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27,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NO.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2,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FEBRUA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9"/>
                    <w:sz w:val="14"/>
                    <w:szCs w:val="14"/>
                  </w:rPr>
                  <w:t>2016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43.71pt;margin-top:45.524pt;width:479.038pt;height:93.84pt;mso-position-horizontal-relative:page;mso-position-vertical-relative:page;z-index:-1830">
          <v:imagedata o:title="" r:id="rId1"/>
        </v:shape>
      </w:pict>
    </w:r>
    <w:r>
      <w:pict>
        <v:shape type="#_x0000_t202" style="position:absolute;margin-left:25.1921pt;margin-top:24.4625pt;width:396.354pt;height:8.9738pt;mso-position-horizontal-relative:page;mso-position-vertical-relative:page;z-index:-182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CH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N: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TASK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SCHEDULI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FOR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1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3"/>
                    <w:sz w:val="14"/>
                    <w:szCs w:val="14"/>
                  </w:rPr>
                  <w:t>MAXI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93"/>
                    <w:sz w:val="14"/>
                    <w:szCs w:val="1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3"/>
                    <w:sz w:val="14"/>
                    <w:szCs w:val="1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3"/>
                    <w:sz w:val="14"/>
                    <w:szCs w:val="14"/>
                  </w:rPr>
                  <w:t>ZING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7"/>
                    <w:w w:val="93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4"/>
                    <w:sz w:val="14"/>
                    <w:szCs w:val="14"/>
                  </w:rPr>
                  <w:t>PERFORMA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4"/>
                    <w:sz w:val="14"/>
                    <w:szCs w:val="1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4"/>
                    <w:sz w:val="14"/>
                    <w:szCs w:val="14"/>
                  </w:rPr>
                  <w:t>CE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5"/>
                    <w:w w:val="104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AND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1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5"/>
                    <w:sz w:val="14"/>
                    <w:szCs w:val="14"/>
                  </w:rPr>
                  <w:t>RELIABILITY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95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CONSI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ERING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FAU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1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RECO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ERY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1"/>
                    <w:sz w:val="14"/>
                    <w:szCs w:val="14"/>
                  </w:rPr>
                  <w:t>IN...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27.738pt;margin-top:24.4625pt;width:13.5507pt;height:8.9738pt;mso-position-horizontal-relative:page;mso-position-vertical-relative:page;z-index:-182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9"/>
                    <w:sz w:val="14"/>
                    <w:szCs w:val="14"/>
                  </w:rPr>
                  <w:t>531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5.1921pt;margin-top:24.4625pt;width:13.5507pt;height:8.9738pt;mso-position-horizontal-relative:page;mso-position-vertical-relative:page;z-index:-1843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9"/>
                    <w:sz w:val="14"/>
                    <w:szCs w:val="14"/>
                  </w:rPr>
                  <w:t>522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91.36pt;margin-top:24.4625pt;width:349.918pt;height:8.9738pt;mso-position-horizontal-relative:page;mso-position-vertical-relative:page;z-index:-1842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IEEE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TRANSACTIO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ON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8"/>
                    <w:sz w:val="14"/>
                    <w:szCs w:val="14"/>
                  </w:rPr>
                  <w:t>PARALLEL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8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AND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1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DISTRIBU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ED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SYSTEMS,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VOL.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27,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NO.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2,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FEBRUA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9"/>
                    <w:sz w:val="14"/>
                    <w:szCs w:val="14"/>
                  </w:rPr>
                  <w:t>2016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5.1921pt;margin-top:24.4625pt;width:13.5507pt;height:8.9738pt;mso-position-horizontal-relative:page;mso-position-vertical-relative:page;z-index:-1841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9"/>
                    <w:sz w:val="14"/>
                    <w:szCs w:val="14"/>
                  </w:rPr>
                  <w:t>524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91.36pt;margin-top:24.4625pt;width:349.918pt;height:8.9738pt;mso-position-horizontal-relative:page;mso-position-vertical-relative:page;z-index:-1840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IEEE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TRANSACTIO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ON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8"/>
                    <w:sz w:val="14"/>
                    <w:szCs w:val="14"/>
                  </w:rPr>
                  <w:t>PARALLEL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8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AND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1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DISTRIBU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ED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SYSTEMS,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VOL.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27,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NO.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2,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FEBRUA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9"/>
                    <w:sz w:val="14"/>
                    <w:szCs w:val="14"/>
                  </w:rPr>
                  <w:t>2016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5.1921pt;margin-top:24.4625pt;width:396.354pt;height:8.9738pt;mso-position-horizontal-relative:page;mso-position-vertical-relative:page;z-index:-1839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CH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N: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TASK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SCHEDULI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FOR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1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3"/>
                    <w:sz w:val="14"/>
                    <w:szCs w:val="14"/>
                  </w:rPr>
                  <w:t>MAXI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93"/>
                    <w:sz w:val="14"/>
                    <w:szCs w:val="1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3"/>
                    <w:sz w:val="14"/>
                    <w:szCs w:val="1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3"/>
                    <w:sz w:val="14"/>
                    <w:szCs w:val="14"/>
                  </w:rPr>
                  <w:t>ZING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7"/>
                    <w:w w:val="93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4"/>
                    <w:sz w:val="14"/>
                    <w:szCs w:val="14"/>
                  </w:rPr>
                  <w:t>PERFORMA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4"/>
                    <w:sz w:val="14"/>
                    <w:szCs w:val="1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4"/>
                    <w:sz w:val="14"/>
                    <w:szCs w:val="14"/>
                  </w:rPr>
                  <w:t>CE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5"/>
                    <w:w w:val="104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AND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1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5"/>
                    <w:sz w:val="14"/>
                    <w:szCs w:val="14"/>
                  </w:rPr>
                  <w:t>RELIABILITY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95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CONSI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ERING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FAU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1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RECO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ERY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1"/>
                    <w:sz w:val="14"/>
                    <w:szCs w:val="14"/>
                  </w:rPr>
                  <w:t>IN...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27.738pt;margin-top:24.4625pt;width:13.5507pt;height:8.9738pt;mso-position-horizontal-relative:page;mso-position-vertical-relative:page;z-index:-1838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9"/>
                    <w:sz w:val="14"/>
                    <w:szCs w:val="14"/>
                  </w:rPr>
                  <w:t>525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5.1921pt;margin-top:24.4625pt;width:13.5507pt;height:8.9738pt;mso-position-horizontal-relative:page;mso-position-vertical-relative:page;z-index:-1837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9"/>
                    <w:sz w:val="14"/>
                    <w:szCs w:val="14"/>
                  </w:rPr>
                  <w:t>528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191.36pt;margin-top:24.4625pt;width:349.918pt;height:8.9738pt;mso-position-horizontal-relative:page;mso-position-vertical-relative:page;z-index:-1836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IEEE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2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TRANSACTIO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S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ON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8"/>
                    <w:sz w:val="14"/>
                    <w:szCs w:val="14"/>
                  </w:rPr>
                  <w:t>PARALLEL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8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AND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1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DISTRIBU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ED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5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SYSTEMS,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6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VOL.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27,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NO.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2,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 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FEBRUA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R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Y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9"/>
                    <w:sz w:val="14"/>
                    <w:szCs w:val="14"/>
                  </w:rPr>
                  <w:t>2016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5.1921pt;margin-top:24.4625pt;width:396.354pt;height:8.9738pt;mso-position-horizontal-relative:page;mso-position-vertical-relative:page;z-index:-1835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CH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E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N: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8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TASK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SCHEDULI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G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FOR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1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3"/>
                    <w:sz w:val="14"/>
                    <w:szCs w:val="14"/>
                  </w:rPr>
                  <w:t>MAXI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93"/>
                    <w:sz w:val="14"/>
                    <w:szCs w:val="14"/>
                  </w:rPr>
                  <w:t>M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3"/>
                    <w:sz w:val="14"/>
                    <w:szCs w:val="14"/>
                  </w:rPr>
                  <w:t>I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3"/>
                    <w:sz w:val="14"/>
                    <w:szCs w:val="14"/>
                  </w:rPr>
                  <w:t>ZING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7"/>
                    <w:w w:val="93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4"/>
                    <w:sz w:val="14"/>
                    <w:szCs w:val="14"/>
                  </w:rPr>
                  <w:t>PERFORMA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4"/>
                    <w:sz w:val="14"/>
                    <w:szCs w:val="14"/>
                  </w:rPr>
                  <w:t>N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4"/>
                    <w:sz w:val="14"/>
                    <w:szCs w:val="14"/>
                  </w:rPr>
                  <w:t>CE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5"/>
                    <w:w w:val="104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AND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1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95"/>
                    <w:sz w:val="14"/>
                    <w:szCs w:val="14"/>
                  </w:rPr>
                  <w:t>RELIABILITY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95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CONSI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D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ERING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7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FAU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1"/>
                    <w:w w:val="100"/>
                    <w:sz w:val="14"/>
                    <w:szCs w:val="14"/>
                  </w:rPr>
                  <w:t>L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T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-13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RECO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"/>
                    <w:w w:val="100"/>
                    <w:sz w:val="14"/>
                    <w:szCs w:val="14"/>
                  </w:rPr>
                  <w:t>V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0"/>
                    <w:sz w:val="14"/>
                    <w:szCs w:val="14"/>
                  </w:rPr>
                  <w:t>ERY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24"/>
                    <w:w w:val="100"/>
                    <w:sz w:val="14"/>
                    <w:szCs w:val="14"/>
                  </w:rPr>
                  <w:t> </w:t>
                </w: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1"/>
                    <w:sz w:val="14"/>
                    <w:szCs w:val="14"/>
                  </w:rPr>
                  <w:t>IN...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527.738pt;margin-top:24.4625pt;width:13.5507pt;height:8.9738pt;mso-position-horizontal-relative:page;mso-position-vertical-relative:page;z-index:-1834" filled="f" stroked="f">
          <v:textbox inset="0,0,0,0">
            <w:txbxContent>
              <w:p>
                <w:pPr>
                  <w:rPr>
                    <w:rFonts w:cs="Times New Roman" w:hAnsi="Times New Roman" w:eastAsia="Times New Roman" w:ascii="Times New Roman"/>
                    <w:sz w:val="14"/>
                    <w:szCs w:val="14"/>
                  </w:rPr>
                  <w:jc w:val="left"/>
                  <w:spacing w:lineRule="exact" w:line="140"/>
                  <w:ind w:left="20" w:right="-21"/>
                </w:pPr>
                <w:r>
                  <w:rPr>
                    <w:rFonts w:cs="Times New Roman" w:hAnsi="Times New Roman" w:eastAsia="Times New Roman" w:ascii="Times New Roman"/>
                    <w:color w:val="221F1F"/>
                    <w:spacing w:val="0"/>
                    <w:w w:val="109"/>
                    <w:sz w:val="14"/>
                    <w:szCs w:val="14"/>
                  </w:rPr>
                  <w:t>529</w:t>
                </w:r>
                <w:r>
                  <w:rPr>
                    <w:rFonts w:cs="Times New Roman" w:hAnsi="Times New Roman" w:eastAsia="Times New Roman" w:ascii="Times New Roman"/>
                    <w:color w:val="000000"/>
                    <w:spacing w:val="0"/>
                    <w:w w:val="100"/>
                    <w:sz w:val="14"/>
                    <w:szCs w:val="1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hyperlink" Target="mailto:chency@csie.ncku.edu.tw" TargetMode="External"/><Relationship Id="rId6" Type="http://schemas.openxmlformats.org/officeDocument/2006/relationships/hyperlink" Target="mailto:reprints@ieee.org" TargetMode="External"/><Relationship Id="rId7" Type="http://schemas.openxmlformats.org/officeDocument/2006/relationships/hyperlink" Target="http://www.ieee.org/publications_standards/publications/rights/index.html" TargetMode="Externa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image" Target="media\image1.jpg"/><Relationship Id="rId17" Type="http://schemas.openxmlformats.org/officeDocument/2006/relationships/image" Target="media\image2.jpg"/><Relationship Id="rId18" Type="http://schemas.openxmlformats.org/officeDocument/2006/relationships/image" Target="media\image3.jpg"/><Relationship Id="rId19" Type="http://schemas.openxmlformats.org/officeDocument/2006/relationships/image" Target="media\image4.jpg"/><Relationship Id="rId20" Type="http://schemas.openxmlformats.org/officeDocument/2006/relationships/header" Target="header10.xml"/><Relationship Id="rId21" Type="http://schemas.openxmlformats.org/officeDocument/2006/relationships/image" Target="media\image6.jpg"/><Relationship Id="rId22" Type="http://schemas.openxmlformats.org/officeDocument/2006/relationships/image" Target="media\image7.jpg"/><Relationship Id="rId23" Type="http://schemas.openxmlformats.org/officeDocument/2006/relationships/image" Target="media\image8.jpg"/><Relationship Id="rId24" Type="http://schemas.openxmlformats.org/officeDocument/2006/relationships/hyperlink" Target="http://doi.ieeecomputersociety.org/" TargetMode="External"/><Relationship Id="rId25" Type="http://schemas.openxmlformats.org/officeDocument/2006/relationships/header" Target="header11.xml"/><Relationship Id="rId26" Type="http://schemas.openxmlformats.org/officeDocument/2006/relationships/image" Target="media\image10.jpg"/><Relationship Id="rId27" Type="http://schemas.openxmlformats.org/officeDocument/2006/relationships/image" Target="media\image11.jpg"/><Relationship Id="rId28" Type="http://schemas.openxmlformats.org/officeDocument/2006/relationships/image" Target="media\image12.jpg"/><Relationship Id="rId29" Type="http://schemas.openxmlformats.org/officeDocument/2006/relationships/header" Target="header12.xml"/><Relationship Id="rId30" Type="http://schemas.openxmlformats.org/officeDocument/2006/relationships/image" Target="media\image13.png"/></Relationships>

</file>

<file path=word/_rels/header10.xml.rels><?xml version="1.0" encoding="UTF-8" standalone="yes"?>
<Relationships xmlns="http://schemas.openxmlformats.org/package/2006/relationships"><Relationship Id="rId1" Type="http://schemas.openxmlformats.org/officeDocument/2006/relationships/image" Target="media\image5.jpg"/></Relationships>

</file>

<file path=word/_rels/header11.xml.rels><?xml version="1.0" encoding="UTF-8" standalone="yes"?>
<Relationships xmlns="http://schemas.openxmlformats.org/package/2006/relationships"><Relationship Id="rId1" Type="http://schemas.openxmlformats.org/officeDocument/2006/relationships/image" Target="media\image9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